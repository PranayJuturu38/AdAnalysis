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AE2" w:rsidRDefault="00327AE2" w:rsidP="00327AE2">
      <w:pPr>
        <w:pStyle w:val="Heading1"/>
        <w:numPr>
          <w:ilvl w:val="0"/>
          <w:numId w:val="0"/>
        </w:numPr>
        <w:jc w:val="center"/>
        <w:rPr>
          <w:color w:val="E36C0A"/>
          <w:sz w:val="36"/>
          <w:szCs w:val="36"/>
        </w:rPr>
      </w:pPr>
      <w:bookmarkStart w:id="0" w:name="_Toc36891886"/>
      <w:r>
        <w:rPr>
          <w:color w:val="E36C0A"/>
          <w:sz w:val="36"/>
          <w:szCs w:val="36"/>
        </w:rPr>
        <w:t>RV COLLEGE OF ENGINEERING</w:t>
      </w:r>
      <w:bookmarkEnd w:id="0"/>
    </w:p>
    <w:p w:rsidR="00327AE2" w:rsidRDefault="00327AE2" w:rsidP="00327AE2">
      <w:pPr>
        <w:pStyle w:val="Heading1"/>
        <w:numPr>
          <w:ilvl w:val="0"/>
          <w:numId w:val="0"/>
        </w:numPr>
        <w:jc w:val="center"/>
        <w:rPr>
          <w:color w:val="984806"/>
          <w:sz w:val="36"/>
          <w:szCs w:val="36"/>
        </w:rPr>
      </w:pPr>
      <w:bookmarkStart w:id="1" w:name="_Toc36891887"/>
      <w:r>
        <w:rPr>
          <w:color w:val="E36C0A"/>
          <w:sz w:val="36"/>
          <w:szCs w:val="36"/>
        </w:rPr>
        <w:t>BENGALURU – 560059</w:t>
      </w:r>
      <w:bookmarkEnd w:id="1"/>
    </w:p>
    <w:p w:rsidR="000D629C" w:rsidRDefault="00327AE2" w:rsidP="000D629C">
      <w:pPr>
        <w:spacing w:line="360" w:lineRule="auto"/>
        <w:jc w:val="center"/>
        <w:rPr>
          <w:color w:val="984806"/>
          <w:sz w:val="36"/>
          <w:szCs w:val="36"/>
        </w:rPr>
      </w:pPr>
      <w:r>
        <w:rPr>
          <w:color w:val="984806"/>
          <w:sz w:val="36"/>
          <w:szCs w:val="36"/>
        </w:rPr>
        <w:t>(Autonomous Institution Affiliated to VTU, Belagavi)</w:t>
      </w:r>
    </w:p>
    <w:p w:rsidR="00327AE2" w:rsidRPr="00993F52" w:rsidRDefault="00327AE2" w:rsidP="000D629C">
      <w:pPr>
        <w:spacing w:after="120" w:line="360" w:lineRule="auto"/>
        <w:jc w:val="center"/>
        <w:rPr>
          <w:b/>
          <w:bCs/>
          <w:color w:val="E36C0A"/>
          <w:sz w:val="28"/>
          <w:szCs w:val="28"/>
        </w:rPr>
      </w:pPr>
      <w:r w:rsidRPr="00DD7F86">
        <w:rPr>
          <w:b/>
          <w:bCs/>
          <w:color w:val="E36C0A"/>
          <w:sz w:val="28"/>
          <w:szCs w:val="28"/>
        </w:rPr>
        <w:t>DEPARTMENT OF COMPUTER SCIENCE AND ENGINEERING</w:t>
      </w:r>
    </w:p>
    <w:p w:rsidR="00327AE2" w:rsidRDefault="00327AE2" w:rsidP="00327AE2">
      <w:pPr>
        <w:pStyle w:val="Header"/>
        <w:tabs>
          <w:tab w:val="left" w:pos="187"/>
        </w:tabs>
        <w:jc w:val="center"/>
        <w:rPr>
          <w:rFonts w:ascii="Garamond" w:hAnsi="Garamond" w:cs="Garamond"/>
          <w:b/>
          <w:sz w:val="24"/>
        </w:rPr>
      </w:pPr>
    </w:p>
    <w:p w:rsidR="00327AE2" w:rsidRDefault="00D60213" w:rsidP="00327AE2">
      <w:pPr>
        <w:pStyle w:val="Header"/>
        <w:tabs>
          <w:tab w:val="left" w:pos="187"/>
        </w:tabs>
        <w:jc w:val="center"/>
        <w:rPr>
          <w:rFonts w:ascii="Garamond" w:hAnsi="Garamond" w:cs="Garamond"/>
          <w:b/>
          <w:sz w:val="24"/>
        </w:rPr>
      </w:pPr>
      <w:r w:rsidRPr="0085481D">
        <w:rPr>
          <w:noProof/>
        </w:rPr>
        <w:object w:dxaOrig="2355" w:dyaOrig="2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8.65pt;height:83.65pt;mso-width-percent:0;mso-height-percent:0;mso-width-percent:0;mso-height-percent:0" o:ole="">
            <v:imagedata r:id="rId7" o:title=""/>
          </v:shape>
          <o:OLEObject Type="Embed" ProgID="PBrush" ShapeID="_x0000_i1025" DrawAspect="Content" ObjectID="_1649832595" r:id="rId8"/>
        </w:object>
      </w:r>
    </w:p>
    <w:p w:rsidR="00327AE2" w:rsidRDefault="00327AE2" w:rsidP="00327AE2">
      <w:pPr>
        <w:pStyle w:val="Header"/>
        <w:tabs>
          <w:tab w:val="left" w:pos="187"/>
        </w:tabs>
        <w:jc w:val="center"/>
        <w:rPr>
          <w:rFonts w:ascii="Garamond" w:hAnsi="Garamond" w:cs="Garamond"/>
          <w:b/>
          <w:sz w:val="24"/>
        </w:rPr>
      </w:pPr>
    </w:p>
    <w:p w:rsidR="00327AE2" w:rsidRDefault="00327AE2" w:rsidP="00327AE2">
      <w:pPr>
        <w:pStyle w:val="Default"/>
      </w:pPr>
    </w:p>
    <w:p w:rsidR="00327AE2" w:rsidRDefault="00327AE2" w:rsidP="00327AE2">
      <w:pPr>
        <w:pStyle w:val="Header"/>
        <w:tabs>
          <w:tab w:val="left" w:pos="187"/>
        </w:tabs>
        <w:jc w:val="center"/>
        <w:rPr>
          <w:rFonts w:ascii="Garamond" w:hAnsi="Garamond" w:cs="Garamond"/>
          <w:b/>
          <w:sz w:val="24"/>
        </w:rPr>
      </w:pPr>
      <w:r>
        <w:rPr>
          <w:b/>
          <w:bCs/>
          <w:iCs/>
          <w:color w:val="17365D"/>
          <w:sz w:val="36"/>
          <w:szCs w:val="36"/>
        </w:rPr>
        <w:t>“</w:t>
      </w:r>
      <w:r w:rsidR="002E3593" w:rsidRPr="002E3593">
        <w:rPr>
          <w:b/>
          <w:bCs/>
          <w:iCs/>
          <w:color w:val="17365D"/>
          <w:sz w:val="36"/>
          <w:szCs w:val="36"/>
        </w:rPr>
        <w:t>Deep Residual Learning for Image Recognition</w:t>
      </w:r>
      <w:r>
        <w:rPr>
          <w:b/>
          <w:bCs/>
          <w:iCs/>
          <w:color w:val="17365D"/>
          <w:sz w:val="36"/>
          <w:szCs w:val="36"/>
        </w:rPr>
        <w:t>”</w:t>
      </w:r>
    </w:p>
    <w:p w:rsidR="00327AE2" w:rsidRDefault="00327AE2" w:rsidP="00327AE2">
      <w:pPr>
        <w:pStyle w:val="Header"/>
        <w:tabs>
          <w:tab w:val="left" w:pos="0"/>
        </w:tabs>
        <w:spacing w:after="240"/>
        <w:jc w:val="center"/>
        <w:rPr>
          <w:rFonts w:ascii="Garamond" w:hAnsi="Garamond" w:cs="Garamond"/>
          <w:b/>
          <w:sz w:val="24"/>
        </w:rPr>
      </w:pPr>
    </w:p>
    <w:p w:rsidR="00327AE2" w:rsidRDefault="00327AE2" w:rsidP="00327AE2">
      <w:pPr>
        <w:jc w:val="center"/>
        <w:rPr>
          <w:b/>
          <w:sz w:val="28"/>
          <w:szCs w:val="28"/>
        </w:rPr>
      </w:pPr>
      <w:r>
        <w:rPr>
          <w:b/>
          <w:bCs/>
          <w:sz w:val="28"/>
          <w:szCs w:val="28"/>
        </w:rPr>
        <w:t xml:space="preserve">TECHNICAL SEMINAR </w:t>
      </w:r>
      <w:r w:rsidRPr="00DD7F86">
        <w:rPr>
          <w:b/>
          <w:bCs/>
          <w:sz w:val="28"/>
          <w:szCs w:val="28"/>
        </w:rPr>
        <w:t>(</w:t>
      </w:r>
      <w:r>
        <w:rPr>
          <w:b/>
          <w:sz w:val="28"/>
          <w:szCs w:val="28"/>
        </w:rPr>
        <w:t>16CS82</w:t>
      </w:r>
      <w:r w:rsidRPr="00DD7F86">
        <w:rPr>
          <w:b/>
          <w:sz w:val="28"/>
          <w:szCs w:val="28"/>
        </w:rPr>
        <w:t>)</w:t>
      </w:r>
    </w:p>
    <w:p w:rsidR="00327AE2" w:rsidRDefault="00327AE2" w:rsidP="00327AE2">
      <w:pPr>
        <w:jc w:val="center"/>
        <w:rPr>
          <w:b/>
          <w:sz w:val="28"/>
          <w:szCs w:val="28"/>
        </w:rPr>
      </w:pPr>
    </w:p>
    <w:p w:rsidR="00327AE2" w:rsidRDefault="00327AE2" w:rsidP="00327AE2">
      <w:pPr>
        <w:pStyle w:val="Header"/>
        <w:tabs>
          <w:tab w:val="left" w:pos="187"/>
        </w:tabs>
        <w:jc w:val="center"/>
        <w:rPr>
          <w:b/>
          <w:sz w:val="28"/>
          <w:szCs w:val="28"/>
        </w:rPr>
      </w:pPr>
      <w:r>
        <w:rPr>
          <w:b/>
          <w:sz w:val="28"/>
          <w:szCs w:val="28"/>
        </w:rPr>
        <w:t>VIII SEMESTER</w:t>
      </w:r>
    </w:p>
    <w:p w:rsidR="00327AE2" w:rsidRDefault="00327AE2" w:rsidP="00327AE2">
      <w:pPr>
        <w:spacing w:after="120"/>
        <w:jc w:val="center"/>
        <w:rPr>
          <w:b/>
          <w:bCs/>
          <w:color w:val="E36C0A"/>
          <w:sz w:val="32"/>
          <w:szCs w:val="32"/>
        </w:rPr>
      </w:pPr>
    </w:p>
    <w:p w:rsidR="00327AE2" w:rsidRPr="00993F52" w:rsidRDefault="00327AE2" w:rsidP="00327AE2">
      <w:pPr>
        <w:spacing w:after="120"/>
        <w:jc w:val="center"/>
        <w:rPr>
          <w:b/>
          <w:bCs/>
          <w:color w:val="E36C0A"/>
          <w:sz w:val="32"/>
          <w:szCs w:val="32"/>
        </w:rPr>
      </w:pPr>
      <w:r>
        <w:rPr>
          <w:b/>
          <w:bCs/>
          <w:color w:val="E36C0A"/>
          <w:sz w:val="32"/>
          <w:szCs w:val="32"/>
        </w:rPr>
        <w:t>2019-2020</w:t>
      </w:r>
    </w:p>
    <w:p w:rsidR="00327AE2" w:rsidRDefault="00327AE2" w:rsidP="00327AE2">
      <w:pPr>
        <w:pStyle w:val="Header"/>
        <w:tabs>
          <w:tab w:val="left" w:pos="187"/>
        </w:tabs>
        <w:jc w:val="center"/>
        <w:rPr>
          <w:b/>
          <w:sz w:val="28"/>
          <w:szCs w:val="28"/>
        </w:rPr>
      </w:pPr>
    </w:p>
    <w:p w:rsidR="00327AE2" w:rsidRDefault="00327AE2" w:rsidP="00327AE2">
      <w:pPr>
        <w:pStyle w:val="Header"/>
        <w:tabs>
          <w:tab w:val="left" w:pos="187"/>
        </w:tabs>
        <w:jc w:val="center"/>
        <w:rPr>
          <w:b/>
          <w:sz w:val="28"/>
          <w:szCs w:val="28"/>
        </w:rPr>
      </w:pPr>
      <w:r>
        <w:rPr>
          <w:b/>
          <w:sz w:val="28"/>
          <w:szCs w:val="28"/>
        </w:rPr>
        <w:t>Submitted by</w:t>
      </w:r>
    </w:p>
    <w:p w:rsidR="00327AE2" w:rsidRDefault="00327AE2" w:rsidP="00327AE2">
      <w:pPr>
        <w:pStyle w:val="Header"/>
        <w:tabs>
          <w:tab w:val="left" w:pos="187"/>
        </w:tabs>
        <w:rPr>
          <w:rFonts w:ascii="Garamond" w:hAnsi="Garamond" w:cs="Garamond"/>
          <w:b/>
          <w:sz w:val="24"/>
        </w:rPr>
      </w:pPr>
    </w:p>
    <w:p w:rsidR="00327AE2" w:rsidRPr="00993F52" w:rsidRDefault="002E3593" w:rsidP="00327AE2">
      <w:pPr>
        <w:jc w:val="center"/>
        <w:rPr>
          <w:b/>
          <w:bCs/>
          <w:color w:val="17365D"/>
          <w:sz w:val="28"/>
          <w:szCs w:val="28"/>
        </w:rPr>
      </w:pPr>
      <w:r>
        <w:rPr>
          <w:b/>
          <w:bCs/>
          <w:color w:val="17365D"/>
          <w:sz w:val="28"/>
          <w:szCs w:val="28"/>
        </w:rPr>
        <w:t>Pranay Reddy Juturu</w:t>
      </w:r>
      <w:r w:rsidR="00C256FF">
        <w:rPr>
          <w:b/>
          <w:bCs/>
          <w:color w:val="17365D"/>
          <w:sz w:val="28"/>
          <w:szCs w:val="28"/>
        </w:rPr>
        <w:t xml:space="preserve"> (1RV16CS0</w:t>
      </w:r>
      <w:r>
        <w:rPr>
          <w:b/>
          <w:bCs/>
          <w:color w:val="17365D"/>
          <w:sz w:val="28"/>
          <w:szCs w:val="28"/>
        </w:rPr>
        <w:t>6</w:t>
      </w:r>
      <w:r w:rsidR="00C256FF">
        <w:rPr>
          <w:b/>
          <w:bCs/>
          <w:color w:val="17365D"/>
          <w:sz w:val="28"/>
          <w:szCs w:val="28"/>
        </w:rPr>
        <w:t>4</w:t>
      </w:r>
      <w:r w:rsidR="00327AE2">
        <w:rPr>
          <w:b/>
          <w:bCs/>
          <w:color w:val="17365D"/>
          <w:sz w:val="28"/>
          <w:szCs w:val="28"/>
        </w:rPr>
        <w:t>)</w:t>
      </w:r>
    </w:p>
    <w:p w:rsidR="00327AE2" w:rsidRDefault="00327AE2" w:rsidP="00327AE2">
      <w:pPr>
        <w:spacing w:before="60"/>
        <w:jc w:val="center"/>
      </w:pPr>
      <w:r>
        <w:rPr>
          <w:b/>
          <w:sz w:val="28"/>
          <w:szCs w:val="28"/>
        </w:rPr>
        <w:t>Under the Guidance of</w:t>
      </w:r>
    </w:p>
    <w:p w:rsidR="00A57F5B" w:rsidRDefault="00A57F5B" w:rsidP="00A57F5B">
      <w:pPr>
        <w:spacing w:before="60" w:after="120"/>
        <w:ind w:left="2160"/>
        <w:rPr>
          <w:b/>
          <w:sz w:val="28"/>
          <w:szCs w:val="28"/>
        </w:rPr>
      </w:pPr>
      <w:r>
        <w:rPr>
          <w:b/>
          <w:sz w:val="28"/>
          <w:szCs w:val="28"/>
        </w:rPr>
        <w:t xml:space="preserve"> </w:t>
      </w:r>
      <w:r w:rsidR="00C256FF">
        <w:rPr>
          <w:b/>
          <w:sz w:val="28"/>
          <w:szCs w:val="28"/>
        </w:rPr>
        <w:t xml:space="preserve">           </w:t>
      </w:r>
      <w:r w:rsidR="002E3593">
        <w:rPr>
          <w:b/>
          <w:sz w:val="28"/>
          <w:szCs w:val="28"/>
        </w:rPr>
        <w:t>Dr.Shanta Rangaswamy</w:t>
      </w:r>
    </w:p>
    <w:p w:rsidR="00327AE2" w:rsidRDefault="00327AE2" w:rsidP="00327AE2">
      <w:pPr>
        <w:spacing w:before="60" w:after="120"/>
        <w:ind w:firstLine="720"/>
        <w:rPr>
          <w:color w:val="000000"/>
        </w:rPr>
      </w:pPr>
    </w:p>
    <w:p w:rsidR="00327AE2" w:rsidRDefault="00327AE2" w:rsidP="00327AE2">
      <w:pPr>
        <w:rPr>
          <w:color w:val="000000"/>
        </w:rPr>
      </w:pPr>
    </w:p>
    <w:p w:rsidR="00327AE2" w:rsidRPr="00A57F5B" w:rsidRDefault="00327AE2" w:rsidP="00A57F5B">
      <w:pPr>
        <w:tabs>
          <w:tab w:val="left" w:pos="5565"/>
        </w:tabs>
        <w:rPr>
          <w:color w:val="000000"/>
        </w:rPr>
      </w:pPr>
      <w:r>
        <w:rPr>
          <w:color w:val="000000"/>
        </w:rPr>
        <w:tab/>
      </w:r>
    </w:p>
    <w:p w:rsidR="00327AE2" w:rsidRDefault="00327AE2" w:rsidP="00327AE2">
      <w:pPr>
        <w:pStyle w:val="Header"/>
        <w:tabs>
          <w:tab w:val="left" w:pos="187"/>
        </w:tabs>
        <w:spacing w:line="276" w:lineRule="auto"/>
        <w:jc w:val="center"/>
        <w:rPr>
          <w:b/>
          <w:bCs/>
          <w:color w:val="E36C0A"/>
          <w:sz w:val="28"/>
          <w:szCs w:val="28"/>
        </w:rPr>
      </w:pPr>
      <w:r>
        <w:rPr>
          <w:b/>
          <w:caps/>
          <w:color w:val="E36C0A"/>
          <w:sz w:val="28"/>
          <w:szCs w:val="28"/>
        </w:rPr>
        <w:t>RV College of Engineering, BENGALURU - 560059</w:t>
      </w:r>
    </w:p>
    <w:p w:rsidR="00327AE2" w:rsidRDefault="00327AE2" w:rsidP="00327AE2">
      <w:pPr>
        <w:pStyle w:val="Header"/>
        <w:tabs>
          <w:tab w:val="left" w:pos="187"/>
        </w:tabs>
        <w:spacing w:line="276" w:lineRule="auto"/>
        <w:jc w:val="center"/>
        <w:rPr>
          <w:caps/>
          <w:color w:val="E36C0A"/>
        </w:rPr>
      </w:pPr>
      <w:r>
        <w:rPr>
          <w:b/>
          <w:bCs/>
          <w:color w:val="E36C0A"/>
          <w:sz w:val="28"/>
          <w:szCs w:val="28"/>
        </w:rPr>
        <w:t>(Autonomous Institution Affiliated to VTU, Belagavi)</w:t>
      </w:r>
    </w:p>
    <w:p w:rsidR="00327AE2" w:rsidRDefault="00327AE2" w:rsidP="00A57F5B">
      <w:pPr>
        <w:pStyle w:val="Heading1"/>
        <w:numPr>
          <w:ilvl w:val="0"/>
          <w:numId w:val="0"/>
        </w:numPr>
        <w:spacing w:line="276" w:lineRule="auto"/>
        <w:rPr>
          <w:rFonts w:ascii="Garamond" w:hAnsi="Garamond" w:cs="Garamond"/>
          <w:sz w:val="24"/>
        </w:rPr>
      </w:pPr>
      <w:bookmarkStart w:id="2" w:name="_Toc36891888"/>
      <w:r>
        <w:rPr>
          <w:caps/>
          <w:color w:val="E36C0A"/>
        </w:rPr>
        <w:t>Department of Computer Science and Engineering</w:t>
      </w:r>
      <w:bookmarkEnd w:id="2"/>
    </w:p>
    <w:p w:rsidR="00327AE2" w:rsidRDefault="00327AE2" w:rsidP="00327AE2">
      <w:pPr>
        <w:pStyle w:val="Header"/>
        <w:tabs>
          <w:tab w:val="left" w:pos="187"/>
        </w:tabs>
        <w:jc w:val="center"/>
        <w:rPr>
          <w:rFonts w:ascii="Garamond" w:hAnsi="Garamond" w:cs="Garamond"/>
          <w:b/>
          <w:sz w:val="24"/>
        </w:rPr>
      </w:pPr>
    </w:p>
    <w:p w:rsidR="00327AE2" w:rsidRDefault="00D60213" w:rsidP="00327AE2">
      <w:pPr>
        <w:pStyle w:val="Header"/>
        <w:tabs>
          <w:tab w:val="left" w:pos="187"/>
        </w:tabs>
        <w:jc w:val="center"/>
        <w:rPr>
          <w:b/>
          <w:bCs/>
          <w:sz w:val="36"/>
          <w:szCs w:val="36"/>
          <w:u w:val="single"/>
        </w:rPr>
      </w:pPr>
      <w:r w:rsidRPr="0085481D">
        <w:rPr>
          <w:noProof/>
        </w:rPr>
        <w:object w:dxaOrig="2355" w:dyaOrig="2295">
          <v:shape id="_x0000_i1026" type="#_x0000_t75" alt="" style="width:78.65pt;height:83.65pt;mso-width-percent:0;mso-height-percent:0;mso-width-percent:0;mso-height-percent:0" o:ole="">
            <v:imagedata r:id="rId7" o:title=""/>
          </v:shape>
          <o:OLEObject Type="Embed" ProgID="PBrush" ShapeID="_x0000_i1026" DrawAspect="Content" ObjectID="_1649832596" r:id="rId9"/>
        </w:object>
      </w:r>
    </w:p>
    <w:p w:rsidR="00327AE2" w:rsidRDefault="00327AE2" w:rsidP="00327AE2">
      <w:pPr>
        <w:pStyle w:val="Header"/>
        <w:tabs>
          <w:tab w:val="left" w:pos="187"/>
        </w:tabs>
        <w:jc w:val="center"/>
        <w:rPr>
          <w:b/>
          <w:bCs/>
          <w:sz w:val="36"/>
          <w:szCs w:val="36"/>
          <w:u w:val="single"/>
        </w:rPr>
      </w:pPr>
    </w:p>
    <w:p w:rsidR="00327AE2" w:rsidRDefault="00327AE2" w:rsidP="00327AE2">
      <w:pPr>
        <w:spacing w:after="120"/>
        <w:jc w:val="center"/>
        <w:rPr>
          <w:b/>
          <w:bCs/>
          <w:color w:val="17365D"/>
          <w:sz w:val="36"/>
          <w:szCs w:val="36"/>
          <w:u w:val="single"/>
        </w:rPr>
      </w:pPr>
      <w:r>
        <w:rPr>
          <w:b/>
          <w:bCs/>
          <w:color w:val="17365D"/>
          <w:sz w:val="36"/>
          <w:szCs w:val="36"/>
          <w:u w:val="single"/>
        </w:rPr>
        <w:t>CERTIFICATE</w:t>
      </w:r>
    </w:p>
    <w:p w:rsidR="00327AE2" w:rsidRDefault="00327AE2" w:rsidP="00327AE2">
      <w:pPr>
        <w:spacing w:after="120"/>
        <w:jc w:val="center"/>
        <w:rPr>
          <w:i/>
          <w:iCs/>
          <w:sz w:val="26"/>
          <w:szCs w:val="26"/>
        </w:rPr>
      </w:pPr>
    </w:p>
    <w:p w:rsidR="00077857" w:rsidRDefault="00077857" w:rsidP="00327AE2">
      <w:pPr>
        <w:spacing w:after="120"/>
        <w:jc w:val="center"/>
        <w:rPr>
          <w:i/>
          <w:iCs/>
          <w:sz w:val="26"/>
          <w:szCs w:val="26"/>
        </w:rPr>
      </w:pPr>
    </w:p>
    <w:p w:rsidR="00327AE2" w:rsidRPr="006B1A4A" w:rsidRDefault="00327AE2" w:rsidP="00327AE2">
      <w:pPr>
        <w:spacing w:line="360" w:lineRule="auto"/>
        <w:jc w:val="both"/>
        <w:rPr>
          <w:sz w:val="24"/>
          <w:szCs w:val="24"/>
        </w:rPr>
      </w:pPr>
      <w:r w:rsidRPr="006B1A4A">
        <w:rPr>
          <w:sz w:val="24"/>
          <w:szCs w:val="24"/>
        </w:rPr>
        <w:t xml:space="preserve">Certified that the </w:t>
      </w:r>
      <w:r w:rsidRPr="006B1A4A">
        <w:rPr>
          <w:b/>
          <w:sz w:val="24"/>
          <w:szCs w:val="24"/>
        </w:rPr>
        <w:t xml:space="preserve">Technical Seminar Report </w:t>
      </w:r>
      <w:r w:rsidRPr="006B1A4A">
        <w:rPr>
          <w:sz w:val="24"/>
          <w:szCs w:val="24"/>
        </w:rPr>
        <w:t>titled “</w:t>
      </w:r>
      <w:r w:rsidR="002E3593" w:rsidRPr="002E3593">
        <w:rPr>
          <w:b/>
          <w:bCs/>
          <w:iCs/>
          <w:sz w:val="24"/>
          <w:szCs w:val="24"/>
        </w:rPr>
        <w:t>Deep Residual Learning for Image Recognition</w:t>
      </w:r>
      <w:r w:rsidRPr="006B1A4A">
        <w:rPr>
          <w:sz w:val="24"/>
          <w:szCs w:val="24"/>
        </w:rPr>
        <w:t xml:space="preserve">” has been carried out by </w:t>
      </w:r>
      <w:r w:rsidR="002E3593">
        <w:rPr>
          <w:b/>
          <w:sz w:val="24"/>
          <w:szCs w:val="24"/>
        </w:rPr>
        <w:t>Pranay Reddy Juturu</w:t>
      </w:r>
      <w:r w:rsidRPr="006B1A4A">
        <w:rPr>
          <w:b/>
          <w:sz w:val="24"/>
          <w:szCs w:val="24"/>
        </w:rPr>
        <w:t xml:space="preserve"> (1RV16CS</w:t>
      </w:r>
      <w:r w:rsidR="00C473C4">
        <w:rPr>
          <w:b/>
          <w:sz w:val="24"/>
          <w:szCs w:val="24"/>
        </w:rPr>
        <w:t>0</w:t>
      </w:r>
      <w:r w:rsidR="002E3593">
        <w:rPr>
          <w:b/>
          <w:sz w:val="24"/>
          <w:szCs w:val="24"/>
        </w:rPr>
        <w:t>6</w:t>
      </w:r>
      <w:r w:rsidR="00C473C4">
        <w:rPr>
          <w:b/>
          <w:sz w:val="24"/>
          <w:szCs w:val="24"/>
        </w:rPr>
        <w:t>4</w:t>
      </w:r>
      <w:r w:rsidRPr="006B1A4A">
        <w:rPr>
          <w:b/>
          <w:sz w:val="24"/>
          <w:szCs w:val="24"/>
        </w:rPr>
        <w:t>),</w:t>
      </w:r>
      <w:r w:rsidR="00C473C4">
        <w:rPr>
          <w:b/>
          <w:sz w:val="24"/>
          <w:szCs w:val="24"/>
        </w:rPr>
        <w:t xml:space="preserve"> </w:t>
      </w:r>
      <w:r w:rsidRPr="006B1A4A">
        <w:rPr>
          <w:sz w:val="24"/>
          <w:szCs w:val="24"/>
        </w:rPr>
        <w:t>bonafide student of</w:t>
      </w:r>
      <w:r w:rsidR="00C473C4">
        <w:rPr>
          <w:sz w:val="24"/>
          <w:szCs w:val="24"/>
        </w:rPr>
        <w:t xml:space="preserve"> </w:t>
      </w:r>
      <w:r w:rsidRPr="006B1A4A">
        <w:rPr>
          <w:sz w:val="24"/>
          <w:szCs w:val="24"/>
        </w:rPr>
        <w:t xml:space="preserve">R.V. College of Engineering, Bengaluru, has submitted in partial fulfillment for the </w:t>
      </w:r>
      <w:r w:rsidRPr="006B1A4A">
        <w:rPr>
          <w:b/>
          <w:sz w:val="24"/>
          <w:szCs w:val="24"/>
        </w:rPr>
        <w:t>Assessment of</w:t>
      </w:r>
      <w:r w:rsidR="006B1A4A">
        <w:rPr>
          <w:b/>
          <w:sz w:val="24"/>
          <w:szCs w:val="24"/>
        </w:rPr>
        <w:t xml:space="preserve"> the</w:t>
      </w:r>
      <w:r w:rsidR="00C473C4">
        <w:rPr>
          <w:b/>
          <w:sz w:val="24"/>
          <w:szCs w:val="24"/>
        </w:rPr>
        <w:t xml:space="preserve"> </w:t>
      </w:r>
      <w:r w:rsidRPr="006B1A4A">
        <w:rPr>
          <w:b/>
          <w:sz w:val="24"/>
          <w:szCs w:val="24"/>
        </w:rPr>
        <w:t xml:space="preserve">Course: </w:t>
      </w:r>
      <w:r w:rsidRPr="006B1A4A">
        <w:rPr>
          <w:b/>
          <w:bCs/>
          <w:sz w:val="24"/>
          <w:szCs w:val="24"/>
        </w:rPr>
        <w:t>Technical Seminar (</w:t>
      </w:r>
      <w:r w:rsidRPr="006B1A4A">
        <w:rPr>
          <w:b/>
          <w:sz w:val="24"/>
          <w:szCs w:val="24"/>
        </w:rPr>
        <w:t>16CS82)</w:t>
      </w:r>
      <w:r w:rsidRPr="006B1A4A">
        <w:rPr>
          <w:sz w:val="24"/>
          <w:szCs w:val="24"/>
        </w:rPr>
        <w:t xml:space="preserve">during the year 2019-2020. It is certified that all corrections/suggestions indicated for the internal Assessment have been incorporated in the report. </w:t>
      </w:r>
    </w:p>
    <w:p w:rsidR="00327AE2" w:rsidRDefault="00327AE2" w:rsidP="00327AE2">
      <w:pPr>
        <w:spacing w:line="360" w:lineRule="auto"/>
      </w:pPr>
    </w:p>
    <w:p w:rsidR="003B1756" w:rsidRDefault="003B1756" w:rsidP="00327AE2">
      <w:pPr>
        <w:spacing w:line="360" w:lineRule="auto"/>
      </w:pPr>
    </w:p>
    <w:p w:rsidR="003B1756" w:rsidRDefault="003B1756" w:rsidP="00327AE2">
      <w:pPr>
        <w:spacing w:line="360" w:lineRule="auto"/>
      </w:pPr>
    </w:p>
    <w:p w:rsidR="003B1756" w:rsidRDefault="003B1756" w:rsidP="00327AE2">
      <w:pPr>
        <w:spacing w:line="360" w:lineRule="auto"/>
      </w:pPr>
    </w:p>
    <w:p w:rsidR="003B1756" w:rsidRDefault="003B1756" w:rsidP="00327AE2">
      <w:pPr>
        <w:spacing w:line="360" w:lineRule="auto"/>
      </w:pPr>
    </w:p>
    <w:p w:rsidR="003B1756" w:rsidRDefault="003B1756" w:rsidP="00327AE2">
      <w:pPr>
        <w:spacing w:line="360" w:lineRule="auto"/>
      </w:pPr>
    </w:p>
    <w:p w:rsidR="003B1756" w:rsidRDefault="003B1756" w:rsidP="00327AE2">
      <w:pPr>
        <w:spacing w:line="360" w:lineRule="auto"/>
      </w:pPr>
    </w:p>
    <w:p w:rsidR="003B1756" w:rsidRDefault="003B1756" w:rsidP="00327AE2">
      <w:pPr>
        <w:spacing w:line="360" w:lineRule="auto"/>
      </w:pPr>
    </w:p>
    <w:p w:rsidR="003B1756" w:rsidRDefault="003B1756" w:rsidP="00327AE2">
      <w:pPr>
        <w:spacing w:line="360" w:lineRule="auto"/>
      </w:pPr>
    </w:p>
    <w:p w:rsidR="003B1756" w:rsidRDefault="003B1756" w:rsidP="00327AE2">
      <w:pPr>
        <w:spacing w:line="360" w:lineRule="auto"/>
      </w:pPr>
    </w:p>
    <w:p w:rsidR="003B1756" w:rsidRDefault="003B1756" w:rsidP="00327AE2">
      <w:pPr>
        <w:spacing w:line="360" w:lineRule="auto"/>
      </w:pPr>
    </w:p>
    <w:p w:rsidR="003B1756" w:rsidRDefault="003B1756" w:rsidP="00327AE2">
      <w:pPr>
        <w:spacing w:line="360" w:lineRule="auto"/>
      </w:pPr>
    </w:p>
    <w:p w:rsidR="003B1756" w:rsidRDefault="003B1756" w:rsidP="00327AE2">
      <w:pPr>
        <w:spacing w:line="360" w:lineRule="auto"/>
      </w:pPr>
    </w:p>
    <w:p w:rsidR="003B1756" w:rsidRDefault="003B1756" w:rsidP="00327AE2">
      <w:pPr>
        <w:spacing w:line="360" w:lineRule="auto"/>
      </w:pPr>
    </w:p>
    <w:p w:rsidR="003B1756" w:rsidRDefault="003B1756" w:rsidP="00327AE2">
      <w:pPr>
        <w:spacing w:line="360" w:lineRule="auto"/>
      </w:pPr>
    </w:p>
    <w:p w:rsidR="003B1756" w:rsidRDefault="003B1756" w:rsidP="00327AE2">
      <w:pPr>
        <w:spacing w:line="360" w:lineRule="auto"/>
      </w:pPr>
    </w:p>
    <w:p w:rsidR="003B1756" w:rsidRDefault="00F0754C" w:rsidP="00327AE2">
      <w:pPr>
        <w:spacing w:line="360" w:lineRule="auto"/>
      </w:pPr>
      <w:r>
        <w:rPr>
          <w:noProof/>
          <w:lang w:eastAsia="en-IN"/>
        </w:rPr>
        <mc:AlternateContent>
          <mc:Choice Requires="wps">
            <w:drawing>
              <wp:anchor distT="0" distB="0" distL="0" distR="114935" simplePos="0" relativeHeight="251659264" behindDoc="0" locked="0" layoutInCell="1" allowOverlap="1">
                <wp:simplePos x="0" y="0"/>
                <wp:positionH relativeFrom="column">
                  <wp:posOffset>-156845</wp:posOffset>
                </wp:positionH>
                <wp:positionV relativeFrom="paragraph">
                  <wp:posOffset>98425</wp:posOffset>
                </wp:positionV>
                <wp:extent cx="1857375" cy="876300"/>
                <wp:effectExtent l="5080" t="11430" r="13970" b="762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876300"/>
                        </a:xfrm>
                        <a:prstGeom prst="rect">
                          <a:avLst/>
                        </a:prstGeom>
                        <a:solidFill>
                          <a:srgbClr val="FFFFFF"/>
                        </a:solidFill>
                        <a:ln w="9525">
                          <a:solidFill>
                            <a:srgbClr val="FFFFFF"/>
                          </a:solidFill>
                          <a:miter lim="800000"/>
                          <a:headEnd/>
                          <a:tailEnd/>
                        </a:ln>
                      </wps:spPr>
                      <wps:txbx>
                        <w:txbxContent>
                          <w:p w:rsidR="00B80873" w:rsidRPr="00104DF9" w:rsidRDefault="00B80873" w:rsidP="00327AE2">
                            <w:pPr>
                              <w:rPr>
                                <w:sz w:val="22"/>
                                <w:szCs w:val="22"/>
                              </w:rPr>
                            </w:pPr>
                            <w:r>
                              <w:rPr>
                                <w:b/>
                                <w:sz w:val="22"/>
                                <w:szCs w:val="22"/>
                              </w:rPr>
                              <w:t xml:space="preserve">Dr. </w:t>
                            </w:r>
                            <w:r w:rsidR="002E3593">
                              <w:rPr>
                                <w:b/>
                                <w:sz w:val="22"/>
                                <w:szCs w:val="22"/>
                              </w:rPr>
                              <w:t>Shanta Rangaswamy</w:t>
                            </w:r>
                          </w:p>
                          <w:p w:rsidR="00B80873" w:rsidRPr="00104DF9" w:rsidRDefault="00B80873" w:rsidP="00327AE2">
                            <w:pPr>
                              <w:rPr>
                                <w:sz w:val="22"/>
                                <w:szCs w:val="22"/>
                              </w:rPr>
                            </w:pPr>
                            <w:r>
                              <w:rPr>
                                <w:sz w:val="22"/>
                                <w:szCs w:val="22"/>
                              </w:rPr>
                              <w:t>Associate Professor</w:t>
                            </w:r>
                            <w:r w:rsidRPr="00104DF9">
                              <w:rPr>
                                <w:sz w:val="22"/>
                                <w:szCs w:val="22"/>
                              </w:rPr>
                              <w:t>,</w:t>
                            </w:r>
                          </w:p>
                          <w:p w:rsidR="00B80873" w:rsidRPr="00104DF9" w:rsidRDefault="00B80873" w:rsidP="00327AE2">
                            <w:pPr>
                              <w:rPr>
                                <w:sz w:val="22"/>
                                <w:szCs w:val="22"/>
                                <w:lang w:val="fr-FR"/>
                              </w:rPr>
                            </w:pPr>
                            <w:r w:rsidRPr="00104DF9">
                              <w:rPr>
                                <w:sz w:val="22"/>
                                <w:szCs w:val="22"/>
                              </w:rPr>
                              <w:t>Department of CSE,</w:t>
                            </w:r>
                          </w:p>
                          <w:p w:rsidR="00B80873" w:rsidRPr="00104DF9" w:rsidRDefault="00B80873" w:rsidP="00327AE2">
                            <w:pPr>
                              <w:rPr>
                                <w:sz w:val="22"/>
                                <w:szCs w:val="22"/>
                              </w:rPr>
                            </w:pPr>
                            <w:r w:rsidRPr="00104DF9">
                              <w:rPr>
                                <w:sz w:val="22"/>
                                <w:szCs w:val="22"/>
                                <w:lang w:val="fr-FR"/>
                              </w:rPr>
                              <w:t>R.V.C.E., Bengaluru –59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2.35pt;margin-top:7.75pt;width:146.25pt;height:69pt;z-index:251659264;visibility:visible;mso-wrap-style:square;mso-width-percent:0;mso-height-percent:0;mso-wrap-distance-left:0;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" strokecolor="white">
                <v:textbox>
                  <w:txbxContent>
                    <w:p w:rsidR="00B80873" w:rsidRPr="00104DF9" w:rsidRDefault="00B80873" w:rsidP="00327AE2">
                      <w:pPr>
                        <w:rPr>
                          <w:sz w:val="22"/>
                          <w:szCs w:val="22"/>
                        </w:rPr>
                      </w:pPr>
                      <w:r>
                        <w:rPr>
                          <w:b/>
                          <w:sz w:val="22"/>
                          <w:szCs w:val="22"/>
                        </w:rPr>
                        <w:t xml:space="preserve">Dr. </w:t>
                      </w:r>
                      <w:r w:rsidR="002E3593">
                        <w:rPr>
                          <w:b/>
                          <w:sz w:val="22"/>
                          <w:szCs w:val="22"/>
                        </w:rPr>
                        <w:t>Shanta Rangaswamy</w:t>
                      </w:r>
                    </w:p>
                    <w:p w:rsidR="00B80873" w:rsidRPr="00104DF9" w:rsidRDefault="00B80873" w:rsidP="00327AE2">
                      <w:pPr>
                        <w:rPr>
                          <w:sz w:val="22"/>
                          <w:szCs w:val="22"/>
                        </w:rPr>
                      </w:pPr>
                      <w:r>
                        <w:rPr>
                          <w:sz w:val="22"/>
                          <w:szCs w:val="22"/>
                        </w:rPr>
                        <w:t>Associate Professor</w:t>
                      </w:r>
                      <w:r w:rsidRPr="00104DF9">
                        <w:rPr>
                          <w:sz w:val="22"/>
                          <w:szCs w:val="22"/>
                        </w:rPr>
                        <w:t>,</w:t>
                      </w:r>
                    </w:p>
                    <w:p w:rsidR="00B80873" w:rsidRPr="00104DF9" w:rsidRDefault="00B80873" w:rsidP="00327AE2">
                      <w:pPr>
                        <w:rPr>
                          <w:sz w:val="22"/>
                          <w:szCs w:val="22"/>
                          <w:lang w:val="fr-FR"/>
                        </w:rPr>
                      </w:pPr>
                      <w:r w:rsidRPr="00104DF9">
                        <w:rPr>
                          <w:sz w:val="22"/>
                          <w:szCs w:val="22"/>
                        </w:rPr>
                        <w:t>Department of CSE,</w:t>
                      </w:r>
                    </w:p>
                    <w:p w:rsidR="00B80873" w:rsidRPr="00104DF9" w:rsidRDefault="00B80873" w:rsidP="00327AE2">
                      <w:pPr>
                        <w:rPr>
                          <w:sz w:val="22"/>
                          <w:szCs w:val="22"/>
                        </w:rPr>
                      </w:pPr>
                      <w:r w:rsidRPr="00104DF9">
                        <w:rPr>
                          <w:sz w:val="22"/>
                          <w:szCs w:val="22"/>
                          <w:lang w:val="fr-FR"/>
                        </w:rPr>
                        <w:t>R.V.C.E., Bengaluru –59</w:t>
                      </w:r>
                    </w:p>
                  </w:txbxContent>
                </v:textbox>
              </v:shape>
            </w:pict>
          </mc:Fallback>
        </mc:AlternateContent>
      </w:r>
      <w:r>
        <w:rPr>
          <w:noProof/>
          <w:lang w:eastAsia="en-IN"/>
        </w:rPr>
        <mc:AlternateContent>
          <mc:Choice Requires="wps">
            <w:drawing>
              <wp:anchor distT="0" distB="0" distL="114935" distR="114935" simplePos="0" relativeHeight="251660288" behindDoc="0" locked="0" layoutInCell="1" allowOverlap="1">
                <wp:simplePos x="0" y="0"/>
                <wp:positionH relativeFrom="column">
                  <wp:posOffset>3799205</wp:posOffset>
                </wp:positionH>
                <wp:positionV relativeFrom="paragraph">
                  <wp:posOffset>97790</wp:posOffset>
                </wp:positionV>
                <wp:extent cx="1952625" cy="802005"/>
                <wp:effectExtent l="8255" t="10795" r="10795" b="635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802005"/>
                        </a:xfrm>
                        <a:prstGeom prst="rect">
                          <a:avLst/>
                        </a:prstGeom>
                        <a:solidFill>
                          <a:srgbClr val="FFFFFF"/>
                        </a:solidFill>
                        <a:ln w="9525">
                          <a:solidFill>
                            <a:srgbClr val="FFFFFF"/>
                          </a:solidFill>
                          <a:miter lim="800000"/>
                          <a:headEnd/>
                          <a:tailEnd/>
                        </a:ln>
                      </wps:spPr>
                      <wps:txbx>
                        <w:txbxContent>
                          <w:p w:rsidR="00B80873" w:rsidRPr="00104DF9" w:rsidRDefault="00B80873" w:rsidP="00327AE2">
                            <w:pPr>
                              <w:rPr>
                                <w:sz w:val="22"/>
                                <w:szCs w:val="22"/>
                              </w:rPr>
                            </w:pPr>
                            <w:r w:rsidRPr="00104DF9">
                              <w:rPr>
                                <w:b/>
                                <w:sz w:val="22"/>
                                <w:szCs w:val="22"/>
                              </w:rPr>
                              <w:t>Dr. Ramakanth Kumar P</w:t>
                            </w:r>
                          </w:p>
                          <w:p w:rsidR="00B80873" w:rsidRPr="00104DF9" w:rsidRDefault="00B80873" w:rsidP="00327AE2">
                            <w:pPr>
                              <w:rPr>
                                <w:sz w:val="22"/>
                                <w:szCs w:val="22"/>
                              </w:rPr>
                            </w:pPr>
                            <w:r w:rsidRPr="00104DF9">
                              <w:rPr>
                                <w:sz w:val="22"/>
                                <w:szCs w:val="22"/>
                              </w:rPr>
                              <w:t>Head of Department,</w:t>
                            </w:r>
                          </w:p>
                          <w:p w:rsidR="00B80873" w:rsidRPr="00104DF9" w:rsidRDefault="00B80873" w:rsidP="00327AE2">
                            <w:pPr>
                              <w:rPr>
                                <w:sz w:val="22"/>
                                <w:szCs w:val="22"/>
                              </w:rPr>
                            </w:pPr>
                            <w:r w:rsidRPr="00104DF9">
                              <w:rPr>
                                <w:sz w:val="22"/>
                                <w:szCs w:val="22"/>
                              </w:rPr>
                              <w:t>Department of CSE,</w:t>
                            </w:r>
                          </w:p>
                          <w:p w:rsidR="00B80873" w:rsidRPr="00104DF9" w:rsidRDefault="00B80873" w:rsidP="00327AE2">
                            <w:pPr>
                              <w:rPr>
                                <w:sz w:val="22"/>
                                <w:szCs w:val="22"/>
                              </w:rPr>
                            </w:pPr>
                            <w:r w:rsidRPr="00104DF9">
                              <w:rPr>
                                <w:sz w:val="22"/>
                                <w:szCs w:val="22"/>
                              </w:rPr>
                              <w:t>R.V.C.E., Bengaluru–59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99.15pt;margin-top:7.7pt;width:153.75pt;height:63.1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" strokecolor="white">
                <v:textbox>
                  <w:txbxContent>
                    <w:p w:rsidR="00B80873" w:rsidRPr="00104DF9" w:rsidRDefault="00B80873" w:rsidP="00327AE2">
                      <w:pPr>
                        <w:rPr>
                          <w:sz w:val="22"/>
                          <w:szCs w:val="22"/>
                        </w:rPr>
                      </w:pPr>
                      <w:r w:rsidRPr="00104DF9">
                        <w:rPr>
                          <w:b/>
                          <w:sz w:val="22"/>
                          <w:szCs w:val="22"/>
                        </w:rPr>
                        <w:t>Dr. Ramakanth Kumar P</w:t>
                      </w:r>
                    </w:p>
                    <w:p w:rsidR="00B80873" w:rsidRPr="00104DF9" w:rsidRDefault="00B80873" w:rsidP="00327AE2">
                      <w:pPr>
                        <w:rPr>
                          <w:sz w:val="22"/>
                          <w:szCs w:val="22"/>
                        </w:rPr>
                      </w:pPr>
                      <w:r w:rsidRPr="00104DF9">
                        <w:rPr>
                          <w:sz w:val="22"/>
                          <w:szCs w:val="22"/>
                        </w:rPr>
                        <w:t>Head of Department,</w:t>
                      </w:r>
                    </w:p>
                    <w:p w:rsidR="00B80873" w:rsidRPr="00104DF9" w:rsidRDefault="00B80873" w:rsidP="00327AE2">
                      <w:pPr>
                        <w:rPr>
                          <w:sz w:val="22"/>
                          <w:szCs w:val="22"/>
                        </w:rPr>
                      </w:pPr>
                      <w:r w:rsidRPr="00104DF9">
                        <w:rPr>
                          <w:sz w:val="22"/>
                          <w:szCs w:val="22"/>
                        </w:rPr>
                        <w:t>Department of CSE,</w:t>
                      </w:r>
                    </w:p>
                    <w:p w:rsidR="00B80873" w:rsidRPr="00104DF9" w:rsidRDefault="00B80873" w:rsidP="00327AE2">
                      <w:pPr>
                        <w:rPr>
                          <w:sz w:val="22"/>
                          <w:szCs w:val="22"/>
                        </w:rPr>
                      </w:pPr>
                      <w:r w:rsidRPr="00104DF9">
                        <w:rPr>
                          <w:sz w:val="22"/>
                          <w:szCs w:val="22"/>
                        </w:rPr>
                        <w:t>R.V.C.E., Bengaluru–59</w:t>
                      </w:r>
                    </w:p>
                  </w:txbxContent>
                </v:textbox>
              </v:shape>
            </w:pict>
          </mc:Fallback>
        </mc:AlternateContent>
      </w:r>
    </w:p>
    <w:p w:rsidR="00327AE2" w:rsidRDefault="00327AE2" w:rsidP="00327AE2"/>
    <w:p w:rsidR="00327AE2" w:rsidRDefault="00327AE2" w:rsidP="00327AE2"/>
    <w:p w:rsidR="00327AE2" w:rsidRDefault="00327AE2" w:rsidP="00327AE2"/>
    <w:p w:rsidR="00327AE2" w:rsidRDefault="00327AE2" w:rsidP="00327AE2"/>
    <w:p w:rsidR="00327AE2" w:rsidRDefault="00327AE2" w:rsidP="00327AE2">
      <w:pPr>
        <w:jc w:val="center"/>
      </w:pPr>
    </w:p>
    <w:p w:rsidR="00327AE2" w:rsidRDefault="00327AE2" w:rsidP="00327AE2">
      <w:pPr>
        <w:rPr>
          <w:sz w:val="26"/>
          <w:szCs w:val="26"/>
        </w:rPr>
      </w:pPr>
    </w:p>
    <w:p w:rsidR="00327AE2" w:rsidRPr="00DF0063" w:rsidRDefault="00327AE2" w:rsidP="00327AE2">
      <w:pPr>
        <w:ind w:firstLine="720"/>
        <w:jc w:val="center"/>
        <w:rPr>
          <w:b/>
          <w:bCs/>
          <w:sz w:val="6"/>
          <w:szCs w:val="26"/>
        </w:rPr>
      </w:pPr>
    </w:p>
    <w:p w:rsidR="00327AE2" w:rsidRDefault="003E3E23" w:rsidP="00327AE2">
      <w:pPr>
        <w:spacing w:line="200" w:lineRule="atLeast"/>
        <w:jc w:val="both"/>
        <w:rPr>
          <w:b/>
          <w:bCs/>
          <w:iCs/>
        </w:rPr>
        <w:sectPr w:rsidR="00327AE2" w:rsidSect="00B80873">
          <w:footnotePr>
            <w:pos w:val="beneathText"/>
          </w:footnotePr>
          <w:pgSz w:w="11906" w:h="16838" w:code="9"/>
          <w:pgMar w:top="1440" w:right="1440" w:bottom="1440" w:left="1800" w:header="720" w:footer="720" w:gutter="0"/>
          <w:pgBorders>
            <w:top w:val="thinThickSmallGap" w:sz="24" w:space="9" w:color="000000"/>
            <w:left w:val="thinThickSmallGap" w:sz="24" w:space="15" w:color="000000"/>
            <w:bottom w:val="thickThinSmallGap" w:sz="24" w:space="9" w:color="000000"/>
            <w:right w:val="thickThinSmallGap" w:sz="24" w:space="15" w:color="000000"/>
          </w:pgBorders>
          <w:cols w:space="720"/>
          <w:docGrid w:linePitch="360"/>
        </w:sectPr>
      </w:pPr>
      <w:r>
        <w:rPr>
          <w:b/>
          <w:bCs/>
          <w:iCs/>
        </w:rPr>
        <w:tab/>
      </w:r>
    </w:p>
    <w:p w:rsidR="007E4F09" w:rsidRPr="002B16AC" w:rsidRDefault="00505102" w:rsidP="003E3E23">
      <w:pPr>
        <w:spacing w:before="60" w:line="400" w:lineRule="exact"/>
        <w:jc w:val="center"/>
        <w:rPr>
          <w:sz w:val="36"/>
          <w:szCs w:val="36"/>
        </w:rPr>
      </w:pPr>
      <w:r w:rsidRPr="002B16AC">
        <w:rPr>
          <w:b/>
          <w:position w:val="-1"/>
          <w:sz w:val="36"/>
          <w:szCs w:val="36"/>
          <w:u w:val="thick" w:color="000000"/>
        </w:rPr>
        <w:lastRenderedPageBreak/>
        <w:t>A</w:t>
      </w:r>
      <w:r w:rsidRPr="002B16AC">
        <w:rPr>
          <w:b/>
          <w:spacing w:val="-1"/>
          <w:position w:val="-1"/>
          <w:sz w:val="36"/>
          <w:szCs w:val="36"/>
          <w:u w:val="thick" w:color="000000"/>
        </w:rPr>
        <w:t>C</w:t>
      </w:r>
      <w:r w:rsidRPr="002B16AC">
        <w:rPr>
          <w:b/>
          <w:position w:val="-1"/>
          <w:sz w:val="36"/>
          <w:szCs w:val="36"/>
          <w:u w:val="thick" w:color="000000"/>
        </w:rPr>
        <w:t>KNOWLE</w:t>
      </w:r>
      <w:r w:rsidRPr="002B16AC">
        <w:rPr>
          <w:b/>
          <w:spacing w:val="2"/>
          <w:position w:val="-1"/>
          <w:sz w:val="36"/>
          <w:szCs w:val="36"/>
          <w:u w:val="thick" w:color="000000"/>
        </w:rPr>
        <w:t>D</w:t>
      </w:r>
      <w:r w:rsidRPr="002B16AC">
        <w:rPr>
          <w:b/>
          <w:position w:val="-1"/>
          <w:sz w:val="36"/>
          <w:szCs w:val="36"/>
          <w:u w:val="thick" w:color="000000"/>
        </w:rPr>
        <w:t>GE</w:t>
      </w:r>
      <w:r w:rsidRPr="002B16AC">
        <w:rPr>
          <w:b/>
          <w:spacing w:val="1"/>
          <w:position w:val="-1"/>
          <w:sz w:val="36"/>
          <w:szCs w:val="36"/>
          <w:u w:val="thick" w:color="000000"/>
        </w:rPr>
        <w:t>M</w:t>
      </w:r>
      <w:r w:rsidRPr="002B16AC">
        <w:rPr>
          <w:b/>
          <w:position w:val="-1"/>
          <w:sz w:val="36"/>
          <w:szCs w:val="36"/>
          <w:u w:val="thick" w:color="000000"/>
        </w:rPr>
        <w:t>ENT</w:t>
      </w:r>
    </w:p>
    <w:p w:rsidR="007E4F09" w:rsidRPr="002B16AC" w:rsidRDefault="007E4F09">
      <w:pPr>
        <w:spacing w:before="10" w:line="160" w:lineRule="exact"/>
        <w:rPr>
          <w:sz w:val="17"/>
          <w:szCs w:val="17"/>
        </w:rPr>
      </w:pPr>
    </w:p>
    <w:p w:rsidR="007E4F09" w:rsidRPr="002B16AC" w:rsidRDefault="007E4F09">
      <w:pPr>
        <w:spacing w:line="200" w:lineRule="exact"/>
      </w:pPr>
    </w:p>
    <w:p w:rsidR="00A269D4" w:rsidRDefault="00A269D4" w:rsidP="007A47C9">
      <w:pPr>
        <w:spacing w:before="29" w:line="360" w:lineRule="auto"/>
        <w:ind w:left="440" w:right="77"/>
        <w:jc w:val="both"/>
        <w:rPr>
          <w:sz w:val="24"/>
          <w:szCs w:val="24"/>
        </w:rPr>
      </w:pPr>
    </w:p>
    <w:p w:rsidR="007E4F09" w:rsidRPr="002B16AC" w:rsidRDefault="00505102" w:rsidP="0091766F">
      <w:pPr>
        <w:spacing w:before="29" w:line="360" w:lineRule="auto"/>
        <w:ind w:left="440" w:right="77"/>
        <w:jc w:val="both"/>
        <w:rPr>
          <w:sz w:val="24"/>
          <w:szCs w:val="24"/>
        </w:rPr>
      </w:pPr>
      <w:r w:rsidRPr="002B16AC">
        <w:rPr>
          <w:sz w:val="24"/>
          <w:szCs w:val="24"/>
        </w:rPr>
        <w:t>A</w:t>
      </w:r>
      <w:r w:rsidRPr="002B16AC">
        <w:rPr>
          <w:spacing w:val="2"/>
          <w:sz w:val="24"/>
          <w:szCs w:val="24"/>
        </w:rPr>
        <w:t>n</w:t>
      </w:r>
      <w:r w:rsidRPr="002B16AC">
        <w:rPr>
          <w:sz w:val="24"/>
          <w:szCs w:val="24"/>
        </w:rPr>
        <w:t xml:space="preserve">y </w:t>
      </w:r>
      <w:r w:rsidRPr="002B16AC">
        <w:rPr>
          <w:spacing w:val="-1"/>
          <w:sz w:val="24"/>
          <w:szCs w:val="24"/>
        </w:rPr>
        <w:t>ac</w:t>
      </w:r>
      <w:r w:rsidRPr="002B16AC">
        <w:rPr>
          <w:sz w:val="24"/>
          <w:szCs w:val="24"/>
        </w:rPr>
        <w:t>h</w:t>
      </w:r>
      <w:r w:rsidRPr="002B16AC">
        <w:rPr>
          <w:spacing w:val="3"/>
          <w:sz w:val="24"/>
          <w:szCs w:val="24"/>
        </w:rPr>
        <w:t>i</w:t>
      </w:r>
      <w:r w:rsidRPr="002B16AC">
        <w:rPr>
          <w:spacing w:val="-1"/>
          <w:sz w:val="24"/>
          <w:szCs w:val="24"/>
        </w:rPr>
        <w:t>e</w:t>
      </w:r>
      <w:r w:rsidRPr="002B16AC">
        <w:rPr>
          <w:sz w:val="24"/>
          <w:szCs w:val="24"/>
        </w:rPr>
        <w:t>v</w:t>
      </w:r>
      <w:r w:rsidRPr="002B16AC">
        <w:rPr>
          <w:spacing w:val="-1"/>
          <w:sz w:val="24"/>
          <w:szCs w:val="24"/>
        </w:rPr>
        <w:t>e</w:t>
      </w:r>
      <w:r w:rsidRPr="002B16AC">
        <w:rPr>
          <w:sz w:val="24"/>
          <w:szCs w:val="24"/>
        </w:rPr>
        <w:t>ment,</w:t>
      </w:r>
      <w:r w:rsidRPr="002B16AC">
        <w:rPr>
          <w:spacing w:val="2"/>
          <w:sz w:val="24"/>
          <w:szCs w:val="24"/>
        </w:rPr>
        <w:t xml:space="preserve"> b</w:t>
      </w:r>
      <w:r w:rsidRPr="002B16AC">
        <w:rPr>
          <w:sz w:val="24"/>
          <w:szCs w:val="24"/>
        </w:rPr>
        <w:t>e</w:t>
      </w:r>
      <w:r w:rsidR="0091766F">
        <w:rPr>
          <w:sz w:val="24"/>
          <w:szCs w:val="24"/>
        </w:rPr>
        <w:t xml:space="preserve"> </w:t>
      </w:r>
      <w:r w:rsidRPr="002B16AC">
        <w:rPr>
          <w:sz w:val="24"/>
          <w:szCs w:val="24"/>
        </w:rPr>
        <w:t>it</w:t>
      </w:r>
      <w:r w:rsidR="0091766F">
        <w:rPr>
          <w:sz w:val="24"/>
          <w:szCs w:val="24"/>
        </w:rPr>
        <w:t xml:space="preserve"> </w:t>
      </w:r>
      <w:r w:rsidRPr="002B16AC">
        <w:rPr>
          <w:sz w:val="24"/>
          <w:szCs w:val="24"/>
        </w:rPr>
        <w:t>s</w:t>
      </w:r>
      <w:r w:rsidRPr="002B16AC">
        <w:rPr>
          <w:spacing w:val="-1"/>
          <w:sz w:val="24"/>
          <w:szCs w:val="24"/>
        </w:rPr>
        <w:t>c</w:t>
      </w:r>
      <w:r w:rsidRPr="002B16AC">
        <w:rPr>
          <w:sz w:val="24"/>
          <w:szCs w:val="24"/>
        </w:rPr>
        <w:t>holastic</w:t>
      </w:r>
      <w:r w:rsidR="0091766F">
        <w:rPr>
          <w:sz w:val="24"/>
          <w:szCs w:val="24"/>
        </w:rPr>
        <w:t xml:space="preserve"> </w:t>
      </w:r>
      <w:r w:rsidRPr="002B16AC">
        <w:rPr>
          <w:spacing w:val="2"/>
          <w:sz w:val="24"/>
          <w:szCs w:val="24"/>
        </w:rPr>
        <w:t>o</w:t>
      </w:r>
      <w:r w:rsidRPr="002B16AC">
        <w:rPr>
          <w:sz w:val="24"/>
          <w:szCs w:val="24"/>
        </w:rPr>
        <w:t>r</w:t>
      </w:r>
      <w:r w:rsidR="0091766F">
        <w:rPr>
          <w:sz w:val="24"/>
          <w:szCs w:val="24"/>
        </w:rPr>
        <w:t xml:space="preserve"> </w:t>
      </w:r>
      <w:r w:rsidRPr="002B16AC">
        <w:rPr>
          <w:sz w:val="24"/>
          <w:szCs w:val="24"/>
        </w:rPr>
        <w:t>othe</w:t>
      </w:r>
      <w:r w:rsidRPr="002B16AC">
        <w:rPr>
          <w:spacing w:val="1"/>
          <w:sz w:val="24"/>
          <w:szCs w:val="24"/>
        </w:rPr>
        <w:t>r</w:t>
      </w:r>
      <w:r w:rsidRPr="002B16AC">
        <w:rPr>
          <w:sz w:val="24"/>
          <w:szCs w:val="24"/>
        </w:rPr>
        <w:t>wise</w:t>
      </w:r>
      <w:r w:rsidR="0091766F">
        <w:rPr>
          <w:sz w:val="24"/>
          <w:szCs w:val="24"/>
        </w:rPr>
        <w:t xml:space="preserve"> </w:t>
      </w:r>
      <w:r w:rsidRPr="002B16AC">
        <w:rPr>
          <w:sz w:val="24"/>
          <w:szCs w:val="24"/>
        </w:rPr>
        <w:t>do</w:t>
      </w:r>
      <w:r w:rsidRPr="002B16AC">
        <w:rPr>
          <w:spacing w:val="-1"/>
          <w:sz w:val="24"/>
          <w:szCs w:val="24"/>
        </w:rPr>
        <w:t>e</w:t>
      </w:r>
      <w:r w:rsidRPr="002B16AC">
        <w:rPr>
          <w:sz w:val="24"/>
          <w:szCs w:val="24"/>
        </w:rPr>
        <w:t>s</w:t>
      </w:r>
      <w:r w:rsidR="0091766F">
        <w:rPr>
          <w:sz w:val="24"/>
          <w:szCs w:val="24"/>
        </w:rPr>
        <w:t xml:space="preserve"> </w:t>
      </w:r>
      <w:r w:rsidRPr="002B16AC">
        <w:rPr>
          <w:sz w:val="24"/>
          <w:szCs w:val="24"/>
        </w:rPr>
        <w:t>not</w:t>
      </w:r>
      <w:r w:rsidRPr="002B16AC">
        <w:rPr>
          <w:spacing w:val="2"/>
          <w:sz w:val="24"/>
          <w:szCs w:val="24"/>
        </w:rPr>
        <w:t xml:space="preserve"> d</w:t>
      </w:r>
      <w:r w:rsidRPr="002B16AC">
        <w:rPr>
          <w:spacing w:val="-1"/>
          <w:sz w:val="24"/>
          <w:szCs w:val="24"/>
        </w:rPr>
        <w:t>e</w:t>
      </w:r>
      <w:r w:rsidRPr="002B16AC">
        <w:rPr>
          <w:sz w:val="24"/>
          <w:szCs w:val="24"/>
        </w:rPr>
        <w:t>p</w:t>
      </w:r>
      <w:r w:rsidRPr="002B16AC">
        <w:rPr>
          <w:spacing w:val="-1"/>
          <w:sz w:val="24"/>
          <w:szCs w:val="24"/>
        </w:rPr>
        <w:t>e</w:t>
      </w:r>
      <w:r w:rsidRPr="002B16AC">
        <w:rPr>
          <w:sz w:val="24"/>
          <w:szCs w:val="24"/>
        </w:rPr>
        <w:t>nd</w:t>
      </w:r>
      <w:r w:rsidR="0091766F">
        <w:rPr>
          <w:sz w:val="24"/>
          <w:szCs w:val="24"/>
        </w:rPr>
        <w:t xml:space="preserve"> </w:t>
      </w:r>
      <w:r w:rsidRPr="002B16AC">
        <w:rPr>
          <w:sz w:val="24"/>
          <w:szCs w:val="24"/>
        </w:rPr>
        <w:t>sole</w:t>
      </w:r>
      <w:r w:rsidRPr="002B16AC">
        <w:rPr>
          <w:spacing w:val="5"/>
          <w:sz w:val="24"/>
          <w:szCs w:val="24"/>
        </w:rPr>
        <w:t>l</w:t>
      </w:r>
      <w:r w:rsidRPr="002B16AC">
        <w:rPr>
          <w:sz w:val="24"/>
          <w:szCs w:val="24"/>
        </w:rPr>
        <w:t>y on</w:t>
      </w:r>
      <w:r w:rsidR="0091766F">
        <w:rPr>
          <w:sz w:val="24"/>
          <w:szCs w:val="24"/>
        </w:rPr>
        <w:t xml:space="preserve"> </w:t>
      </w:r>
      <w:r w:rsidRPr="002B16AC">
        <w:rPr>
          <w:sz w:val="24"/>
          <w:szCs w:val="24"/>
        </w:rPr>
        <w:t>the</w:t>
      </w:r>
      <w:r w:rsidR="0091766F">
        <w:rPr>
          <w:sz w:val="24"/>
          <w:szCs w:val="24"/>
        </w:rPr>
        <w:t xml:space="preserve"> </w:t>
      </w:r>
      <w:r w:rsidRPr="002B16AC">
        <w:rPr>
          <w:sz w:val="24"/>
          <w:szCs w:val="24"/>
        </w:rPr>
        <w:t>ind</w:t>
      </w:r>
      <w:r w:rsidRPr="002B16AC">
        <w:rPr>
          <w:spacing w:val="1"/>
          <w:sz w:val="24"/>
          <w:szCs w:val="24"/>
        </w:rPr>
        <w:t>i</w:t>
      </w:r>
      <w:r w:rsidRPr="002B16AC">
        <w:rPr>
          <w:sz w:val="24"/>
          <w:szCs w:val="24"/>
        </w:rPr>
        <w:t xml:space="preserve">vidual </w:t>
      </w:r>
      <w:r w:rsidRPr="002B16AC">
        <w:rPr>
          <w:spacing w:val="-1"/>
          <w:sz w:val="24"/>
          <w:szCs w:val="24"/>
        </w:rPr>
        <w:t>e</w:t>
      </w:r>
      <w:r w:rsidRPr="002B16AC">
        <w:rPr>
          <w:sz w:val="24"/>
          <w:szCs w:val="24"/>
        </w:rPr>
        <w:t>f</w:t>
      </w:r>
      <w:r w:rsidRPr="002B16AC">
        <w:rPr>
          <w:spacing w:val="-1"/>
          <w:sz w:val="24"/>
          <w:szCs w:val="24"/>
        </w:rPr>
        <w:t>f</w:t>
      </w:r>
      <w:r w:rsidRPr="002B16AC">
        <w:rPr>
          <w:sz w:val="24"/>
          <w:szCs w:val="24"/>
        </w:rPr>
        <w:t xml:space="preserve">orts but on the </w:t>
      </w:r>
      <w:r w:rsidRPr="002B16AC">
        <w:rPr>
          <w:spacing w:val="-2"/>
          <w:sz w:val="24"/>
          <w:szCs w:val="24"/>
        </w:rPr>
        <w:t>g</w:t>
      </w:r>
      <w:r w:rsidRPr="002B16AC">
        <w:rPr>
          <w:sz w:val="24"/>
          <w:szCs w:val="24"/>
        </w:rPr>
        <w:t>ui</w:t>
      </w:r>
      <w:r w:rsidRPr="002B16AC">
        <w:rPr>
          <w:spacing w:val="3"/>
          <w:sz w:val="24"/>
          <w:szCs w:val="24"/>
        </w:rPr>
        <w:t>d</w:t>
      </w:r>
      <w:r w:rsidRPr="002B16AC">
        <w:rPr>
          <w:spacing w:val="-1"/>
          <w:sz w:val="24"/>
          <w:szCs w:val="24"/>
        </w:rPr>
        <w:t>a</w:t>
      </w:r>
      <w:r w:rsidRPr="002B16AC">
        <w:rPr>
          <w:sz w:val="24"/>
          <w:szCs w:val="24"/>
        </w:rPr>
        <w:t>n</w:t>
      </w:r>
      <w:r w:rsidRPr="002B16AC">
        <w:rPr>
          <w:spacing w:val="-1"/>
          <w:sz w:val="24"/>
          <w:szCs w:val="24"/>
        </w:rPr>
        <w:t>ce</w:t>
      </w:r>
      <w:r w:rsidRPr="002B16AC">
        <w:rPr>
          <w:sz w:val="24"/>
          <w:szCs w:val="24"/>
        </w:rPr>
        <w:t xml:space="preserve">, </w:t>
      </w:r>
      <w:r w:rsidRPr="002B16AC">
        <w:rPr>
          <w:spacing w:val="-1"/>
          <w:sz w:val="24"/>
          <w:szCs w:val="24"/>
        </w:rPr>
        <w:t>e</w:t>
      </w:r>
      <w:r w:rsidRPr="002B16AC">
        <w:rPr>
          <w:sz w:val="24"/>
          <w:szCs w:val="24"/>
        </w:rPr>
        <w:t>n</w:t>
      </w:r>
      <w:r w:rsidRPr="002B16AC">
        <w:rPr>
          <w:spacing w:val="-1"/>
          <w:sz w:val="24"/>
          <w:szCs w:val="24"/>
        </w:rPr>
        <w:t>c</w:t>
      </w:r>
      <w:r w:rsidRPr="002B16AC">
        <w:rPr>
          <w:sz w:val="24"/>
          <w:szCs w:val="24"/>
        </w:rPr>
        <w:t>ou</w:t>
      </w:r>
      <w:r w:rsidRPr="002B16AC">
        <w:rPr>
          <w:spacing w:val="1"/>
          <w:sz w:val="24"/>
          <w:szCs w:val="24"/>
        </w:rPr>
        <w:t>ra</w:t>
      </w:r>
      <w:r w:rsidRPr="002B16AC">
        <w:rPr>
          <w:spacing w:val="-2"/>
          <w:sz w:val="24"/>
          <w:szCs w:val="24"/>
        </w:rPr>
        <w:t>g</w:t>
      </w:r>
      <w:r w:rsidRPr="002B16AC">
        <w:rPr>
          <w:spacing w:val="-1"/>
          <w:sz w:val="24"/>
          <w:szCs w:val="24"/>
        </w:rPr>
        <w:t>e</w:t>
      </w:r>
      <w:r w:rsidRPr="002B16AC">
        <w:rPr>
          <w:sz w:val="24"/>
          <w:szCs w:val="24"/>
        </w:rPr>
        <w:t xml:space="preserve">ment </w:t>
      </w:r>
      <w:r w:rsidRPr="002B16AC">
        <w:rPr>
          <w:spacing w:val="-1"/>
          <w:sz w:val="24"/>
          <w:szCs w:val="24"/>
        </w:rPr>
        <w:t>a</w:t>
      </w:r>
      <w:r w:rsidRPr="002B16AC">
        <w:rPr>
          <w:spacing w:val="2"/>
          <w:sz w:val="24"/>
          <w:szCs w:val="24"/>
        </w:rPr>
        <w:t>n</w:t>
      </w:r>
      <w:r w:rsidRPr="002B16AC">
        <w:rPr>
          <w:sz w:val="24"/>
          <w:szCs w:val="24"/>
        </w:rPr>
        <w:t xml:space="preserve">d </w:t>
      </w:r>
      <w:r w:rsidRPr="002B16AC">
        <w:rPr>
          <w:spacing w:val="-1"/>
          <w:sz w:val="24"/>
          <w:szCs w:val="24"/>
        </w:rPr>
        <w:t>c</w:t>
      </w:r>
      <w:r w:rsidRPr="002B16AC">
        <w:rPr>
          <w:sz w:val="24"/>
          <w:szCs w:val="24"/>
        </w:rPr>
        <w:t>oop</w:t>
      </w:r>
      <w:r w:rsidRPr="002B16AC">
        <w:rPr>
          <w:spacing w:val="-1"/>
          <w:sz w:val="24"/>
          <w:szCs w:val="24"/>
        </w:rPr>
        <w:t>e</w:t>
      </w:r>
      <w:r w:rsidRPr="002B16AC">
        <w:rPr>
          <w:spacing w:val="1"/>
          <w:sz w:val="24"/>
          <w:szCs w:val="24"/>
        </w:rPr>
        <w:t>r</w:t>
      </w:r>
      <w:r w:rsidRPr="002B16AC">
        <w:rPr>
          <w:spacing w:val="-1"/>
          <w:sz w:val="24"/>
          <w:szCs w:val="24"/>
        </w:rPr>
        <w:t>a</w:t>
      </w:r>
      <w:r w:rsidRPr="002B16AC">
        <w:rPr>
          <w:sz w:val="24"/>
          <w:szCs w:val="24"/>
        </w:rPr>
        <w:t>t</w:t>
      </w:r>
      <w:r w:rsidRPr="002B16AC">
        <w:rPr>
          <w:spacing w:val="1"/>
          <w:sz w:val="24"/>
          <w:szCs w:val="24"/>
        </w:rPr>
        <w:t>i</w:t>
      </w:r>
      <w:r w:rsidRPr="002B16AC">
        <w:rPr>
          <w:sz w:val="24"/>
          <w:szCs w:val="24"/>
        </w:rPr>
        <w:t>on</w:t>
      </w:r>
      <w:r w:rsidR="0091766F">
        <w:rPr>
          <w:sz w:val="24"/>
          <w:szCs w:val="24"/>
        </w:rPr>
        <w:t xml:space="preserve"> </w:t>
      </w:r>
      <w:r w:rsidRPr="002B16AC">
        <w:rPr>
          <w:sz w:val="24"/>
          <w:szCs w:val="24"/>
        </w:rPr>
        <w:t>of</w:t>
      </w:r>
      <w:r w:rsidR="0091766F">
        <w:rPr>
          <w:sz w:val="24"/>
          <w:szCs w:val="24"/>
        </w:rPr>
        <w:t xml:space="preserve"> </w:t>
      </w:r>
      <w:r w:rsidRPr="002B16AC">
        <w:rPr>
          <w:sz w:val="24"/>
          <w:szCs w:val="24"/>
        </w:rPr>
        <w:t>in</w:t>
      </w:r>
      <w:r w:rsidRPr="002B16AC">
        <w:rPr>
          <w:spacing w:val="1"/>
          <w:sz w:val="24"/>
          <w:szCs w:val="24"/>
        </w:rPr>
        <w:t>t</w:t>
      </w:r>
      <w:r w:rsidRPr="002B16AC">
        <w:rPr>
          <w:spacing w:val="-1"/>
          <w:sz w:val="24"/>
          <w:szCs w:val="24"/>
        </w:rPr>
        <w:t>e</w:t>
      </w:r>
      <w:r w:rsidRPr="002B16AC">
        <w:rPr>
          <w:sz w:val="24"/>
          <w:szCs w:val="24"/>
        </w:rPr>
        <w:t>l</w:t>
      </w:r>
      <w:r w:rsidRPr="002B16AC">
        <w:rPr>
          <w:spacing w:val="1"/>
          <w:sz w:val="24"/>
          <w:szCs w:val="24"/>
        </w:rPr>
        <w:t>le</w:t>
      </w:r>
      <w:r w:rsidRPr="002B16AC">
        <w:rPr>
          <w:spacing w:val="-1"/>
          <w:sz w:val="24"/>
          <w:szCs w:val="24"/>
        </w:rPr>
        <w:t>c</w:t>
      </w:r>
      <w:r w:rsidRPr="002B16AC">
        <w:rPr>
          <w:sz w:val="24"/>
          <w:szCs w:val="24"/>
        </w:rPr>
        <w:t>tuals,</w:t>
      </w:r>
      <w:r w:rsidR="0091766F">
        <w:rPr>
          <w:sz w:val="24"/>
          <w:szCs w:val="24"/>
        </w:rPr>
        <w:t xml:space="preserve"> </w:t>
      </w:r>
      <w:r w:rsidRPr="002B16AC">
        <w:rPr>
          <w:spacing w:val="-1"/>
          <w:sz w:val="24"/>
          <w:szCs w:val="24"/>
        </w:rPr>
        <w:t>e</w:t>
      </w:r>
      <w:r w:rsidRPr="002B16AC">
        <w:rPr>
          <w:sz w:val="24"/>
          <w:szCs w:val="24"/>
        </w:rPr>
        <w:t>lde</w:t>
      </w:r>
      <w:r w:rsidRPr="002B16AC">
        <w:rPr>
          <w:spacing w:val="-1"/>
          <w:sz w:val="24"/>
          <w:szCs w:val="24"/>
        </w:rPr>
        <w:t>r</w:t>
      </w:r>
      <w:r w:rsidRPr="002B16AC">
        <w:rPr>
          <w:sz w:val="24"/>
          <w:szCs w:val="24"/>
        </w:rPr>
        <w:t xml:space="preserve">s </w:t>
      </w:r>
      <w:r w:rsidRPr="002B16AC">
        <w:rPr>
          <w:spacing w:val="-1"/>
          <w:sz w:val="24"/>
          <w:szCs w:val="24"/>
        </w:rPr>
        <w:t>a</w:t>
      </w:r>
      <w:r w:rsidRPr="002B16AC">
        <w:rPr>
          <w:sz w:val="24"/>
          <w:szCs w:val="24"/>
        </w:rPr>
        <w:t>nd f</w:t>
      </w:r>
      <w:r w:rsidRPr="002B16AC">
        <w:rPr>
          <w:spacing w:val="-1"/>
          <w:sz w:val="24"/>
          <w:szCs w:val="24"/>
        </w:rPr>
        <w:t>r</w:t>
      </w:r>
      <w:r w:rsidRPr="002B16AC">
        <w:rPr>
          <w:sz w:val="24"/>
          <w:szCs w:val="24"/>
        </w:rPr>
        <w:t>iends.A</w:t>
      </w:r>
      <w:r w:rsidR="0091766F">
        <w:rPr>
          <w:sz w:val="24"/>
          <w:szCs w:val="24"/>
        </w:rPr>
        <w:t xml:space="preserve"> </w:t>
      </w:r>
      <w:r w:rsidRPr="002B16AC">
        <w:rPr>
          <w:sz w:val="24"/>
          <w:szCs w:val="24"/>
        </w:rPr>
        <w:t>number</w:t>
      </w:r>
      <w:r w:rsidR="0091766F">
        <w:rPr>
          <w:sz w:val="24"/>
          <w:szCs w:val="24"/>
        </w:rPr>
        <w:t xml:space="preserve"> </w:t>
      </w:r>
      <w:r w:rsidRPr="002B16AC">
        <w:rPr>
          <w:sz w:val="24"/>
          <w:szCs w:val="24"/>
        </w:rPr>
        <w:t>of</w:t>
      </w:r>
      <w:r w:rsidR="0091766F">
        <w:rPr>
          <w:sz w:val="24"/>
          <w:szCs w:val="24"/>
        </w:rPr>
        <w:t xml:space="preserve"> </w:t>
      </w:r>
      <w:r w:rsidRPr="002B16AC">
        <w:rPr>
          <w:sz w:val="24"/>
          <w:szCs w:val="24"/>
        </w:rPr>
        <w:t>p</w:t>
      </w:r>
      <w:r w:rsidRPr="002B16AC">
        <w:rPr>
          <w:spacing w:val="-1"/>
          <w:sz w:val="24"/>
          <w:szCs w:val="24"/>
        </w:rPr>
        <w:t>e</w:t>
      </w:r>
      <w:r w:rsidRPr="002B16AC">
        <w:rPr>
          <w:sz w:val="24"/>
          <w:szCs w:val="24"/>
        </w:rPr>
        <w:t>rson</w:t>
      </w:r>
      <w:r w:rsidRPr="002B16AC">
        <w:rPr>
          <w:spacing w:val="-1"/>
          <w:sz w:val="24"/>
          <w:szCs w:val="24"/>
        </w:rPr>
        <w:t>a</w:t>
      </w:r>
      <w:r w:rsidRPr="002B16AC">
        <w:rPr>
          <w:sz w:val="24"/>
          <w:szCs w:val="24"/>
        </w:rPr>
        <w:t>l</w:t>
      </w:r>
      <w:r w:rsidRPr="002B16AC">
        <w:rPr>
          <w:spacing w:val="1"/>
          <w:sz w:val="24"/>
          <w:szCs w:val="24"/>
        </w:rPr>
        <w:t>i</w:t>
      </w:r>
      <w:r w:rsidRPr="002B16AC">
        <w:rPr>
          <w:sz w:val="24"/>
          <w:szCs w:val="24"/>
        </w:rPr>
        <w:t>t</w:t>
      </w:r>
      <w:r w:rsidRPr="002B16AC">
        <w:rPr>
          <w:spacing w:val="1"/>
          <w:sz w:val="24"/>
          <w:szCs w:val="24"/>
        </w:rPr>
        <w:t>i</w:t>
      </w:r>
      <w:r w:rsidRPr="002B16AC">
        <w:rPr>
          <w:spacing w:val="-1"/>
          <w:sz w:val="24"/>
          <w:szCs w:val="24"/>
        </w:rPr>
        <w:t>e</w:t>
      </w:r>
      <w:r w:rsidRPr="002B16AC">
        <w:rPr>
          <w:sz w:val="24"/>
          <w:szCs w:val="24"/>
        </w:rPr>
        <w:t>s</w:t>
      </w:r>
      <w:r w:rsidR="0091766F">
        <w:rPr>
          <w:sz w:val="24"/>
          <w:szCs w:val="24"/>
        </w:rPr>
        <w:t xml:space="preserve"> </w:t>
      </w:r>
      <w:r w:rsidRPr="002B16AC">
        <w:rPr>
          <w:sz w:val="24"/>
          <w:szCs w:val="24"/>
        </w:rPr>
        <w:t>,in</w:t>
      </w:r>
      <w:r w:rsidR="0091766F">
        <w:rPr>
          <w:sz w:val="24"/>
          <w:szCs w:val="24"/>
        </w:rPr>
        <w:t xml:space="preserve"> </w:t>
      </w:r>
      <w:r w:rsidRPr="002B16AC">
        <w:rPr>
          <w:sz w:val="24"/>
          <w:szCs w:val="24"/>
        </w:rPr>
        <w:t>their</w:t>
      </w:r>
      <w:r w:rsidR="0091766F">
        <w:rPr>
          <w:sz w:val="24"/>
          <w:szCs w:val="24"/>
        </w:rPr>
        <w:t xml:space="preserve"> </w:t>
      </w:r>
      <w:r w:rsidRPr="002B16AC">
        <w:rPr>
          <w:sz w:val="24"/>
          <w:szCs w:val="24"/>
        </w:rPr>
        <w:t>own</w:t>
      </w:r>
      <w:r w:rsidR="0091766F">
        <w:rPr>
          <w:sz w:val="24"/>
          <w:szCs w:val="24"/>
        </w:rPr>
        <w:t xml:space="preserve"> </w:t>
      </w:r>
      <w:r w:rsidRPr="002B16AC">
        <w:rPr>
          <w:spacing w:val="-1"/>
          <w:sz w:val="24"/>
          <w:szCs w:val="24"/>
        </w:rPr>
        <w:t>ca</w:t>
      </w:r>
      <w:r w:rsidRPr="002B16AC">
        <w:rPr>
          <w:sz w:val="24"/>
          <w:szCs w:val="24"/>
        </w:rPr>
        <w:t>p</w:t>
      </w:r>
      <w:r w:rsidRPr="002B16AC">
        <w:rPr>
          <w:spacing w:val="1"/>
          <w:sz w:val="24"/>
          <w:szCs w:val="24"/>
        </w:rPr>
        <w:t>a</w:t>
      </w:r>
      <w:r w:rsidRPr="002B16AC">
        <w:rPr>
          <w:spacing w:val="-1"/>
          <w:sz w:val="24"/>
          <w:szCs w:val="24"/>
        </w:rPr>
        <w:t>c</w:t>
      </w:r>
      <w:r w:rsidRPr="002B16AC">
        <w:rPr>
          <w:sz w:val="24"/>
          <w:szCs w:val="24"/>
        </w:rPr>
        <w:t>i</w:t>
      </w:r>
      <w:r w:rsidRPr="002B16AC">
        <w:rPr>
          <w:spacing w:val="1"/>
          <w:sz w:val="24"/>
          <w:szCs w:val="24"/>
        </w:rPr>
        <w:t>t</w:t>
      </w:r>
      <w:r w:rsidRPr="002B16AC">
        <w:rPr>
          <w:sz w:val="24"/>
          <w:szCs w:val="24"/>
        </w:rPr>
        <w:t>ies</w:t>
      </w:r>
      <w:r w:rsidR="0091766F">
        <w:rPr>
          <w:sz w:val="24"/>
          <w:szCs w:val="24"/>
        </w:rPr>
        <w:t xml:space="preserve"> </w:t>
      </w:r>
      <w:r w:rsidRPr="002B16AC">
        <w:rPr>
          <w:sz w:val="24"/>
          <w:szCs w:val="24"/>
        </w:rPr>
        <w:t>h</w:t>
      </w:r>
      <w:r w:rsidRPr="002B16AC">
        <w:rPr>
          <w:spacing w:val="-1"/>
          <w:sz w:val="24"/>
          <w:szCs w:val="24"/>
        </w:rPr>
        <w:t>a</w:t>
      </w:r>
      <w:r w:rsidRPr="002B16AC">
        <w:rPr>
          <w:sz w:val="24"/>
          <w:szCs w:val="24"/>
        </w:rPr>
        <w:t>ve</w:t>
      </w:r>
      <w:r w:rsidR="0091766F">
        <w:rPr>
          <w:sz w:val="24"/>
          <w:szCs w:val="24"/>
        </w:rPr>
        <w:t xml:space="preserve"> </w:t>
      </w:r>
      <w:r w:rsidRPr="002B16AC">
        <w:rPr>
          <w:sz w:val="24"/>
          <w:szCs w:val="24"/>
        </w:rPr>
        <w:t>h</w:t>
      </w:r>
      <w:r w:rsidRPr="002B16AC">
        <w:rPr>
          <w:spacing w:val="-1"/>
          <w:sz w:val="24"/>
          <w:szCs w:val="24"/>
        </w:rPr>
        <w:t>e</w:t>
      </w:r>
      <w:r w:rsidRPr="002B16AC">
        <w:rPr>
          <w:sz w:val="24"/>
          <w:szCs w:val="24"/>
        </w:rPr>
        <w:t>lped</w:t>
      </w:r>
      <w:r w:rsidR="0091766F">
        <w:rPr>
          <w:sz w:val="24"/>
          <w:szCs w:val="24"/>
        </w:rPr>
        <w:t xml:space="preserve"> </w:t>
      </w:r>
      <w:r w:rsidRPr="002B16AC">
        <w:rPr>
          <w:sz w:val="24"/>
          <w:szCs w:val="24"/>
        </w:rPr>
        <w:t>me</w:t>
      </w:r>
      <w:r w:rsidR="0091766F">
        <w:rPr>
          <w:sz w:val="24"/>
          <w:szCs w:val="24"/>
        </w:rPr>
        <w:t xml:space="preserve"> </w:t>
      </w:r>
      <w:r w:rsidRPr="002B16AC">
        <w:rPr>
          <w:sz w:val="24"/>
          <w:szCs w:val="24"/>
        </w:rPr>
        <w:t>in</w:t>
      </w:r>
      <w:r w:rsidR="0091766F">
        <w:rPr>
          <w:sz w:val="24"/>
          <w:szCs w:val="24"/>
        </w:rPr>
        <w:t xml:space="preserve"> </w:t>
      </w:r>
      <w:r w:rsidRPr="002B16AC">
        <w:rPr>
          <w:spacing w:val="-1"/>
          <w:sz w:val="24"/>
          <w:szCs w:val="24"/>
        </w:rPr>
        <w:t>ca</w:t>
      </w:r>
      <w:r w:rsidRPr="002B16AC">
        <w:rPr>
          <w:sz w:val="24"/>
          <w:szCs w:val="24"/>
        </w:rPr>
        <w:t>r</w:t>
      </w:r>
      <w:r w:rsidRPr="002B16AC">
        <w:rPr>
          <w:spacing w:val="3"/>
          <w:sz w:val="24"/>
          <w:szCs w:val="24"/>
        </w:rPr>
        <w:t>r</w:t>
      </w:r>
      <w:r w:rsidRPr="002B16AC">
        <w:rPr>
          <w:spacing w:val="-7"/>
          <w:sz w:val="24"/>
          <w:szCs w:val="24"/>
        </w:rPr>
        <w:t>y</w:t>
      </w:r>
      <w:r w:rsidRPr="002B16AC">
        <w:rPr>
          <w:sz w:val="24"/>
          <w:szCs w:val="24"/>
        </w:rPr>
        <w:t>i</w:t>
      </w:r>
      <w:r w:rsidRPr="002B16AC">
        <w:rPr>
          <w:spacing w:val="3"/>
          <w:sz w:val="24"/>
          <w:szCs w:val="24"/>
        </w:rPr>
        <w:t>n</w:t>
      </w:r>
      <w:r w:rsidR="0091766F">
        <w:rPr>
          <w:sz w:val="24"/>
          <w:szCs w:val="24"/>
        </w:rPr>
        <w:t xml:space="preserve">g out </w:t>
      </w:r>
      <w:r w:rsidR="00DB6DFA" w:rsidRPr="002B16AC">
        <w:rPr>
          <w:sz w:val="24"/>
          <w:szCs w:val="24"/>
        </w:rPr>
        <w:t>my technical seminar</w:t>
      </w:r>
      <w:r w:rsidRPr="002B16AC">
        <w:rPr>
          <w:sz w:val="24"/>
          <w:szCs w:val="24"/>
        </w:rPr>
        <w:t>.</w:t>
      </w:r>
      <w:r w:rsidR="0091766F">
        <w:rPr>
          <w:sz w:val="24"/>
          <w:szCs w:val="24"/>
        </w:rPr>
        <w:t xml:space="preserve"> </w:t>
      </w:r>
      <w:r w:rsidRPr="002B16AC">
        <w:rPr>
          <w:sz w:val="24"/>
          <w:szCs w:val="24"/>
        </w:rPr>
        <w:t>I</w:t>
      </w:r>
      <w:r w:rsidR="0091766F">
        <w:rPr>
          <w:sz w:val="24"/>
          <w:szCs w:val="24"/>
        </w:rPr>
        <w:t xml:space="preserve"> </w:t>
      </w:r>
      <w:r w:rsidRPr="002B16AC">
        <w:rPr>
          <w:sz w:val="24"/>
          <w:szCs w:val="24"/>
        </w:rPr>
        <w:t>wou</w:t>
      </w:r>
      <w:r w:rsidRPr="002B16AC">
        <w:rPr>
          <w:spacing w:val="2"/>
          <w:sz w:val="24"/>
          <w:szCs w:val="24"/>
        </w:rPr>
        <w:t>l</w:t>
      </w:r>
      <w:r w:rsidRPr="002B16AC">
        <w:rPr>
          <w:sz w:val="24"/>
          <w:szCs w:val="24"/>
        </w:rPr>
        <w:t>d l</w:t>
      </w:r>
      <w:r w:rsidRPr="002B16AC">
        <w:rPr>
          <w:spacing w:val="1"/>
          <w:sz w:val="24"/>
          <w:szCs w:val="24"/>
        </w:rPr>
        <w:t>i</w:t>
      </w:r>
      <w:r w:rsidRPr="002B16AC">
        <w:rPr>
          <w:sz w:val="24"/>
          <w:szCs w:val="24"/>
        </w:rPr>
        <w:t>ke</w:t>
      </w:r>
      <w:r w:rsidR="0091766F">
        <w:rPr>
          <w:sz w:val="24"/>
          <w:szCs w:val="24"/>
        </w:rPr>
        <w:t xml:space="preserve"> </w:t>
      </w:r>
      <w:r w:rsidRPr="002B16AC">
        <w:rPr>
          <w:sz w:val="24"/>
          <w:szCs w:val="24"/>
        </w:rPr>
        <w:t xml:space="preserve">to </w:t>
      </w:r>
      <w:r w:rsidRPr="002B16AC">
        <w:rPr>
          <w:spacing w:val="1"/>
          <w:sz w:val="24"/>
          <w:szCs w:val="24"/>
        </w:rPr>
        <w:t>t</w:t>
      </w:r>
      <w:r w:rsidRPr="002B16AC">
        <w:rPr>
          <w:spacing w:val="-1"/>
          <w:sz w:val="24"/>
          <w:szCs w:val="24"/>
        </w:rPr>
        <w:t>a</w:t>
      </w:r>
      <w:r w:rsidRPr="002B16AC">
        <w:rPr>
          <w:sz w:val="24"/>
          <w:szCs w:val="24"/>
        </w:rPr>
        <w:t>ke</w:t>
      </w:r>
      <w:r w:rsidR="0091766F">
        <w:rPr>
          <w:sz w:val="24"/>
          <w:szCs w:val="24"/>
        </w:rPr>
        <w:t xml:space="preserve"> </w:t>
      </w:r>
      <w:r w:rsidRPr="002B16AC">
        <w:rPr>
          <w:sz w:val="24"/>
          <w:szCs w:val="24"/>
        </w:rPr>
        <w:t>th</w:t>
      </w:r>
      <w:r w:rsidRPr="002B16AC">
        <w:rPr>
          <w:spacing w:val="1"/>
          <w:sz w:val="24"/>
          <w:szCs w:val="24"/>
        </w:rPr>
        <w:t>i</w:t>
      </w:r>
      <w:r w:rsidRPr="002B16AC">
        <w:rPr>
          <w:sz w:val="24"/>
          <w:szCs w:val="24"/>
        </w:rPr>
        <w:t>s opportuni</w:t>
      </w:r>
      <w:r w:rsidRPr="002B16AC">
        <w:rPr>
          <w:spacing w:val="3"/>
          <w:sz w:val="24"/>
          <w:szCs w:val="24"/>
        </w:rPr>
        <w:t>t</w:t>
      </w:r>
      <w:r w:rsidRPr="002B16AC">
        <w:rPr>
          <w:sz w:val="24"/>
          <w:szCs w:val="24"/>
        </w:rPr>
        <w:t>y</w:t>
      </w:r>
      <w:r w:rsidR="0091766F">
        <w:rPr>
          <w:sz w:val="24"/>
          <w:szCs w:val="24"/>
        </w:rPr>
        <w:t xml:space="preserve"> </w:t>
      </w:r>
      <w:r w:rsidRPr="002B16AC">
        <w:rPr>
          <w:sz w:val="24"/>
          <w:szCs w:val="24"/>
        </w:rPr>
        <w:t xml:space="preserve">to </w:t>
      </w:r>
      <w:r w:rsidRPr="002B16AC">
        <w:rPr>
          <w:spacing w:val="1"/>
          <w:sz w:val="24"/>
          <w:szCs w:val="24"/>
        </w:rPr>
        <w:t>t</w:t>
      </w:r>
      <w:r w:rsidRPr="002B16AC">
        <w:rPr>
          <w:sz w:val="24"/>
          <w:szCs w:val="24"/>
        </w:rPr>
        <w:t>h</w:t>
      </w:r>
      <w:r w:rsidRPr="002B16AC">
        <w:rPr>
          <w:spacing w:val="-1"/>
          <w:sz w:val="24"/>
          <w:szCs w:val="24"/>
        </w:rPr>
        <w:t>a</w:t>
      </w:r>
      <w:r w:rsidRPr="002B16AC">
        <w:rPr>
          <w:sz w:val="24"/>
          <w:szCs w:val="24"/>
        </w:rPr>
        <w:t xml:space="preserve">nk them </w:t>
      </w:r>
      <w:r w:rsidRPr="002B16AC">
        <w:rPr>
          <w:spacing w:val="-1"/>
          <w:sz w:val="24"/>
          <w:szCs w:val="24"/>
        </w:rPr>
        <w:t>a</w:t>
      </w:r>
      <w:r w:rsidRPr="002B16AC">
        <w:rPr>
          <w:sz w:val="24"/>
          <w:szCs w:val="24"/>
        </w:rPr>
        <w:t>l</w:t>
      </w:r>
      <w:r w:rsidRPr="002B16AC">
        <w:rPr>
          <w:spacing w:val="1"/>
          <w:sz w:val="24"/>
          <w:szCs w:val="24"/>
        </w:rPr>
        <w:t>l</w:t>
      </w:r>
      <w:r w:rsidRPr="002B16AC">
        <w:rPr>
          <w:sz w:val="24"/>
          <w:szCs w:val="24"/>
        </w:rPr>
        <w:t>.</w:t>
      </w:r>
    </w:p>
    <w:p w:rsidR="007E4F09" w:rsidRPr="002B16AC" w:rsidRDefault="007E4F09" w:rsidP="007A47C9">
      <w:pPr>
        <w:spacing w:before="3" w:line="360" w:lineRule="auto"/>
        <w:jc w:val="both"/>
      </w:pPr>
    </w:p>
    <w:p w:rsidR="007E4F09" w:rsidRPr="002B16AC" w:rsidRDefault="00505102" w:rsidP="007A47C9">
      <w:pPr>
        <w:spacing w:line="360" w:lineRule="auto"/>
        <w:ind w:left="440" w:right="79"/>
        <w:jc w:val="both"/>
        <w:rPr>
          <w:sz w:val="24"/>
          <w:szCs w:val="24"/>
        </w:rPr>
      </w:pPr>
      <w:r w:rsidRPr="002B16AC">
        <w:rPr>
          <w:sz w:val="24"/>
          <w:szCs w:val="24"/>
        </w:rPr>
        <w:t>I</w:t>
      </w:r>
      <w:r w:rsidR="007D5790">
        <w:rPr>
          <w:sz w:val="24"/>
          <w:szCs w:val="24"/>
        </w:rPr>
        <w:t xml:space="preserve"> </w:t>
      </w:r>
      <w:r w:rsidRPr="002B16AC">
        <w:rPr>
          <w:spacing w:val="2"/>
          <w:sz w:val="24"/>
          <w:szCs w:val="24"/>
        </w:rPr>
        <w:t>d</w:t>
      </w:r>
      <w:r w:rsidRPr="002B16AC">
        <w:rPr>
          <w:spacing w:val="-1"/>
          <w:sz w:val="24"/>
          <w:szCs w:val="24"/>
        </w:rPr>
        <w:t>ee</w:t>
      </w:r>
      <w:r w:rsidRPr="002B16AC">
        <w:rPr>
          <w:sz w:val="24"/>
          <w:szCs w:val="24"/>
        </w:rPr>
        <w:t>p</w:t>
      </w:r>
      <w:r w:rsidRPr="002B16AC">
        <w:rPr>
          <w:spacing w:val="5"/>
          <w:sz w:val="24"/>
          <w:szCs w:val="24"/>
        </w:rPr>
        <w:t>l</w:t>
      </w:r>
      <w:r w:rsidRPr="002B16AC">
        <w:rPr>
          <w:sz w:val="24"/>
          <w:szCs w:val="24"/>
        </w:rPr>
        <w:t>y</w:t>
      </w:r>
      <w:r w:rsidR="007D5790">
        <w:rPr>
          <w:sz w:val="24"/>
          <w:szCs w:val="24"/>
        </w:rPr>
        <w:t xml:space="preserve"> </w:t>
      </w:r>
      <w:r w:rsidRPr="002B16AC">
        <w:rPr>
          <w:spacing w:val="-1"/>
          <w:sz w:val="24"/>
          <w:szCs w:val="24"/>
        </w:rPr>
        <w:t>e</w:t>
      </w:r>
      <w:r w:rsidRPr="002B16AC">
        <w:rPr>
          <w:spacing w:val="2"/>
          <w:sz w:val="24"/>
          <w:szCs w:val="24"/>
        </w:rPr>
        <w:t>x</w:t>
      </w:r>
      <w:r w:rsidRPr="002B16AC">
        <w:rPr>
          <w:sz w:val="24"/>
          <w:szCs w:val="24"/>
        </w:rPr>
        <w:t>pr</w:t>
      </w:r>
      <w:r w:rsidRPr="002B16AC">
        <w:rPr>
          <w:spacing w:val="-2"/>
          <w:sz w:val="24"/>
          <w:szCs w:val="24"/>
        </w:rPr>
        <w:t>e</w:t>
      </w:r>
      <w:r w:rsidRPr="002B16AC">
        <w:rPr>
          <w:sz w:val="24"/>
          <w:szCs w:val="24"/>
        </w:rPr>
        <w:t>ss</w:t>
      </w:r>
      <w:r w:rsidR="007D5790">
        <w:rPr>
          <w:sz w:val="24"/>
          <w:szCs w:val="24"/>
        </w:rPr>
        <w:t xml:space="preserve"> </w:t>
      </w:r>
      <w:r w:rsidRPr="002B16AC">
        <w:rPr>
          <w:spacing w:val="3"/>
          <w:sz w:val="24"/>
          <w:szCs w:val="24"/>
        </w:rPr>
        <w:t>m</w:t>
      </w:r>
      <w:r w:rsidRPr="002B16AC">
        <w:rPr>
          <w:sz w:val="24"/>
          <w:szCs w:val="24"/>
        </w:rPr>
        <w:t xml:space="preserve">y </w:t>
      </w:r>
      <w:r w:rsidRPr="002B16AC">
        <w:rPr>
          <w:spacing w:val="2"/>
          <w:sz w:val="24"/>
          <w:szCs w:val="24"/>
        </w:rPr>
        <w:t>s</w:t>
      </w:r>
      <w:r w:rsidRPr="002B16AC">
        <w:rPr>
          <w:sz w:val="24"/>
          <w:szCs w:val="24"/>
        </w:rPr>
        <w:t>inc</w:t>
      </w:r>
      <w:r w:rsidRPr="002B16AC">
        <w:rPr>
          <w:spacing w:val="-1"/>
          <w:sz w:val="24"/>
          <w:szCs w:val="24"/>
        </w:rPr>
        <w:t>e</w:t>
      </w:r>
      <w:r w:rsidRPr="002B16AC">
        <w:rPr>
          <w:sz w:val="24"/>
          <w:szCs w:val="24"/>
        </w:rPr>
        <w:t>re</w:t>
      </w:r>
      <w:r w:rsidR="007D5790">
        <w:rPr>
          <w:sz w:val="24"/>
          <w:szCs w:val="24"/>
        </w:rPr>
        <w:t xml:space="preserve"> </w:t>
      </w:r>
      <w:r w:rsidRPr="002B16AC">
        <w:rPr>
          <w:spacing w:val="-2"/>
          <w:sz w:val="24"/>
          <w:szCs w:val="24"/>
        </w:rPr>
        <w:t>g</w:t>
      </w:r>
      <w:r w:rsidRPr="002B16AC">
        <w:rPr>
          <w:spacing w:val="1"/>
          <w:sz w:val="24"/>
          <w:szCs w:val="24"/>
        </w:rPr>
        <w:t>r</w:t>
      </w:r>
      <w:r w:rsidRPr="002B16AC">
        <w:rPr>
          <w:spacing w:val="-1"/>
          <w:sz w:val="24"/>
          <w:szCs w:val="24"/>
        </w:rPr>
        <w:t>a</w:t>
      </w:r>
      <w:r w:rsidRPr="002B16AC">
        <w:rPr>
          <w:sz w:val="24"/>
          <w:szCs w:val="24"/>
        </w:rPr>
        <w:t>t</w:t>
      </w:r>
      <w:r w:rsidRPr="002B16AC">
        <w:rPr>
          <w:spacing w:val="1"/>
          <w:sz w:val="24"/>
          <w:szCs w:val="24"/>
        </w:rPr>
        <w:t>i</w:t>
      </w:r>
      <w:r w:rsidRPr="002B16AC">
        <w:rPr>
          <w:sz w:val="24"/>
          <w:szCs w:val="24"/>
        </w:rPr>
        <w:t>tude</w:t>
      </w:r>
      <w:r w:rsidR="007D5790">
        <w:rPr>
          <w:sz w:val="24"/>
          <w:szCs w:val="24"/>
        </w:rPr>
        <w:t xml:space="preserve"> </w:t>
      </w:r>
      <w:r w:rsidRPr="002B16AC">
        <w:rPr>
          <w:sz w:val="24"/>
          <w:szCs w:val="24"/>
        </w:rPr>
        <w:t>to</w:t>
      </w:r>
      <w:r w:rsidR="007D5790">
        <w:rPr>
          <w:sz w:val="24"/>
          <w:szCs w:val="24"/>
        </w:rPr>
        <w:t xml:space="preserve"> </w:t>
      </w:r>
      <w:r w:rsidRPr="002B16AC">
        <w:rPr>
          <w:spacing w:val="3"/>
          <w:sz w:val="24"/>
          <w:szCs w:val="24"/>
        </w:rPr>
        <w:t>m</w:t>
      </w:r>
      <w:r w:rsidRPr="002B16AC">
        <w:rPr>
          <w:sz w:val="24"/>
          <w:szCs w:val="24"/>
        </w:rPr>
        <w:t>y</w:t>
      </w:r>
      <w:r w:rsidR="007D5790">
        <w:rPr>
          <w:sz w:val="24"/>
          <w:szCs w:val="24"/>
        </w:rPr>
        <w:t xml:space="preserve"> </w:t>
      </w:r>
      <w:r w:rsidRPr="002B16AC">
        <w:rPr>
          <w:spacing w:val="-2"/>
          <w:sz w:val="24"/>
          <w:szCs w:val="24"/>
        </w:rPr>
        <w:t>g</w:t>
      </w:r>
      <w:r w:rsidRPr="002B16AC">
        <w:rPr>
          <w:sz w:val="24"/>
          <w:szCs w:val="24"/>
        </w:rPr>
        <w:t>uide</w:t>
      </w:r>
      <w:r w:rsidR="007D5790">
        <w:rPr>
          <w:sz w:val="24"/>
          <w:szCs w:val="24"/>
        </w:rPr>
        <w:t xml:space="preserve"> </w:t>
      </w:r>
      <w:r w:rsidR="007D5790">
        <w:rPr>
          <w:b/>
          <w:spacing w:val="9"/>
          <w:sz w:val="24"/>
          <w:szCs w:val="24"/>
        </w:rPr>
        <w:t>Dr.</w:t>
      </w:r>
      <w:r w:rsidR="002E3593">
        <w:rPr>
          <w:b/>
          <w:spacing w:val="9"/>
          <w:sz w:val="24"/>
          <w:szCs w:val="24"/>
        </w:rPr>
        <w:t>Shanta Rangaswamy</w:t>
      </w:r>
      <w:r w:rsidR="00297690" w:rsidRPr="002B16AC">
        <w:rPr>
          <w:sz w:val="24"/>
          <w:szCs w:val="24"/>
        </w:rPr>
        <w:t>,</w:t>
      </w:r>
      <w:r w:rsidR="002E3593">
        <w:rPr>
          <w:sz w:val="24"/>
          <w:szCs w:val="24"/>
        </w:rPr>
        <w:t xml:space="preserve"> </w:t>
      </w:r>
      <w:r w:rsidR="007D5790">
        <w:rPr>
          <w:sz w:val="24"/>
          <w:szCs w:val="24"/>
        </w:rPr>
        <w:t xml:space="preserve">Associate </w:t>
      </w:r>
      <w:r w:rsidR="00F122B8" w:rsidRPr="002B16AC">
        <w:rPr>
          <w:spacing w:val="5"/>
          <w:sz w:val="24"/>
          <w:szCs w:val="24"/>
        </w:rPr>
        <w:t>Professor</w:t>
      </w:r>
      <w:r w:rsidRPr="002B16AC">
        <w:rPr>
          <w:sz w:val="24"/>
          <w:szCs w:val="24"/>
        </w:rPr>
        <w:t>,</w:t>
      </w:r>
      <w:r w:rsidR="007D5790">
        <w:rPr>
          <w:sz w:val="24"/>
          <w:szCs w:val="24"/>
        </w:rPr>
        <w:t xml:space="preserve"> </w:t>
      </w:r>
      <w:r w:rsidRPr="002B16AC">
        <w:rPr>
          <w:sz w:val="24"/>
          <w:szCs w:val="24"/>
        </w:rPr>
        <w:t>D</w:t>
      </w:r>
      <w:r w:rsidRPr="002B16AC">
        <w:rPr>
          <w:spacing w:val="-1"/>
          <w:sz w:val="24"/>
          <w:szCs w:val="24"/>
        </w:rPr>
        <w:t>e</w:t>
      </w:r>
      <w:r w:rsidRPr="002B16AC">
        <w:rPr>
          <w:sz w:val="24"/>
          <w:szCs w:val="24"/>
        </w:rPr>
        <w:t>p</w:t>
      </w:r>
      <w:r w:rsidRPr="002B16AC">
        <w:rPr>
          <w:spacing w:val="-1"/>
          <w:sz w:val="24"/>
          <w:szCs w:val="24"/>
        </w:rPr>
        <w:t>a</w:t>
      </w:r>
      <w:r w:rsidRPr="002B16AC">
        <w:rPr>
          <w:sz w:val="24"/>
          <w:szCs w:val="24"/>
        </w:rPr>
        <w:t>rtm</w:t>
      </w:r>
      <w:r w:rsidRPr="002B16AC">
        <w:rPr>
          <w:spacing w:val="-1"/>
          <w:sz w:val="24"/>
          <w:szCs w:val="24"/>
        </w:rPr>
        <w:t>e</w:t>
      </w:r>
      <w:r w:rsidRPr="002B16AC">
        <w:rPr>
          <w:sz w:val="24"/>
          <w:szCs w:val="24"/>
        </w:rPr>
        <w:t>nt</w:t>
      </w:r>
      <w:r w:rsidR="007D5790">
        <w:rPr>
          <w:sz w:val="24"/>
          <w:szCs w:val="24"/>
        </w:rPr>
        <w:t xml:space="preserve"> </w:t>
      </w:r>
      <w:r w:rsidRPr="002B16AC">
        <w:rPr>
          <w:sz w:val="24"/>
          <w:szCs w:val="24"/>
        </w:rPr>
        <w:t>of</w:t>
      </w:r>
      <w:r w:rsidR="007D5790">
        <w:rPr>
          <w:sz w:val="24"/>
          <w:szCs w:val="24"/>
        </w:rPr>
        <w:t xml:space="preserve"> </w:t>
      </w:r>
      <w:r w:rsidRPr="002B16AC">
        <w:rPr>
          <w:sz w:val="24"/>
          <w:szCs w:val="24"/>
        </w:rPr>
        <w:t>C</w:t>
      </w:r>
      <w:r w:rsidRPr="002B16AC">
        <w:rPr>
          <w:spacing w:val="1"/>
          <w:sz w:val="24"/>
          <w:szCs w:val="24"/>
        </w:rPr>
        <w:t>S</w:t>
      </w:r>
      <w:r w:rsidRPr="002B16AC">
        <w:rPr>
          <w:sz w:val="24"/>
          <w:szCs w:val="24"/>
        </w:rPr>
        <w:t>E, R.V.C.E,</w:t>
      </w:r>
      <w:r w:rsidR="007D5790">
        <w:rPr>
          <w:sz w:val="24"/>
          <w:szCs w:val="24"/>
        </w:rPr>
        <w:t xml:space="preserve"> </w:t>
      </w:r>
      <w:r w:rsidRPr="002B16AC">
        <w:rPr>
          <w:spacing w:val="-2"/>
          <w:sz w:val="24"/>
          <w:szCs w:val="24"/>
        </w:rPr>
        <w:t>B</w:t>
      </w:r>
      <w:r w:rsidRPr="002B16AC">
        <w:rPr>
          <w:spacing w:val="-1"/>
          <w:sz w:val="24"/>
          <w:szCs w:val="24"/>
        </w:rPr>
        <w:t>e</w:t>
      </w:r>
      <w:r w:rsidRPr="002B16AC">
        <w:rPr>
          <w:sz w:val="24"/>
          <w:szCs w:val="24"/>
        </w:rPr>
        <w:t>ng</w:t>
      </w:r>
      <w:r w:rsidRPr="002B16AC">
        <w:rPr>
          <w:spacing w:val="-1"/>
          <w:sz w:val="24"/>
          <w:szCs w:val="24"/>
        </w:rPr>
        <w:t>a</w:t>
      </w:r>
      <w:r w:rsidRPr="002B16AC">
        <w:rPr>
          <w:sz w:val="24"/>
          <w:szCs w:val="24"/>
        </w:rPr>
        <w:t>luru,</w:t>
      </w:r>
      <w:r w:rsidRPr="002B16AC">
        <w:rPr>
          <w:spacing w:val="1"/>
          <w:sz w:val="24"/>
          <w:szCs w:val="24"/>
        </w:rPr>
        <w:t>f</w:t>
      </w:r>
      <w:r w:rsidRPr="002B16AC">
        <w:rPr>
          <w:sz w:val="24"/>
          <w:szCs w:val="24"/>
        </w:rPr>
        <w:t>or</w:t>
      </w:r>
      <w:r w:rsidR="007D5790">
        <w:rPr>
          <w:sz w:val="24"/>
          <w:szCs w:val="24"/>
        </w:rPr>
        <w:t xml:space="preserve"> </w:t>
      </w:r>
      <w:r w:rsidR="00CE5548" w:rsidRPr="002B16AC">
        <w:rPr>
          <w:sz w:val="24"/>
          <w:szCs w:val="24"/>
        </w:rPr>
        <w:t>his</w:t>
      </w:r>
      <w:r w:rsidR="007D5790">
        <w:rPr>
          <w:sz w:val="24"/>
          <w:szCs w:val="24"/>
        </w:rPr>
        <w:t xml:space="preserve"> </w:t>
      </w:r>
      <w:r w:rsidRPr="002B16AC">
        <w:rPr>
          <w:spacing w:val="-1"/>
          <w:sz w:val="24"/>
          <w:szCs w:val="24"/>
        </w:rPr>
        <w:t>a</w:t>
      </w:r>
      <w:r w:rsidRPr="002B16AC">
        <w:rPr>
          <w:sz w:val="24"/>
          <w:szCs w:val="24"/>
        </w:rPr>
        <w:t>ble</w:t>
      </w:r>
      <w:r w:rsidR="007D5790">
        <w:rPr>
          <w:sz w:val="24"/>
          <w:szCs w:val="24"/>
        </w:rPr>
        <w:t xml:space="preserve"> </w:t>
      </w:r>
      <w:r w:rsidRPr="002B16AC">
        <w:rPr>
          <w:spacing w:val="-2"/>
          <w:sz w:val="24"/>
          <w:szCs w:val="24"/>
        </w:rPr>
        <w:t>g</w:t>
      </w:r>
      <w:r w:rsidRPr="002B16AC">
        <w:rPr>
          <w:sz w:val="24"/>
          <w:szCs w:val="24"/>
        </w:rPr>
        <w:t>uida</w:t>
      </w:r>
      <w:r w:rsidRPr="002B16AC">
        <w:rPr>
          <w:spacing w:val="2"/>
          <w:sz w:val="24"/>
          <w:szCs w:val="24"/>
        </w:rPr>
        <w:t>n</w:t>
      </w:r>
      <w:r w:rsidRPr="002B16AC">
        <w:rPr>
          <w:spacing w:val="-1"/>
          <w:sz w:val="24"/>
          <w:szCs w:val="24"/>
        </w:rPr>
        <w:t>ce</w:t>
      </w:r>
      <w:r w:rsidR="007D5790">
        <w:rPr>
          <w:spacing w:val="-1"/>
          <w:sz w:val="24"/>
          <w:szCs w:val="24"/>
        </w:rPr>
        <w:t xml:space="preserve"> </w:t>
      </w:r>
      <w:r w:rsidRPr="002B16AC">
        <w:rPr>
          <w:sz w:val="24"/>
          <w:szCs w:val="24"/>
        </w:rPr>
        <w:t>,r</w:t>
      </w:r>
      <w:r w:rsidRPr="002B16AC">
        <w:rPr>
          <w:spacing w:val="-2"/>
          <w:sz w:val="24"/>
          <w:szCs w:val="24"/>
        </w:rPr>
        <w:t>eg</w:t>
      </w:r>
      <w:r w:rsidRPr="002B16AC">
        <w:rPr>
          <w:sz w:val="24"/>
          <w:szCs w:val="24"/>
        </w:rPr>
        <w:t>ul</w:t>
      </w:r>
      <w:r w:rsidRPr="002B16AC">
        <w:rPr>
          <w:spacing w:val="2"/>
          <w:sz w:val="24"/>
          <w:szCs w:val="24"/>
        </w:rPr>
        <w:t>a</w:t>
      </w:r>
      <w:r w:rsidRPr="002B16AC">
        <w:rPr>
          <w:sz w:val="24"/>
          <w:szCs w:val="24"/>
        </w:rPr>
        <w:t>r</w:t>
      </w:r>
      <w:r w:rsidR="007D5790">
        <w:rPr>
          <w:sz w:val="24"/>
          <w:szCs w:val="24"/>
        </w:rPr>
        <w:t xml:space="preserve"> </w:t>
      </w:r>
      <w:r w:rsidRPr="002B16AC">
        <w:rPr>
          <w:sz w:val="24"/>
          <w:szCs w:val="24"/>
        </w:rPr>
        <w:t>sour</w:t>
      </w:r>
      <w:r w:rsidRPr="002B16AC">
        <w:rPr>
          <w:spacing w:val="-1"/>
          <w:sz w:val="24"/>
          <w:szCs w:val="24"/>
        </w:rPr>
        <w:t>c</w:t>
      </w:r>
      <w:r w:rsidRPr="002B16AC">
        <w:rPr>
          <w:sz w:val="24"/>
          <w:szCs w:val="24"/>
        </w:rPr>
        <w:t>e</w:t>
      </w:r>
      <w:r w:rsidR="007D5790">
        <w:rPr>
          <w:sz w:val="24"/>
          <w:szCs w:val="24"/>
        </w:rPr>
        <w:t xml:space="preserve"> </w:t>
      </w:r>
      <w:r w:rsidRPr="002B16AC">
        <w:rPr>
          <w:sz w:val="24"/>
          <w:szCs w:val="24"/>
        </w:rPr>
        <w:t xml:space="preserve">of </w:t>
      </w:r>
      <w:r w:rsidRPr="002B16AC">
        <w:rPr>
          <w:spacing w:val="-1"/>
          <w:sz w:val="24"/>
          <w:szCs w:val="24"/>
        </w:rPr>
        <w:t>e</w:t>
      </w:r>
      <w:r w:rsidRPr="002B16AC">
        <w:rPr>
          <w:sz w:val="24"/>
          <w:szCs w:val="24"/>
        </w:rPr>
        <w:t>n</w:t>
      </w:r>
      <w:r w:rsidRPr="002B16AC">
        <w:rPr>
          <w:spacing w:val="-1"/>
          <w:sz w:val="24"/>
          <w:szCs w:val="24"/>
        </w:rPr>
        <w:t>c</w:t>
      </w:r>
      <w:r w:rsidRPr="002B16AC">
        <w:rPr>
          <w:sz w:val="24"/>
          <w:szCs w:val="24"/>
        </w:rPr>
        <w:t>ourag</w:t>
      </w:r>
      <w:r w:rsidRPr="002B16AC">
        <w:rPr>
          <w:spacing w:val="-1"/>
          <w:sz w:val="24"/>
          <w:szCs w:val="24"/>
        </w:rPr>
        <w:t>e</w:t>
      </w:r>
      <w:r w:rsidRPr="002B16AC">
        <w:rPr>
          <w:sz w:val="24"/>
          <w:szCs w:val="24"/>
        </w:rPr>
        <w:t xml:space="preserve">ment </w:t>
      </w:r>
      <w:r w:rsidRPr="002B16AC">
        <w:rPr>
          <w:spacing w:val="-1"/>
          <w:sz w:val="24"/>
          <w:szCs w:val="24"/>
        </w:rPr>
        <w:t>a</w:t>
      </w:r>
      <w:r w:rsidRPr="002B16AC">
        <w:rPr>
          <w:sz w:val="24"/>
          <w:szCs w:val="24"/>
        </w:rPr>
        <w:t>nd</w:t>
      </w:r>
      <w:r w:rsidR="007D5790">
        <w:rPr>
          <w:sz w:val="24"/>
          <w:szCs w:val="24"/>
        </w:rPr>
        <w:t xml:space="preserve"> </w:t>
      </w:r>
      <w:r w:rsidRPr="002B16AC">
        <w:rPr>
          <w:spacing w:val="-1"/>
          <w:sz w:val="24"/>
          <w:szCs w:val="24"/>
        </w:rPr>
        <w:t>a</w:t>
      </w:r>
      <w:r w:rsidRPr="002B16AC">
        <w:rPr>
          <w:sz w:val="24"/>
          <w:szCs w:val="24"/>
        </w:rPr>
        <w:t>ss</w:t>
      </w:r>
      <w:r w:rsidRPr="002B16AC">
        <w:rPr>
          <w:spacing w:val="1"/>
          <w:sz w:val="24"/>
          <w:szCs w:val="24"/>
        </w:rPr>
        <w:t>i</w:t>
      </w:r>
      <w:r w:rsidRPr="002B16AC">
        <w:rPr>
          <w:sz w:val="24"/>
          <w:szCs w:val="24"/>
        </w:rPr>
        <w:t>stan</w:t>
      </w:r>
      <w:r w:rsidRPr="002B16AC">
        <w:rPr>
          <w:spacing w:val="-1"/>
          <w:sz w:val="24"/>
          <w:szCs w:val="24"/>
        </w:rPr>
        <w:t>c</w:t>
      </w:r>
      <w:r w:rsidRPr="002B16AC">
        <w:rPr>
          <w:sz w:val="24"/>
          <w:szCs w:val="24"/>
        </w:rPr>
        <w:t>e</w:t>
      </w:r>
      <w:r w:rsidR="007D5790">
        <w:rPr>
          <w:sz w:val="24"/>
          <w:szCs w:val="24"/>
        </w:rPr>
        <w:t xml:space="preserve"> </w:t>
      </w:r>
      <w:r w:rsidRPr="002B16AC">
        <w:rPr>
          <w:sz w:val="24"/>
          <w:szCs w:val="24"/>
        </w:rPr>
        <w:t>thro</w:t>
      </w:r>
      <w:r w:rsidRPr="002B16AC">
        <w:rPr>
          <w:spacing w:val="2"/>
          <w:sz w:val="24"/>
          <w:szCs w:val="24"/>
        </w:rPr>
        <w:t>u</w:t>
      </w:r>
      <w:r w:rsidRPr="002B16AC">
        <w:rPr>
          <w:spacing w:val="-2"/>
          <w:sz w:val="24"/>
          <w:szCs w:val="24"/>
        </w:rPr>
        <w:t>g</w:t>
      </w:r>
      <w:r w:rsidRPr="002B16AC">
        <w:rPr>
          <w:sz w:val="24"/>
          <w:szCs w:val="24"/>
        </w:rPr>
        <w:t xml:space="preserve">hout </w:t>
      </w:r>
      <w:r w:rsidRPr="002B16AC">
        <w:rPr>
          <w:spacing w:val="1"/>
          <w:sz w:val="24"/>
          <w:szCs w:val="24"/>
        </w:rPr>
        <w:t>t</w:t>
      </w:r>
      <w:r w:rsidRPr="002B16AC">
        <w:rPr>
          <w:sz w:val="24"/>
          <w:szCs w:val="24"/>
        </w:rPr>
        <w:t xml:space="preserve">his </w:t>
      </w:r>
      <w:r w:rsidR="00254029" w:rsidRPr="002B16AC">
        <w:rPr>
          <w:sz w:val="24"/>
          <w:szCs w:val="24"/>
        </w:rPr>
        <w:t>seminar</w:t>
      </w:r>
    </w:p>
    <w:p w:rsidR="007E4F09" w:rsidRPr="002B16AC" w:rsidRDefault="007E4F09" w:rsidP="007A47C9">
      <w:pPr>
        <w:spacing w:before="5" w:line="360" w:lineRule="auto"/>
        <w:jc w:val="both"/>
      </w:pPr>
    </w:p>
    <w:p w:rsidR="00E67576" w:rsidRPr="002B16AC" w:rsidRDefault="00EC57DF" w:rsidP="007A47C9">
      <w:pPr>
        <w:spacing w:line="360" w:lineRule="auto"/>
        <w:ind w:left="440" w:right="81"/>
        <w:jc w:val="both"/>
        <w:rPr>
          <w:sz w:val="24"/>
          <w:szCs w:val="24"/>
        </w:rPr>
      </w:pPr>
      <w:r w:rsidRPr="002B16AC">
        <w:rPr>
          <w:sz w:val="24"/>
          <w:szCs w:val="24"/>
        </w:rPr>
        <w:t xml:space="preserve">I would </w:t>
      </w:r>
      <w:r w:rsidRPr="002B16AC">
        <w:rPr>
          <w:spacing w:val="1"/>
          <w:sz w:val="24"/>
          <w:szCs w:val="24"/>
        </w:rPr>
        <w:t>like</w:t>
      </w:r>
      <w:r w:rsidR="00505102" w:rsidRPr="002B16AC">
        <w:rPr>
          <w:sz w:val="24"/>
          <w:szCs w:val="24"/>
        </w:rPr>
        <w:t xml:space="preserve"> to</w:t>
      </w:r>
      <w:r w:rsidR="007D5790">
        <w:rPr>
          <w:sz w:val="24"/>
          <w:szCs w:val="24"/>
        </w:rPr>
        <w:t xml:space="preserve"> </w:t>
      </w:r>
      <w:r w:rsidR="00505102" w:rsidRPr="002B16AC">
        <w:rPr>
          <w:sz w:val="24"/>
          <w:szCs w:val="24"/>
        </w:rPr>
        <w:t>thank</w:t>
      </w:r>
      <w:r w:rsidR="007D5790">
        <w:rPr>
          <w:sz w:val="24"/>
          <w:szCs w:val="24"/>
        </w:rPr>
        <w:t xml:space="preserve"> </w:t>
      </w:r>
      <w:r w:rsidR="00505102" w:rsidRPr="002B16AC">
        <w:rPr>
          <w:b/>
          <w:sz w:val="24"/>
          <w:szCs w:val="24"/>
        </w:rPr>
        <w:t>D</w:t>
      </w:r>
      <w:r w:rsidR="00505102" w:rsidRPr="002B16AC">
        <w:rPr>
          <w:b/>
          <w:spacing w:val="-1"/>
          <w:sz w:val="24"/>
          <w:szCs w:val="24"/>
        </w:rPr>
        <w:t>r</w:t>
      </w:r>
      <w:r w:rsidR="00505102" w:rsidRPr="002B16AC">
        <w:rPr>
          <w:b/>
          <w:sz w:val="24"/>
          <w:szCs w:val="24"/>
        </w:rPr>
        <w:t>.</w:t>
      </w:r>
      <w:r w:rsidR="0049360B" w:rsidRPr="002B16AC">
        <w:rPr>
          <w:b/>
          <w:spacing w:val="-2"/>
          <w:sz w:val="24"/>
          <w:szCs w:val="24"/>
        </w:rPr>
        <w:t>Ramakanth Kumar P</w:t>
      </w:r>
      <w:r w:rsidR="00505102" w:rsidRPr="002B16AC">
        <w:rPr>
          <w:sz w:val="24"/>
          <w:szCs w:val="24"/>
        </w:rPr>
        <w:t>, H</w:t>
      </w:r>
      <w:r w:rsidR="00505102" w:rsidRPr="002B16AC">
        <w:rPr>
          <w:spacing w:val="-1"/>
          <w:sz w:val="24"/>
          <w:szCs w:val="24"/>
        </w:rPr>
        <w:t>e</w:t>
      </w:r>
      <w:r w:rsidR="00505102" w:rsidRPr="002B16AC">
        <w:rPr>
          <w:spacing w:val="1"/>
          <w:sz w:val="24"/>
          <w:szCs w:val="24"/>
        </w:rPr>
        <w:t>a</w:t>
      </w:r>
      <w:r w:rsidR="00505102" w:rsidRPr="002B16AC">
        <w:rPr>
          <w:sz w:val="24"/>
          <w:szCs w:val="24"/>
        </w:rPr>
        <w:t>d</w:t>
      </w:r>
      <w:r w:rsidR="007D5790">
        <w:rPr>
          <w:sz w:val="24"/>
          <w:szCs w:val="24"/>
        </w:rPr>
        <w:t xml:space="preserve"> </w:t>
      </w:r>
      <w:r w:rsidR="00505102" w:rsidRPr="002B16AC">
        <w:rPr>
          <w:sz w:val="24"/>
          <w:szCs w:val="24"/>
        </w:rPr>
        <w:t>of D</w:t>
      </w:r>
      <w:r w:rsidR="00505102" w:rsidRPr="002B16AC">
        <w:rPr>
          <w:spacing w:val="-1"/>
          <w:sz w:val="24"/>
          <w:szCs w:val="24"/>
        </w:rPr>
        <w:t>e</w:t>
      </w:r>
      <w:r w:rsidR="00505102" w:rsidRPr="002B16AC">
        <w:rPr>
          <w:sz w:val="24"/>
          <w:szCs w:val="24"/>
        </w:rPr>
        <w:t>p</w:t>
      </w:r>
      <w:r w:rsidR="00505102" w:rsidRPr="002B16AC">
        <w:rPr>
          <w:spacing w:val="1"/>
          <w:sz w:val="24"/>
          <w:szCs w:val="24"/>
        </w:rPr>
        <w:t>a</w:t>
      </w:r>
      <w:r w:rsidR="00505102" w:rsidRPr="002B16AC">
        <w:rPr>
          <w:sz w:val="24"/>
          <w:szCs w:val="24"/>
        </w:rPr>
        <w:t>rtm</w:t>
      </w:r>
      <w:r w:rsidR="00505102" w:rsidRPr="002B16AC">
        <w:rPr>
          <w:spacing w:val="-1"/>
          <w:sz w:val="24"/>
          <w:szCs w:val="24"/>
        </w:rPr>
        <w:t>e</w:t>
      </w:r>
      <w:r w:rsidR="00505102" w:rsidRPr="002B16AC">
        <w:rPr>
          <w:sz w:val="24"/>
          <w:szCs w:val="24"/>
        </w:rPr>
        <w:t>nt</w:t>
      </w:r>
      <w:r w:rsidR="007D5790">
        <w:rPr>
          <w:sz w:val="24"/>
          <w:szCs w:val="24"/>
        </w:rPr>
        <w:t xml:space="preserve"> </w:t>
      </w:r>
      <w:r w:rsidR="00505102" w:rsidRPr="002B16AC">
        <w:rPr>
          <w:sz w:val="24"/>
          <w:szCs w:val="24"/>
        </w:rPr>
        <w:t>,Compu</w:t>
      </w:r>
      <w:r w:rsidR="00505102" w:rsidRPr="002B16AC">
        <w:rPr>
          <w:spacing w:val="1"/>
          <w:sz w:val="24"/>
          <w:szCs w:val="24"/>
        </w:rPr>
        <w:t>t</w:t>
      </w:r>
      <w:r w:rsidR="00505102" w:rsidRPr="002B16AC">
        <w:rPr>
          <w:spacing w:val="-1"/>
          <w:sz w:val="24"/>
          <w:szCs w:val="24"/>
        </w:rPr>
        <w:t>e</w:t>
      </w:r>
      <w:r w:rsidR="00505102" w:rsidRPr="002B16AC">
        <w:rPr>
          <w:sz w:val="24"/>
          <w:szCs w:val="24"/>
        </w:rPr>
        <w:t xml:space="preserve">r </w:t>
      </w:r>
      <w:r w:rsidR="00505102" w:rsidRPr="002B16AC">
        <w:rPr>
          <w:spacing w:val="1"/>
          <w:sz w:val="24"/>
          <w:szCs w:val="24"/>
        </w:rPr>
        <w:t>S</w:t>
      </w:r>
      <w:r w:rsidR="00505102" w:rsidRPr="002B16AC">
        <w:rPr>
          <w:spacing w:val="-1"/>
          <w:sz w:val="24"/>
          <w:szCs w:val="24"/>
        </w:rPr>
        <w:t>c</w:t>
      </w:r>
      <w:r w:rsidR="00505102" w:rsidRPr="002B16AC">
        <w:rPr>
          <w:sz w:val="24"/>
          <w:szCs w:val="24"/>
        </w:rPr>
        <w:t>ien</w:t>
      </w:r>
      <w:r w:rsidR="00505102" w:rsidRPr="002B16AC">
        <w:rPr>
          <w:spacing w:val="-1"/>
          <w:sz w:val="24"/>
          <w:szCs w:val="24"/>
        </w:rPr>
        <w:t>c</w:t>
      </w:r>
      <w:r w:rsidR="00505102" w:rsidRPr="002B16AC">
        <w:rPr>
          <w:sz w:val="24"/>
          <w:szCs w:val="24"/>
        </w:rPr>
        <w:t>e</w:t>
      </w:r>
      <w:r w:rsidR="007D5790">
        <w:rPr>
          <w:sz w:val="24"/>
          <w:szCs w:val="24"/>
        </w:rPr>
        <w:t xml:space="preserve"> </w:t>
      </w:r>
      <w:r w:rsidR="007A47C9" w:rsidRPr="002B16AC">
        <w:rPr>
          <w:sz w:val="24"/>
          <w:szCs w:val="24"/>
        </w:rPr>
        <w:t>and</w:t>
      </w:r>
      <w:r w:rsidR="00505102" w:rsidRPr="002B16AC">
        <w:rPr>
          <w:sz w:val="24"/>
          <w:szCs w:val="24"/>
        </w:rPr>
        <w:t xml:space="preserve"> En</w:t>
      </w:r>
      <w:r w:rsidR="00505102" w:rsidRPr="002B16AC">
        <w:rPr>
          <w:spacing w:val="-3"/>
          <w:sz w:val="24"/>
          <w:szCs w:val="24"/>
        </w:rPr>
        <w:t>g</w:t>
      </w:r>
      <w:r w:rsidR="00505102" w:rsidRPr="002B16AC">
        <w:rPr>
          <w:sz w:val="24"/>
          <w:szCs w:val="24"/>
        </w:rPr>
        <w:t>in</w:t>
      </w:r>
      <w:r w:rsidR="00505102" w:rsidRPr="002B16AC">
        <w:rPr>
          <w:spacing w:val="2"/>
          <w:sz w:val="24"/>
          <w:szCs w:val="24"/>
        </w:rPr>
        <w:t>e</w:t>
      </w:r>
      <w:r w:rsidR="00505102" w:rsidRPr="002B16AC">
        <w:rPr>
          <w:spacing w:val="-1"/>
          <w:sz w:val="24"/>
          <w:szCs w:val="24"/>
        </w:rPr>
        <w:t>e</w:t>
      </w:r>
      <w:r w:rsidR="00505102" w:rsidRPr="002B16AC">
        <w:rPr>
          <w:sz w:val="24"/>
          <w:szCs w:val="24"/>
        </w:rPr>
        <w:t>ri</w:t>
      </w:r>
      <w:r w:rsidR="00505102" w:rsidRPr="002B16AC">
        <w:rPr>
          <w:spacing w:val="2"/>
          <w:sz w:val="24"/>
          <w:szCs w:val="24"/>
        </w:rPr>
        <w:t>n</w:t>
      </w:r>
      <w:r w:rsidR="00505102" w:rsidRPr="002B16AC">
        <w:rPr>
          <w:spacing w:val="-2"/>
          <w:sz w:val="24"/>
          <w:szCs w:val="24"/>
        </w:rPr>
        <w:t>g</w:t>
      </w:r>
      <w:r w:rsidR="00505102" w:rsidRPr="002B16AC">
        <w:rPr>
          <w:sz w:val="24"/>
          <w:szCs w:val="24"/>
        </w:rPr>
        <w:t>, R.V.C.E, B</w:t>
      </w:r>
      <w:r w:rsidR="00505102" w:rsidRPr="002B16AC">
        <w:rPr>
          <w:spacing w:val="-1"/>
          <w:sz w:val="24"/>
          <w:szCs w:val="24"/>
        </w:rPr>
        <w:t>e</w:t>
      </w:r>
      <w:r w:rsidR="00505102" w:rsidRPr="002B16AC">
        <w:rPr>
          <w:sz w:val="24"/>
          <w:szCs w:val="24"/>
        </w:rPr>
        <w:t>ng</w:t>
      </w:r>
      <w:r w:rsidR="00505102" w:rsidRPr="002B16AC">
        <w:rPr>
          <w:spacing w:val="-1"/>
          <w:sz w:val="24"/>
          <w:szCs w:val="24"/>
        </w:rPr>
        <w:t>a</w:t>
      </w:r>
      <w:r w:rsidR="00505102" w:rsidRPr="002B16AC">
        <w:rPr>
          <w:sz w:val="24"/>
          <w:szCs w:val="24"/>
        </w:rPr>
        <w:t xml:space="preserve">luru, </w:t>
      </w:r>
      <w:r w:rsidR="00505102" w:rsidRPr="002B16AC">
        <w:rPr>
          <w:spacing w:val="-1"/>
          <w:sz w:val="24"/>
          <w:szCs w:val="24"/>
        </w:rPr>
        <w:t>f</w:t>
      </w:r>
      <w:r w:rsidR="00505102" w:rsidRPr="002B16AC">
        <w:rPr>
          <w:sz w:val="24"/>
          <w:szCs w:val="24"/>
        </w:rPr>
        <w:t>or</w:t>
      </w:r>
      <w:r w:rsidR="007D5790">
        <w:rPr>
          <w:sz w:val="24"/>
          <w:szCs w:val="24"/>
        </w:rPr>
        <w:t xml:space="preserve"> </w:t>
      </w:r>
      <w:r w:rsidR="00CD71F1" w:rsidRPr="002B16AC">
        <w:rPr>
          <w:sz w:val="24"/>
          <w:szCs w:val="24"/>
        </w:rPr>
        <w:t>his</w:t>
      </w:r>
      <w:r w:rsidR="007D5790">
        <w:rPr>
          <w:sz w:val="24"/>
          <w:szCs w:val="24"/>
        </w:rPr>
        <w:t xml:space="preserve"> </w:t>
      </w:r>
      <w:r w:rsidR="00505102" w:rsidRPr="002B16AC">
        <w:rPr>
          <w:spacing w:val="1"/>
          <w:sz w:val="24"/>
          <w:szCs w:val="24"/>
        </w:rPr>
        <w:t>va</w:t>
      </w:r>
      <w:r w:rsidR="00505102" w:rsidRPr="002B16AC">
        <w:rPr>
          <w:sz w:val="24"/>
          <w:szCs w:val="24"/>
        </w:rPr>
        <w:t>luab</w:t>
      </w:r>
      <w:r w:rsidR="00505102" w:rsidRPr="002B16AC">
        <w:rPr>
          <w:spacing w:val="2"/>
          <w:sz w:val="24"/>
          <w:szCs w:val="24"/>
        </w:rPr>
        <w:t>l</w:t>
      </w:r>
      <w:r w:rsidR="00505102" w:rsidRPr="002B16AC">
        <w:rPr>
          <w:sz w:val="24"/>
          <w:szCs w:val="24"/>
        </w:rPr>
        <w:t>e</w:t>
      </w:r>
      <w:r w:rsidR="007D5790">
        <w:rPr>
          <w:sz w:val="24"/>
          <w:szCs w:val="24"/>
        </w:rPr>
        <w:t xml:space="preserve"> </w:t>
      </w:r>
      <w:r w:rsidR="00505102" w:rsidRPr="002B16AC">
        <w:rPr>
          <w:sz w:val="24"/>
          <w:szCs w:val="24"/>
        </w:rPr>
        <w:t>sugg</w:t>
      </w:r>
      <w:r w:rsidR="00505102" w:rsidRPr="002B16AC">
        <w:rPr>
          <w:spacing w:val="-1"/>
          <w:sz w:val="24"/>
          <w:szCs w:val="24"/>
        </w:rPr>
        <w:t>e</w:t>
      </w:r>
      <w:r w:rsidR="00505102" w:rsidRPr="002B16AC">
        <w:rPr>
          <w:sz w:val="24"/>
          <w:szCs w:val="24"/>
        </w:rPr>
        <w:t>st</w:t>
      </w:r>
      <w:r w:rsidR="00505102" w:rsidRPr="002B16AC">
        <w:rPr>
          <w:spacing w:val="1"/>
          <w:sz w:val="24"/>
          <w:szCs w:val="24"/>
        </w:rPr>
        <w:t>i</w:t>
      </w:r>
      <w:r w:rsidR="00505102" w:rsidRPr="002B16AC">
        <w:rPr>
          <w:sz w:val="24"/>
          <w:szCs w:val="24"/>
        </w:rPr>
        <w:t xml:space="preserve">ons </w:t>
      </w:r>
      <w:r w:rsidR="00505102" w:rsidRPr="002B16AC">
        <w:rPr>
          <w:spacing w:val="-1"/>
          <w:sz w:val="24"/>
          <w:szCs w:val="24"/>
        </w:rPr>
        <w:t>a</w:t>
      </w:r>
      <w:r w:rsidR="00505102" w:rsidRPr="002B16AC">
        <w:rPr>
          <w:sz w:val="24"/>
          <w:szCs w:val="24"/>
        </w:rPr>
        <w:t xml:space="preserve">nd </w:t>
      </w:r>
      <w:r w:rsidR="00505102" w:rsidRPr="002B16AC">
        <w:rPr>
          <w:spacing w:val="-1"/>
          <w:sz w:val="24"/>
          <w:szCs w:val="24"/>
        </w:rPr>
        <w:t>e</w:t>
      </w:r>
      <w:r w:rsidR="00505102" w:rsidRPr="002B16AC">
        <w:rPr>
          <w:spacing w:val="2"/>
          <w:sz w:val="24"/>
          <w:szCs w:val="24"/>
        </w:rPr>
        <w:t>x</w:t>
      </w:r>
      <w:r w:rsidR="00505102" w:rsidRPr="002B16AC">
        <w:rPr>
          <w:sz w:val="24"/>
          <w:szCs w:val="24"/>
        </w:rPr>
        <w:t>p</w:t>
      </w:r>
      <w:r w:rsidR="00505102" w:rsidRPr="002B16AC">
        <w:rPr>
          <w:spacing w:val="-1"/>
          <w:sz w:val="24"/>
          <w:szCs w:val="24"/>
        </w:rPr>
        <w:t>e</w:t>
      </w:r>
      <w:r w:rsidR="00505102" w:rsidRPr="002B16AC">
        <w:rPr>
          <w:sz w:val="24"/>
          <w:szCs w:val="24"/>
        </w:rPr>
        <w:t xml:space="preserve">rt </w:t>
      </w:r>
      <w:r w:rsidR="00505102" w:rsidRPr="002B16AC">
        <w:rPr>
          <w:spacing w:val="-1"/>
          <w:sz w:val="24"/>
          <w:szCs w:val="24"/>
        </w:rPr>
        <w:t>a</w:t>
      </w:r>
      <w:r w:rsidR="00505102" w:rsidRPr="002B16AC">
        <w:rPr>
          <w:sz w:val="24"/>
          <w:szCs w:val="24"/>
        </w:rPr>
        <w:t>dvic</w:t>
      </w:r>
      <w:r w:rsidR="00505102" w:rsidRPr="002B16AC">
        <w:rPr>
          <w:spacing w:val="-1"/>
          <w:sz w:val="24"/>
          <w:szCs w:val="24"/>
        </w:rPr>
        <w:t>e</w:t>
      </w:r>
      <w:r w:rsidR="00E67576" w:rsidRPr="002B16AC">
        <w:rPr>
          <w:sz w:val="24"/>
          <w:szCs w:val="24"/>
        </w:rPr>
        <w:t>.</w:t>
      </w:r>
    </w:p>
    <w:p w:rsidR="007E4F09" w:rsidRPr="002B16AC" w:rsidRDefault="007E4F09" w:rsidP="007A47C9">
      <w:pPr>
        <w:spacing w:before="6" w:line="360" w:lineRule="auto"/>
        <w:jc w:val="both"/>
      </w:pPr>
    </w:p>
    <w:p w:rsidR="007E4F09" w:rsidRPr="002B16AC" w:rsidRDefault="00505102" w:rsidP="007A47C9">
      <w:pPr>
        <w:spacing w:line="360" w:lineRule="auto"/>
        <w:ind w:left="440" w:right="81"/>
        <w:jc w:val="both"/>
        <w:rPr>
          <w:sz w:val="24"/>
          <w:szCs w:val="24"/>
        </w:rPr>
      </w:pPr>
      <w:r w:rsidRPr="002B16AC">
        <w:rPr>
          <w:sz w:val="24"/>
          <w:szCs w:val="24"/>
        </w:rPr>
        <w:t>I would</w:t>
      </w:r>
      <w:r w:rsidR="002D1545">
        <w:rPr>
          <w:sz w:val="24"/>
          <w:szCs w:val="24"/>
        </w:rPr>
        <w:t xml:space="preserve"> </w:t>
      </w:r>
      <w:r w:rsidRPr="002B16AC">
        <w:rPr>
          <w:sz w:val="24"/>
          <w:szCs w:val="24"/>
        </w:rPr>
        <w:t>l</w:t>
      </w:r>
      <w:r w:rsidRPr="002B16AC">
        <w:rPr>
          <w:spacing w:val="1"/>
          <w:sz w:val="24"/>
          <w:szCs w:val="24"/>
        </w:rPr>
        <w:t>i</w:t>
      </w:r>
      <w:r w:rsidRPr="002B16AC">
        <w:rPr>
          <w:sz w:val="24"/>
          <w:szCs w:val="24"/>
        </w:rPr>
        <w:t>ke to</w:t>
      </w:r>
      <w:r w:rsidR="002D1545">
        <w:rPr>
          <w:sz w:val="24"/>
          <w:szCs w:val="24"/>
        </w:rPr>
        <w:t xml:space="preserve"> </w:t>
      </w:r>
      <w:r w:rsidRPr="002B16AC">
        <w:rPr>
          <w:sz w:val="24"/>
          <w:szCs w:val="24"/>
        </w:rPr>
        <w:t>thank</w:t>
      </w:r>
      <w:r w:rsidR="002D1545">
        <w:rPr>
          <w:sz w:val="24"/>
          <w:szCs w:val="24"/>
        </w:rPr>
        <w:t xml:space="preserve"> </w:t>
      </w:r>
      <w:r w:rsidRPr="002B16AC">
        <w:rPr>
          <w:b/>
          <w:spacing w:val="2"/>
          <w:sz w:val="24"/>
          <w:szCs w:val="24"/>
        </w:rPr>
        <w:t>D</w:t>
      </w:r>
      <w:r w:rsidRPr="002B16AC">
        <w:rPr>
          <w:b/>
          <w:spacing w:val="1"/>
          <w:sz w:val="24"/>
          <w:szCs w:val="24"/>
        </w:rPr>
        <w:t>r</w:t>
      </w:r>
      <w:r w:rsidRPr="002B16AC">
        <w:rPr>
          <w:b/>
          <w:sz w:val="24"/>
          <w:szCs w:val="24"/>
        </w:rPr>
        <w:t>.</w:t>
      </w:r>
      <w:r w:rsidRPr="002B16AC">
        <w:rPr>
          <w:b/>
          <w:spacing w:val="-2"/>
          <w:sz w:val="24"/>
          <w:szCs w:val="24"/>
        </w:rPr>
        <w:t>K</w:t>
      </w:r>
      <w:r w:rsidRPr="002B16AC">
        <w:rPr>
          <w:b/>
          <w:sz w:val="24"/>
          <w:szCs w:val="24"/>
        </w:rPr>
        <w:t>.N.</w:t>
      </w:r>
      <w:r w:rsidRPr="002B16AC">
        <w:rPr>
          <w:b/>
          <w:spacing w:val="1"/>
          <w:sz w:val="24"/>
          <w:szCs w:val="24"/>
        </w:rPr>
        <w:t xml:space="preserve"> Sub</w:t>
      </w:r>
      <w:r w:rsidRPr="002B16AC">
        <w:rPr>
          <w:b/>
          <w:spacing w:val="-1"/>
          <w:sz w:val="24"/>
          <w:szCs w:val="24"/>
        </w:rPr>
        <w:t>r</w:t>
      </w:r>
      <w:r w:rsidRPr="002B16AC">
        <w:rPr>
          <w:b/>
          <w:spacing w:val="2"/>
          <w:sz w:val="24"/>
          <w:szCs w:val="24"/>
        </w:rPr>
        <w:t>a</w:t>
      </w:r>
      <w:r w:rsidRPr="002B16AC">
        <w:rPr>
          <w:b/>
          <w:spacing w:val="-3"/>
          <w:sz w:val="24"/>
          <w:szCs w:val="24"/>
        </w:rPr>
        <w:t>m</w:t>
      </w:r>
      <w:r w:rsidRPr="002B16AC">
        <w:rPr>
          <w:b/>
          <w:sz w:val="24"/>
          <w:szCs w:val="24"/>
        </w:rPr>
        <w:t>a</w:t>
      </w:r>
      <w:r w:rsidRPr="002B16AC">
        <w:rPr>
          <w:b/>
          <w:spacing w:val="1"/>
          <w:sz w:val="24"/>
          <w:szCs w:val="24"/>
        </w:rPr>
        <w:t>n</w:t>
      </w:r>
      <w:r w:rsidRPr="002B16AC">
        <w:rPr>
          <w:b/>
          <w:sz w:val="24"/>
          <w:szCs w:val="24"/>
        </w:rPr>
        <w:t>y</w:t>
      </w:r>
      <w:r w:rsidRPr="002B16AC">
        <w:rPr>
          <w:b/>
          <w:spacing w:val="3"/>
          <w:sz w:val="24"/>
          <w:szCs w:val="24"/>
        </w:rPr>
        <w:t>a</w:t>
      </w:r>
      <w:r w:rsidRPr="002B16AC">
        <w:rPr>
          <w:sz w:val="24"/>
          <w:szCs w:val="24"/>
        </w:rPr>
        <w:t>,</w:t>
      </w:r>
      <w:r w:rsidRPr="002B16AC">
        <w:rPr>
          <w:spacing w:val="1"/>
          <w:sz w:val="24"/>
          <w:szCs w:val="24"/>
        </w:rPr>
        <w:t xml:space="preserve"> Pr</w:t>
      </w:r>
      <w:r w:rsidRPr="002B16AC">
        <w:rPr>
          <w:sz w:val="24"/>
          <w:szCs w:val="24"/>
        </w:rPr>
        <w:t>incip</w:t>
      </w:r>
      <w:r w:rsidRPr="002B16AC">
        <w:rPr>
          <w:spacing w:val="-1"/>
          <w:sz w:val="24"/>
          <w:szCs w:val="24"/>
        </w:rPr>
        <w:t>a</w:t>
      </w:r>
      <w:r w:rsidRPr="002B16AC">
        <w:rPr>
          <w:sz w:val="24"/>
          <w:szCs w:val="24"/>
        </w:rPr>
        <w:t>l,</w:t>
      </w:r>
      <w:r w:rsidR="002D1545">
        <w:rPr>
          <w:sz w:val="24"/>
          <w:szCs w:val="24"/>
        </w:rPr>
        <w:t xml:space="preserve"> </w:t>
      </w:r>
      <w:r w:rsidRPr="002B16AC">
        <w:rPr>
          <w:sz w:val="24"/>
          <w:szCs w:val="24"/>
        </w:rPr>
        <w:t>R.V.C.E,</w:t>
      </w:r>
      <w:r w:rsidR="002D1545">
        <w:rPr>
          <w:sz w:val="24"/>
          <w:szCs w:val="24"/>
        </w:rPr>
        <w:t xml:space="preserve"> </w:t>
      </w:r>
      <w:r w:rsidRPr="002B16AC">
        <w:rPr>
          <w:sz w:val="24"/>
          <w:szCs w:val="24"/>
        </w:rPr>
        <w:t>B</w:t>
      </w:r>
      <w:r w:rsidRPr="002B16AC">
        <w:rPr>
          <w:spacing w:val="-1"/>
          <w:sz w:val="24"/>
          <w:szCs w:val="24"/>
        </w:rPr>
        <w:t>e</w:t>
      </w:r>
      <w:r w:rsidRPr="002B16AC">
        <w:rPr>
          <w:spacing w:val="2"/>
          <w:sz w:val="24"/>
          <w:szCs w:val="24"/>
        </w:rPr>
        <w:t>n</w:t>
      </w:r>
      <w:r w:rsidRPr="002B16AC">
        <w:rPr>
          <w:spacing w:val="-2"/>
          <w:sz w:val="24"/>
          <w:szCs w:val="24"/>
        </w:rPr>
        <w:t>g</w:t>
      </w:r>
      <w:r w:rsidRPr="002B16AC">
        <w:rPr>
          <w:spacing w:val="-1"/>
          <w:sz w:val="24"/>
          <w:szCs w:val="24"/>
        </w:rPr>
        <w:t>a</w:t>
      </w:r>
      <w:r w:rsidRPr="002B16AC">
        <w:rPr>
          <w:spacing w:val="3"/>
          <w:sz w:val="24"/>
          <w:szCs w:val="24"/>
        </w:rPr>
        <w:t>l</w:t>
      </w:r>
      <w:r w:rsidRPr="002B16AC">
        <w:rPr>
          <w:sz w:val="24"/>
          <w:szCs w:val="24"/>
        </w:rPr>
        <w:t>uru, for</w:t>
      </w:r>
      <w:r w:rsidR="002D1545">
        <w:rPr>
          <w:sz w:val="24"/>
          <w:szCs w:val="24"/>
        </w:rPr>
        <w:t xml:space="preserve"> </w:t>
      </w:r>
      <w:r w:rsidRPr="002B16AC">
        <w:rPr>
          <w:sz w:val="24"/>
          <w:szCs w:val="24"/>
        </w:rPr>
        <w:t>his</w:t>
      </w:r>
      <w:r w:rsidR="002D1545">
        <w:rPr>
          <w:sz w:val="24"/>
          <w:szCs w:val="24"/>
        </w:rPr>
        <w:t xml:space="preserve"> </w:t>
      </w:r>
      <w:r w:rsidRPr="002B16AC">
        <w:rPr>
          <w:sz w:val="24"/>
          <w:szCs w:val="24"/>
        </w:rPr>
        <w:t>mor</w:t>
      </w:r>
      <w:r w:rsidRPr="002B16AC">
        <w:rPr>
          <w:spacing w:val="-1"/>
          <w:sz w:val="24"/>
          <w:szCs w:val="24"/>
        </w:rPr>
        <w:t>a</w:t>
      </w:r>
      <w:r w:rsidRPr="002B16AC">
        <w:rPr>
          <w:sz w:val="24"/>
          <w:szCs w:val="24"/>
        </w:rPr>
        <w:t>l support tow</w:t>
      </w:r>
      <w:r w:rsidRPr="002B16AC">
        <w:rPr>
          <w:spacing w:val="-1"/>
          <w:sz w:val="24"/>
          <w:szCs w:val="24"/>
        </w:rPr>
        <w:t>a</w:t>
      </w:r>
      <w:r w:rsidRPr="002B16AC">
        <w:rPr>
          <w:sz w:val="24"/>
          <w:szCs w:val="24"/>
        </w:rPr>
        <w:t xml:space="preserve">rds </w:t>
      </w:r>
      <w:r w:rsidRPr="002B16AC">
        <w:rPr>
          <w:spacing w:val="-1"/>
          <w:sz w:val="24"/>
          <w:szCs w:val="24"/>
        </w:rPr>
        <w:t>c</w:t>
      </w:r>
      <w:r w:rsidRPr="002B16AC">
        <w:rPr>
          <w:sz w:val="24"/>
          <w:szCs w:val="24"/>
        </w:rPr>
        <w:t>omp</w:t>
      </w:r>
      <w:r w:rsidRPr="002B16AC">
        <w:rPr>
          <w:spacing w:val="1"/>
          <w:sz w:val="24"/>
          <w:szCs w:val="24"/>
        </w:rPr>
        <w:t>l</w:t>
      </w:r>
      <w:r w:rsidRPr="002B16AC">
        <w:rPr>
          <w:spacing w:val="-1"/>
          <w:sz w:val="24"/>
          <w:szCs w:val="24"/>
        </w:rPr>
        <w:t>e</w:t>
      </w:r>
      <w:r w:rsidRPr="002B16AC">
        <w:rPr>
          <w:sz w:val="24"/>
          <w:szCs w:val="24"/>
        </w:rPr>
        <w:t>t</w:t>
      </w:r>
      <w:r w:rsidRPr="002B16AC">
        <w:rPr>
          <w:spacing w:val="3"/>
          <w:sz w:val="24"/>
          <w:szCs w:val="24"/>
        </w:rPr>
        <w:t>i</w:t>
      </w:r>
      <w:r w:rsidRPr="002B16AC">
        <w:rPr>
          <w:sz w:val="24"/>
          <w:szCs w:val="24"/>
        </w:rPr>
        <w:t>ng</w:t>
      </w:r>
      <w:r w:rsidR="002D1545">
        <w:rPr>
          <w:sz w:val="24"/>
          <w:szCs w:val="24"/>
        </w:rPr>
        <w:t xml:space="preserve"> </w:t>
      </w:r>
      <w:r w:rsidRPr="002B16AC">
        <w:rPr>
          <w:spacing w:val="5"/>
          <w:sz w:val="24"/>
          <w:szCs w:val="24"/>
        </w:rPr>
        <w:t>m</w:t>
      </w:r>
      <w:r w:rsidRPr="002B16AC">
        <w:rPr>
          <w:sz w:val="24"/>
          <w:szCs w:val="24"/>
        </w:rPr>
        <w:t>y</w:t>
      </w:r>
      <w:r w:rsidR="002D1545">
        <w:rPr>
          <w:sz w:val="24"/>
          <w:szCs w:val="24"/>
        </w:rPr>
        <w:t xml:space="preserve">  </w:t>
      </w:r>
      <w:r w:rsidR="00217827" w:rsidRPr="002B16AC">
        <w:rPr>
          <w:sz w:val="24"/>
          <w:szCs w:val="24"/>
        </w:rPr>
        <w:t>seminar</w:t>
      </w:r>
      <w:r w:rsidRPr="002B16AC">
        <w:rPr>
          <w:sz w:val="24"/>
          <w:szCs w:val="24"/>
        </w:rPr>
        <w:t>.</w:t>
      </w:r>
    </w:p>
    <w:p w:rsidR="007E4F09" w:rsidRPr="002B16AC" w:rsidRDefault="007E4F09" w:rsidP="007A47C9">
      <w:pPr>
        <w:spacing w:before="2" w:line="360" w:lineRule="auto"/>
        <w:jc w:val="both"/>
      </w:pPr>
    </w:p>
    <w:p w:rsidR="007E4F09" w:rsidRPr="002B16AC" w:rsidRDefault="00505102" w:rsidP="007A47C9">
      <w:pPr>
        <w:spacing w:line="360" w:lineRule="auto"/>
        <w:ind w:left="440" w:right="80"/>
        <w:jc w:val="both"/>
        <w:rPr>
          <w:sz w:val="24"/>
          <w:szCs w:val="24"/>
        </w:rPr>
      </w:pPr>
      <w:r w:rsidRPr="002B16AC">
        <w:rPr>
          <w:sz w:val="24"/>
          <w:szCs w:val="24"/>
        </w:rPr>
        <w:t>I</w:t>
      </w:r>
      <w:r w:rsidR="002D1545">
        <w:rPr>
          <w:sz w:val="24"/>
          <w:szCs w:val="24"/>
        </w:rPr>
        <w:t xml:space="preserve"> </w:t>
      </w:r>
      <w:r w:rsidRPr="002B16AC">
        <w:rPr>
          <w:sz w:val="24"/>
          <w:szCs w:val="24"/>
        </w:rPr>
        <w:t>t</w:t>
      </w:r>
      <w:r w:rsidRPr="002B16AC">
        <w:rPr>
          <w:spacing w:val="3"/>
          <w:sz w:val="24"/>
          <w:szCs w:val="24"/>
        </w:rPr>
        <w:t>h</w:t>
      </w:r>
      <w:r w:rsidRPr="002B16AC">
        <w:rPr>
          <w:spacing w:val="-1"/>
          <w:sz w:val="24"/>
          <w:szCs w:val="24"/>
        </w:rPr>
        <w:t>a</w:t>
      </w:r>
      <w:r w:rsidRPr="002B16AC">
        <w:rPr>
          <w:sz w:val="24"/>
          <w:szCs w:val="24"/>
        </w:rPr>
        <w:t>nk</w:t>
      </w:r>
      <w:r w:rsidR="002D1545">
        <w:rPr>
          <w:sz w:val="24"/>
          <w:szCs w:val="24"/>
        </w:rPr>
        <w:t xml:space="preserve"> </w:t>
      </w:r>
      <w:r w:rsidRPr="002B16AC">
        <w:rPr>
          <w:spacing w:val="5"/>
          <w:sz w:val="24"/>
          <w:szCs w:val="24"/>
        </w:rPr>
        <w:t>m</w:t>
      </w:r>
      <w:r w:rsidRPr="002B16AC">
        <w:rPr>
          <w:sz w:val="24"/>
          <w:szCs w:val="24"/>
        </w:rPr>
        <w:t>y</w:t>
      </w:r>
      <w:r w:rsidR="002D1545">
        <w:rPr>
          <w:sz w:val="24"/>
          <w:szCs w:val="24"/>
        </w:rPr>
        <w:t xml:space="preserve"> </w:t>
      </w:r>
      <w:r w:rsidRPr="002B16AC">
        <w:rPr>
          <w:spacing w:val="1"/>
          <w:sz w:val="24"/>
          <w:szCs w:val="24"/>
        </w:rPr>
        <w:t>P</w:t>
      </w:r>
      <w:r w:rsidRPr="002B16AC">
        <w:rPr>
          <w:spacing w:val="-1"/>
          <w:sz w:val="24"/>
          <w:szCs w:val="24"/>
        </w:rPr>
        <w:t>a</w:t>
      </w:r>
      <w:r w:rsidRPr="002B16AC">
        <w:rPr>
          <w:spacing w:val="1"/>
          <w:sz w:val="24"/>
          <w:szCs w:val="24"/>
        </w:rPr>
        <w:t>r</w:t>
      </w:r>
      <w:r w:rsidRPr="002B16AC">
        <w:rPr>
          <w:spacing w:val="-1"/>
          <w:sz w:val="24"/>
          <w:szCs w:val="24"/>
        </w:rPr>
        <w:t>e</w:t>
      </w:r>
      <w:r w:rsidRPr="002B16AC">
        <w:rPr>
          <w:sz w:val="24"/>
          <w:szCs w:val="24"/>
        </w:rPr>
        <w:t>nts</w:t>
      </w:r>
      <w:r w:rsidR="002D1545">
        <w:rPr>
          <w:sz w:val="24"/>
          <w:szCs w:val="24"/>
        </w:rPr>
        <w:t xml:space="preserve"> </w:t>
      </w:r>
      <w:r w:rsidRPr="002B16AC">
        <w:rPr>
          <w:sz w:val="24"/>
          <w:szCs w:val="24"/>
        </w:rPr>
        <w:t>,</w:t>
      </w:r>
      <w:r w:rsidRPr="002B16AC">
        <w:rPr>
          <w:spacing w:val="-1"/>
          <w:sz w:val="24"/>
          <w:szCs w:val="24"/>
        </w:rPr>
        <w:t>a</w:t>
      </w:r>
      <w:r w:rsidRPr="002B16AC">
        <w:rPr>
          <w:sz w:val="24"/>
          <w:szCs w:val="24"/>
        </w:rPr>
        <w:t>nd</w:t>
      </w:r>
      <w:r w:rsidR="002D1545">
        <w:rPr>
          <w:sz w:val="24"/>
          <w:szCs w:val="24"/>
        </w:rPr>
        <w:t xml:space="preserve"> </w:t>
      </w:r>
      <w:r w:rsidRPr="002B16AC">
        <w:rPr>
          <w:spacing w:val="-1"/>
          <w:sz w:val="24"/>
          <w:szCs w:val="24"/>
        </w:rPr>
        <w:t>a</w:t>
      </w:r>
      <w:r w:rsidRPr="002B16AC">
        <w:rPr>
          <w:sz w:val="24"/>
          <w:szCs w:val="24"/>
        </w:rPr>
        <w:t>ll</w:t>
      </w:r>
      <w:r w:rsidR="002D1545">
        <w:rPr>
          <w:sz w:val="24"/>
          <w:szCs w:val="24"/>
        </w:rPr>
        <w:t xml:space="preserve"> </w:t>
      </w:r>
      <w:r w:rsidRPr="002B16AC">
        <w:rPr>
          <w:sz w:val="24"/>
          <w:szCs w:val="24"/>
        </w:rPr>
        <w:t>the</w:t>
      </w:r>
      <w:r w:rsidR="002D1545">
        <w:rPr>
          <w:sz w:val="24"/>
          <w:szCs w:val="24"/>
        </w:rPr>
        <w:t xml:space="preserve"> </w:t>
      </w:r>
      <w:r w:rsidRPr="002B16AC">
        <w:rPr>
          <w:sz w:val="24"/>
          <w:szCs w:val="24"/>
        </w:rPr>
        <w:t>te</w:t>
      </w:r>
      <w:r w:rsidRPr="002B16AC">
        <w:rPr>
          <w:spacing w:val="1"/>
          <w:sz w:val="24"/>
          <w:szCs w:val="24"/>
        </w:rPr>
        <w:t>a</w:t>
      </w:r>
      <w:r w:rsidRPr="002B16AC">
        <w:rPr>
          <w:spacing w:val="-1"/>
          <w:sz w:val="24"/>
          <w:szCs w:val="24"/>
        </w:rPr>
        <w:t>c</w:t>
      </w:r>
      <w:r w:rsidRPr="002B16AC">
        <w:rPr>
          <w:sz w:val="24"/>
          <w:szCs w:val="24"/>
        </w:rPr>
        <w:t>hing</w:t>
      </w:r>
      <w:r w:rsidR="002D1545">
        <w:rPr>
          <w:sz w:val="24"/>
          <w:szCs w:val="24"/>
        </w:rPr>
        <w:t xml:space="preserve"> </w:t>
      </w:r>
      <w:r w:rsidRPr="002B16AC">
        <w:rPr>
          <w:spacing w:val="-1"/>
          <w:sz w:val="24"/>
          <w:szCs w:val="24"/>
        </w:rPr>
        <w:t>a</w:t>
      </w:r>
      <w:r w:rsidRPr="002B16AC">
        <w:rPr>
          <w:sz w:val="24"/>
          <w:szCs w:val="24"/>
        </w:rPr>
        <w:t>nd</w:t>
      </w:r>
      <w:r w:rsidR="002D1545">
        <w:rPr>
          <w:sz w:val="24"/>
          <w:szCs w:val="24"/>
        </w:rPr>
        <w:t xml:space="preserve"> </w:t>
      </w:r>
      <w:r w:rsidRPr="002B16AC">
        <w:rPr>
          <w:sz w:val="24"/>
          <w:szCs w:val="24"/>
        </w:rPr>
        <w:t>no</w:t>
      </w:r>
      <w:r w:rsidRPr="002B16AC">
        <w:rPr>
          <w:spacing w:val="6"/>
          <w:sz w:val="24"/>
          <w:szCs w:val="24"/>
        </w:rPr>
        <w:t>n</w:t>
      </w:r>
      <w:r w:rsidRPr="002B16AC">
        <w:rPr>
          <w:spacing w:val="-1"/>
          <w:sz w:val="24"/>
          <w:szCs w:val="24"/>
        </w:rPr>
        <w:t>-</w:t>
      </w:r>
      <w:r w:rsidRPr="002B16AC">
        <w:rPr>
          <w:sz w:val="24"/>
          <w:szCs w:val="24"/>
        </w:rPr>
        <w:t>te</w:t>
      </w:r>
      <w:r w:rsidRPr="002B16AC">
        <w:rPr>
          <w:spacing w:val="-1"/>
          <w:sz w:val="24"/>
          <w:szCs w:val="24"/>
        </w:rPr>
        <w:t>ac</w:t>
      </w:r>
      <w:r w:rsidRPr="002B16AC">
        <w:rPr>
          <w:sz w:val="24"/>
          <w:szCs w:val="24"/>
        </w:rPr>
        <w:t>hi</w:t>
      </w:r>
      <w:r w:rsidRPr="002B16AC">
        <w:rPr>
          <w:spacing w:val="3"/>
          <w:sz w:val="24"/>
          <w:szCs w:val="24"/>
        </w:rPr>
        <w:t>n</w:t>
      </w:r>
      <w:r w:rsidRPr="002B16AC">
        <w:rPr>
          <w:sz w:val="24"/>
          <w:szCs w:val="24"/>
        </w:rPr>
        <w:t>g</w:t>
      </w:r>
      <w:r w:rsidR="002D1545">
        <w:rPr>
          <w:sz w:val="24"/>
          <w:szCs w:val="24"/>
        </w:rPr>
        <w:t xml:space="preserve"> </w:t>
      </w:r>
      <w:r w:rsidRPr="002B16AC">
        <w:rPr>
          <w:sz w:val="24"/>
          <w:szCs w:val="24"/>
        </w:rPr>
        <w:t>st</w:t>
      </w:r>
      <w:r w:rsidRPr="002B16AC">
        <w:rPr>
          <w:spacing w:val="2"/>
          <w:sz w:val="24"/>
          <w:szCs w:val="24"/>
        </w:rPr>
        <w:t>a</w:t>
      </w:r>
      <w:r w:rsidRPr="002B16AC">
        <w:rPr>
          <w:sz w:val="24"/>
          <w:szCs w:val="24"/>
        </w:rPr>
        <w:t>ff</w:t>
      </w:r>
      <w:r w:rsidR="002D1545">
        <w:rPr>
          <w:sz w:val="24"/>
          <w:szCs w:val="24"/>
        </w:rPr>
        <w:t xml:space="preserve"> </w:t>
      </w:r>
      <w:r w:rsidRPr="002B16AC">
        <w:rPr>
          <w:sz w:val="24"/>
          <w:szCs w:val="24"/>
        </w:rPr>
        <w:t>mem</w:t>
      </w:r>
      <w:r w:rsidRPr="002B16AC">
        <w:rPr>
          <w:spacing w:val="2"/>
          <w:sz w:val="24"/>
          <w:szCs w:val="24"/>
        </w:rPr>
        <w:t>b</w:t>
      </w:r>
      <w:r w:rsidRPr="002B16AC">
        <w:rPr>
          <w:spacing w:val="-1"/>
          <w:sz w:val="24"/>
          <w:szCs w:val="24"/>
        </w:rPr>
        <w:t>e</w:t>
      </w:r>
      <w:r w:rsidRPr="002B16AC">
        <w:rPr>
          <w:sz w:val="24"/>
          <w:szCs w:val="24"/>
        </w:rPr>
        <w:t>rs</w:t>
      </w:r>
      <w:r w:rsidR="002D1545">
        <w:rPr>
          <w:sz w:val="24"/>
          <w:szCs w:val="24"/>
        </w:rPr>
        <w:t xml:space="preserve"> </w:t>
      </w:r>
      <w:r w:rsidRPr="002B16AC">
        <w:rPr>
          <w:sz w:val="24"/>
          <w:szCs w:val="24"/>
        </w:rPr>
        <w:t>of</w:t>
      </w:r>
      <w:r w:rsidR="002D1545">
        <w:rPr>
          <w:sz w:val="24"/>
          <w:szCs w:val="24"/>
        </w:rPr>
        <w:t xml:space="preserve"> </w:t>
      </w:r>
      <w:r w:rsidRPr="002B16AC">
        <w:rPr>
          <w:sz w:val="24"/>
          <w:szCs w:val="24"/>
        </w:rPr>
        <w:t>D</w:t>
      </w:r>
      <w:r w:rsidRPr="002B16AC">
        <w:rPr>
          <w:spacing w:val="-1"/>
          <w:sz w:val="24"/>
          <w:szCs w:val="24"/>
        </w:rPr>
        <w:t>e</w:t>
      </w:r>
      <w:r w:rsidRPr="002B16AC">
        <w:rPr>
          <w:spacing w:val="2"/>
          <w:sz w:val="24"/>
          <w:szCs w:val="24"/>
        </w:rPr>
        <w:t>p</w:t>
      </w:r>
      <w:r w:rsidRPr="002B16AC">
        <w:rPr>
          <w:spacing w:val="-1"/>
          <w:sz w:val="24"/>
          <w:szCs w:val="24"/>
        </w:rPr>
        <w:t>a</w:t>
      </w:r>
      <w:r w:rsidRPr="002B16AC">
        <w:rPr>
          <w:sz w:val="24"/>
          <w:szCs w:val="24"/>
        </w:rPr>
        <w:t>rtm</w:t>
      </w:r>
      <w:r w:rsidRPr="002B16AC">
        <w:rPr>
          <w:spacing w:val="-1"/>
          <w:sz w:val="24"/>
          <w:szCs w:val="24"/>
        </w:rPr>
        <w:t>e</w:t>
      </w:r>
      <w:r w:rsidRPr="002B16AC">
        <w:rPr>
          <w:sz w:val="24"/>
          <w:szCs w:val="24"/>
        </w:rPr>
        <w:t>nt</w:t>
      </w:r>
      <w:r w:rsidR="002D1545">
        <w:rPr>
          <w:sz w:val="24"/>
          <w:szCs w:val="24"/>
        </w:rPr>
        <w:t xml:space="preserve"> </w:t>
      </w:r>
      <w:r w:rsidRPr="002B16AC">
        <w:rPr>
          <w:sz w:val="24"/>
          <w:szCs w:val="24"/>
        </w:rPr>
        <w:t>of</w:t>
      </w:r>
      <w:r w:rsidR="002D1545">
        <w:rPr>
          <w:sz w:val="24"/>
          <w:szCs w:val="24"/>
        </w:rPr>
        <w:t xml:space="preserve"> </w:t>
      </w:r>
      <w:r w:rsidRPr="002B16AC">
        <w:rPr>
          <w:sz w:val="24"/>
          <w:szCs w:val="24"/>
        </w:rPr>
        <w:t>Compu</w:t>
      </w:r>
      <w:r w:rsidRPr="002B16AC">
        <w:rPr>
          <w:spacing w:val="1"/>
          <w:sz w:val="24"/>
          <w:szCs w:val="24"/>
        </w:rPr>
        <w:t>t</w:t>
      </w:r>
      <w:r w:rsidRPr="002B16AC">
        <w:rPr>
          <w:spacing w:val="-1"/>
          <w:sz w:val="24"/>
          <w:szCs w:val="24"/>
        </w:rPr>
        <w:t>e</w:t>
      </w:r>
      <w:r w:rsidRPr="002B16AC">
        <w:rPr>
          <w:sz w:val="24"/>
          <w:szCs w:val="24"/>
        </w:rPr>
        <w:t>r Sci</w:t>
      </w:r>
      <w:r w:rsidRPr="002B16AC">
        <w:rPr>
          <w:spacing w:val="-1"/>
          <w:sz w:val="24"/>
          <w:szCs w:val="24"/>
        </w:rPr>
        <w:t>e</w:t>
      </w:r>
      <w:r w:rsidRPr="002B16AC">
        <w:rPr>
          <w:sz w:val="24"/>
          <w:szCs w:val="24"/>
        </w:rPr>
        <w:t>n</w:t>
      </w:r>
      <w:r w:rsidRPr="002B16AC">
        <w:rPr>
          <w:spacing w:val="-1"/>
          <w:sz w:val="24"/>
          <w:szCs w:val="24"/>
        </w:rPr>
        <w:t>c</w:t>
      </w:r>
      <w:r w:rsidRPr="002B16AC">
        <w:rPr>
          <w:sz w:val="24"/>
          <w:szCs w:val="24"/>
        </w:rPr>
        <w:t>e</w:t>
      </w:r>
      <w:r w:rsidR="002D1545">
        <w:rPr>
          <w:sz w:val="24"/>
          <w:szCs w:val="24"/>
        </w:rPr>
        <w:t xml:space="preserve"> </w:t>
      </w:r>
      <w:r w:rsidRPr="002B16AC">
        <w:rPr>
          <w:sz w:val="24"/>
          <w:szCs w:val="24"/>
        </w:rPr>
        <w:t>&amp;</w:t>
      </w:r>
      <w:r w:rsidR="002D1545">
        <w:rPr>
          <w:sz w:val="24"/>
          <w:szCs w:val="24"/>
        </w:rPr>
        <w:t xml:space="preserve"> </w:t>
      </w:r>
      <w:r w:rsidRPr="002B16AC">
        <w:rPr>
          <w:sz w:val="24"/>
          <w:szCs w:val="24"/>
        </w:rPr>
        <w:t>E</w:t>
      </w:r>
      <w:r w:rsidRPr="002B16AC">
        <w:rPr>
          <w:spacing w:val="2"/>
          <w:sz w:val="24"/>
          <w:szCs w:val="24"/>
        </w:rPr>
        <w:t>n</w:t>
      </w:r>
      <w:r w:rsidRPr="002B16AC">
        <w:rPr>
          <w:spacing w:val="-2"/>
          <w:sz w:val="24"/>
          <w:szCs w:val="24"/>
        </w:rPr>
        <w:t>g</w:t>
      </w:r>
      <w:r w:rsidRPr="002B16AC">
        <w:rPr>
          <w:sz w:val="24"/>
          <w:szCs w:val="24"/>
        </w:rPr>
        <w:t>in</w:t>
      </w:r>
      <w:r w:rsidRPr="002B16AC">
        <w:rPr>
          <w:spacing w:val="2"/>
          <w:sz w:val="24"/>
          <w:szCs w:val="24"/>
        </w:rPr>
        <w:t>e</w:t>
      </w:r>
      <w:r w:rsidRPr="002B16AC">
        <w:rPr>
          <w:spacing w:val="-1"/>
          <w:sz w:val="24"/>
          <w:szCs w:val="24"/>
        </w:rPr>
        <w:t>e</w:t>
      </w:r>
      <w:r w:rsidRPr="002B16AC">
        <w:rPr>
          <w:sz w:val="24"/>
          <w:szCs w:val="24"/>
        </w:rPr>
        <w:t>ri</w:t>
      </w:r>
      <w:r w:rsidRPr="002B16AC">
        <w:rPr>
          <w:spacing w:val="2"/>
          <w:sz w:val="24"/>
          <w:szCs w:val="24"/>
        </w:rPr>
        <w:t>n</w:t>
      </w:r>
      <w:r w:rsidRPr="002B16AC">
        <w:rPr>
          <w:sz w:val="24"/>
          <w:szCs w:val="24"/>
        </w:rPr>
        <w:t>g</w:t>
      </w:r>
      <w:r w:rsidR="002D1545">
        <w:rPr>
          <w:sz w:val="24"/>
          <w:szCs w:val="24"/>
        </w:rPr>
        <w:t xml:space="preserve"> </w:t>
      </w:r>
      <w:r w:rsidRPr="002B16AC">
        <w:rPr>
          <w:sz w:val="24"/>
          <w:szCs w:val="24"/>
        </w:rPr>
        <w:t>for</w:t>
      </w:r>
      <w:r w:rsidR="002D1545">
        <w:rPr>
          <w:sz w:val="24"/>
          <w:szCs w:val="24"/>
        </w:rPr>
        <w:t xml:space="preserve"> </w:t>
      </w:r>
      <w:r w:rsidRPr="002B16AC">
        <w:rPr>
          <w:sz w:val="24"/>
          <w:szCs w:val="24"/>
        </w:rPr>
        <w:t>the</w:t>
      </w:r>
      <w:r w:rsidRPr="002B16AC">
        <w:rPr>
          <w:spacing w:val="2"/>
          <w:sz w:val="24"/>
          <w:szCs w:val="24"/>
        </w:rPr>
        <w:t>i</w:t>
      </w:r>
      <w:r w:rsidRPr="002B16AC">
        <w:rPr>
          <w:sz w:val="24"/>
          <w:szCs w:val="24"/>
        </w:rPr>
        <w:t xml:space="preserve">r </w:t>
      </w:r>
      <w:r w:rsidRPr="002B16AC">
        <w:rPr>
          <w:spacing w:val="-2"/>
          <w:sz w:val="24"/>
          <w:szCs w:val="24"/>
        </w:rPr>
        <w:t>c</w:t>
      </w:r>
      <w:r w:rsidRPr="002B16AC">
        <w:rPr>
          <w:sz w:val="24"/>
          <w:szCs w:val="24"/>
        </w:rPr>
        <w:t>onst</w:t>
      </w:r>
      <w:r w:rsidRPr="002B16AC">
        <w:rPr>
          <w:spacing w:val="1"/>
          <w:sz w:val="24"/>
          <w:szCs w:val="24"/>
        </w:rPr>
        <w:t>a</w:t>
      </w:r>
      <w:r w:rsidRPr="002B16AC">
        <w:rPr>
          <w:sz w:val="24"/>
          <w:szCs w:val="24"/>
        </w:rPr>
        <w:t xml:space="preserve">nt support </w:t>
      </w:r>
      <w:r w:rsidRPr="002B16AC">
        <w:rPr>
          <w:spacing w:val="-1"/>
          <w:sz w:val="24"/>
          <w:szCs w:val="24"/>
        </w:rPr>
        <w:t>a</w:t>
      </w:r>
      <w:r w:rsidRPr="002B16AC">
        <w:rPr>
          <w:sz w:val="24"/>
          <w:szCs w:val="24"/>
        </w:rPr>
        <w:t xml:space="preserve">nd </w:t>
      </w:r>
      <w:r w:rsidRPr="002B16AC">
        <w:rPr>
          <w:spacing w:val="-1"/>
          <w:sz w:val="24"/>
          <w:szCs w:val="24"/>
        </w:rPr>
        <w:t>e</w:t>
      </w:r>
      <w:r w:rsidRPr="002B16AC">
        <w:rPr>
          <w:sz w:val="24"/>
          <w:szCs w:val="24"/>
        </w:rPr>
        <w:t>n</w:t>
      </w:r>
      <w:r w:rsidRPr="002B16AC">
        <w:rPr>
          <w:spacing w:val="-1"/>
          <w:sz w:val="24"/>
          <w:szCs w:val="24"/>
        </w:rPr>
        <w:t>c</w:t>
      </w:r>
      <w:r w:rsidRPr="002B16AC">
        <w:rPr>
          <w:sz w:val="24"/>
          <w:szCs w:val="24"/>
        </w:rPr>
        <w:t>ou</w:t>
      </w:r>
      <w:r w:rsidRPr="002B16AC">
        <w:rPr>
          <w:spacing w:val="1"/>
          <w:sz w:val="24"/>
          <w:szCs w:val="24"/>
        </w:rPr>
        <w:t>ra</w:t>
      </w:r>
      <w:r w:rsidRPr="002B16AC">
        <w:rPr>
          <w:spacing w:val="-2"/>
          <w:sz w:val="24"/>
          <w:szCs w:val="24"/>
        </w:rPr>
        <w:t>g</w:t>
      </w:r>
      <w:r w:rsidRPr="002B16AC">
        <w:rPr>
          <w:spacing w:val="1"/>
          <w:sz w:val="24"/>
          <w:szCs w:val="24"/>
        </w:rPr>
        <w:t>e</w:t>
      </w:r>
      <w:r w:rsidRPr="002B16AC">
        <w:rPr>
          <w:sz w:val="24"/>
          <w:szCs w:val="24"/>
        </w:rPr>
        <w:t>ment.</w:t>
      </w:r>
    </w:p>
    <w:p w:rsidR="007E4F09" w:rsidRPr="002B16AC" w:rsidRDefault="007E4F09" w:rsidP="007A47C9">
      <w:pPr>
        <w:spacing w:line="360" w:lineRule="auto"/>
        <w:jc w:val="both"/>
      </w:pPr>
    </w:p>
    <w:p w:rsidR="007E4F09" w:rsidRPr="002B16AC" w:rsidRDefault="00505102" w:rsidP="00B2501E">
      <w:pPr>
        <w:spacing w:line="360" w:lineRule="auto"/>
        <w:ind w:left="440" w:right="83"/>
        <w:rPr>
          <w:sz w:val="24"/>
          <w:szCs w:val="24"/>
        </w:rPr>
        <w:sectPr w:rsidR="007E4F09" w:rsidRPr="002B16AC" w:rsidSect="007A47C9">
          <w:footerReference w:type="even" r:id="rId10"/>
          <w:footerReference w:type="default" r:id="rId11"/>
          <w:pgSz w:w="12240" w:h="15840"/>
          <w:pgMar w:top="1382" w:right="1282" w:bottom="274" w:left="1714" w:header="0" w:footer="1008" w:gutter="0"/>
          <w:cols w:space="720"/>
        </w:sectPr>
      </w:pPr>
      <w:r w:rsidRPr="002B16AC">
        <w:rPr>
          <w:spacing w:val="-3"/>
          <w:sz w:val="24"/>
          <w:szCs w:val="24"/>
        </w:rPr>
        <w:t>L</w:t>
      </w:r>
      <w:r w:rsidRPr="002B16AC">
        <w:rPr>
          <w:spacing w:val="-1"/>
          <w:sz w:val="24"/>
          <w:szCs w:val="24"/>
        </w:rPr>
        <w:t>a</w:t>
      </w:r>
      <w:r w:rsidRPr="002B16AC">
        <w:rPr>
          <w:sz w:val="24"/>
          <w:szCs w:val="24"/>
        </w:rPr>
        <w:t>st,</w:t>
      </w:r>
      <w:r w:rsidR="002D1545">
        <w:rPr>
          <w:sz w:val="24"/>
          <w:szCs w:val="24"/>
        </w:rPr>
        <w:t xml:space="preserve"> </w:t>
      </w:r>
      <w:r w:rsidRPr="002B16AC">
        <w:rPr>
          <w:sz w:val="24"/>
          <w:szCs w:val="24"/>
        </w:rPr>
        <w:t>but</w:t>
      </w:r>
      <w:r w:rsidR="002D1545">
        <w:rPr>
          <w:sz w:val="24"/>
          <w:szCs w:val="24"/>
        </w:rPr>
        <w:t xml:space="preserve"> </w:t>
      </w:r>
      <w:r w:rsidRPr="002B16AC">
        <w:rPr>
          <w:sz w:val="24"/>
          <w:szCs w:val="24"/>
        </w:rPr>
        <w:t>not</w:t>
      </w:r>
      <w:r w:rsidR="002D1545">
        <w:rPr>
          <w:sz w:val="24"/>
          <w:szCs w:val="24"/>
        </w:rPr>
        <w:t xml:space="preserve"> </w:t>
      </w:r>
      <w:r w:rsidRPr="002B16AC">
        <w:rPr>
          <w:sz w:val="24"/>
          <w:szCs w:val="24"/>
        </w:rPr>
        <w:t>the</w:t>
      </w:r>
      <w:r w:rsidR="002D1545">
        <w:rPr>
          <w:sz w:val="24"/>
          <w:szCs w:val="24"/>
        </w:rPr>
        <w:t xml:space="preserve"> </w:t>
      </w:r>
      <w:r w:rsidRPr="002B16AC">
        <w:rPr>
          <w:sz w:val="24"/>
          <w:szCs w:val="24"/>
        </w:rPr>
        <w:t>le</w:t>
      </w:r>
      <w:r w:rsidRPr="002B16AC">
        <w:rPr>
          <w:spacing w:val="-1"/>
          <w:sz w:val="24"/>
          <w:szCs w:val="24"/>
        </w:rPr>
        <w:t>a</w:t>
      </w:r>
      <w:r w:rsidRPr="002B16AC">
        <w:rPr>
          <w:sz w:val="24"/>
          <w:szCs w:val="24"/>
        </w:rPr>
        <w:t>st</w:t>
      </w:r>
      <w:r w:rsidR="002D1545">
        <w:rPr>
          <w:sz w:val="24"/>
          <w:szCs w:val="24"/>
        </w:rPr>
        <w:t xml:space="preserve"> </w:t>
      </w:r>
      <w:r w:rsidRPr="002B16AC">
        <w:rPr>
          <w:sz w:val="24"/>
          <w:szCs w:val="24"/>
        </w:rPr>
        <w:t>,I</w:t>
      </w:r>
      <w:r w:rsidR="002D1545">
        <w:rPr>
          <w:sz w:val="24"/>
          <w:szCs w:val="24"/>
        </w:rPr>
        <w:t xml:space="preserve"> </w:t>
      </w:r>
      <w:r w:rsidRPr="002B16AC">
        <w:rPr>
          <w:sz w:val="24"/>
          <w:szCs w:val="24"/>
        </w:rPr>
        <w:t>would</w:t>
      </w:r>
      <w:r w:rsidR="002D1545">
        <w:rPr>
          <w:sz w:val="24"/>
          <w:szCs w:val="24"/>
        </w:rPr>
        <w:t xml:space="preserve"> </w:t>
      </w:r>
      <w:r w:rsidRPr="002B16AC">
        <w:rPr>
          <w:sz w:val="24"/>
          <w:szCs w:val="24"/>
        </w:rPr>
        <w:t>l</w:t>
      </w:r>
      <w:r w:rsidRPr="002B16AC">
        <w:rPr>
          <w:spacing w:val="1"/>
          <w:sz w:val="24"/>
          <w:szCs w:val="24"/>
        </w:rPr>
        <w:t>i</w:t>
      </w:r>
      <w:r w:rsidRPr="002B16AC">
        <w:rPr>
          <w:sz w:val="24"/>
          <w:szCs w:val="24"/>
        </w:rPr>
        <w:t>ke</w:t>
      </w:r>
      <w:r w:rsidR="002D1545">
        <w:rPr>
          <w:sz w:val="24"/>
          <w:szCs w:val="24"/>
        </w:rPr>
        <w:t xml:space="preserve"> </w:t>
      </w:r>
      <w:r w:rsidRPr="002B16AC">
        <w:rPr>
          <w:sz w:val="24"/>
          <w:szCs w:val="24"/>
        </w:rPr>
        <w:t>to</w:t>
      </w:r>
      <w:r w:rsidR="002D1545">
        <w:rPr>
          <w:sz w:val="24"/>
          <w:szCs w:val="24"/>
        </w:rPr>
        <w:t xml:space="preserve"> </w:t>
      </w:r>
      <w:r w:rsidRPr="002B16AC">
        <w:rPr>
          <w:sz w:val="24"/>
          <w:szCs w:val="24"/>
        </w:rPr>
        <w:t>thank</w:t>
      </w:r>
      <w:r w:rsidR="002D1545">
        <w:rPr>
          <w:sz w:val="24"/>
          <w:szCs w:val="24"/>
        </w:rPr>
        <w:t xml:space="preserve"> </w:t>
      </w:r>
      <w:r w:rsidRPr="002B16AC">
        <w:rPr>
          <w:spacing w:val="3"/>
          <w:sz w:val="24"/>
          <w:szCs w:val="24"/>
        </w:rPr>
        <w:t>m</w:t>
      </w:r>
      <w:r w:rsidRPr="002B16AC">
        <w:rPr>
          <w:sz w:val="24"/>
          <w:szCs w:val="24"/>
        </w:rPr>
        <w:t>y p</w:t>
      </w:r>
      <w:r w:rsidRPr="002B16AC">
        <w:rPr>
          <w:spacing w:val="-1"/>
          <w:sz w:val="24"/>
          <w:szCs w:val="24"/>
        </w:rPr>
        <w:t>ee</w:t>
      </w:r>
      <w:r w:rsidRPr="002B16AC">
        <w:rPr>
          <w:sz w:val="24"/>
          <w:szCs w:val="24"/>
        </w:rPr>
        <w:t>rs</w:t>
      </w:r>
      <w:r w:rsidR="002D1545">
        <w:rPr>
          <w:sz w:val="24"/>
          <w:szCs w:val="24"/>
        </w:rPr>
        <w:t xml:space="preserve"> </w:t>
      </w:r>
      <w:r w:rsidRPr="002B16AC">
        <w:rPr>
          <w:spacing w:val="-1"/>
          <w:sz w:val="24"/>
          <w:szCs w:val="24"/>
        </w:rPr>
        <w:t>a</w:t>
      </w:r>
      <w:r w:rsidRPr="002B16AC">
        <w:rPr>
          <w:sz w:val="24"/>
          <w:szCs w:val="24"/>
        </w:rPr>
        <w:t>nd</w:t>
      </w:r>
      <w:r w:rsidR="002D1545">
        <w:rPr>
          <w:sz w:val="24"/>
          <w:szCs w:val="24"/>
        </w:rPr>
        <w:t xml:space="preserve"> </w:t>
      </w:r>
      <w:r w:rsidRPr="002B16AC">
        <w:rPr>
          <w:sz w:val="24"/>
          <w:szCs w:val="24"/>
        </w:rPr>
        <w:t>f</w:t>
      </w:r>
      <w:r w:rsidRPr="002B16AC">
        <w:rPr>
          <w:spacing w:val="-1"/>
          <w:sz w:val="24"/>
          <w:szCs w:val="24"/>
        </w:rPr>
        <w:t>r</w:t>
      </w:r>
      <w:r w:rsidRPr="002B16AC">
        <w:rPr>
          <w:sz w:val="24"/>
          <w:szCs w:val="24"/>
        </w:rPr>
        <w:t>iends</w:t>
      </w:r>
      <w:r w:rsidR="002D1545">
        <w:rPr>
          <w:sz w:val="24"/>
          <w:szCs w:val="24"/>
        </w:rPr>
        <w:t xml:space="preserve"> </w:t>
      </w:r>
      <w:r w:rsidRPr="002B16AC">
        <w:rPr>
          <w:sz w:val="24"/>
          <w:szCs w:val="24"/>
        </w:rPr>
        <w:t>who</w:t>
      </w:r>
      <w:r w:rsidR="002D1545">
        <w:rPr>
          <w:sz w:val="24"/>
          <w:szCs w:val="24"/>
        </w:rPr>
        <w:t xml:space="preserve"> </w:t>
      </w:r>
      <w:r w:rsidRPr="002B16AC">
        <w:rPr>
          <w:sz w:val="24"/>
          <w:szCs w:val="24"/>
        </w:rPr>
        <w:t>provid</w:t>
      </w:r>
      <w:r w:rsidRPr="002B16AC">
        <w:rPr>
          <w:spacing w:val="-1"/>
          <w:sz w:val="24"/>
          <w:szCs w:val="24"/>
        </w:rPr>
        <w:t>e</w:t>
      </w:r>
      <w:r w:rsidRPr="002B16AC">
        <w:rPr>
          <w:sz w:val="24"/>
          <w:szCs w:val="24"/>
        </w:rPr>
        <w:t>d</w:t>
      </w:r>
      <w:r w:rsidR="002D1545">
        <w:rPr>
          <w:sz w:val="24"/>
          <w:szCs w:val="24"/>
        </w:rPr>
        <w:t xml:space="preserve"> </w:t>
      </w:r>
      <w:r w:rsidRPr="002B16AC">
        <w:rPr>
          <w:sz w:val="24"/>
          <w:szCs w:val="24"/>
        </w:rPr>
        <w:t>me</w:t>
      </w:r>
      <w:r w:rsidR="002D1545">
        <w:rPr>
          <w:sz w:val="24"/>
          <w:szCs w:val="24"/>
        </w:rPr>
        <w:t xml:space="preserve"> </w:t>
      </w:r>
      <w:r w:rsidRPr="002B16AC">
        <w:rPr>
          <w:sz w:val="24"/>
          <w:szCs w:val="24"/>
        </w:rPr>
        <w:t>with v</w:t>
      </w:r>
      <w:r w:rsidRPr="002B16AC">
        <w:rPr>
          <w:spacing w:val="-1"/>
          <w:sz w:val="24"/>
          <w:szCs w:val="24"/>
        </w:rPr>
        <w:t>a</w:t>
      </w:r>
      <w:r w:rsidRPr="002B16AC">
        <w:rPr>
          <w:sz w:val="24"/>
          <w:szCs w:val="24"/>
        </w:rPr>
        <w:t>luable</w:t>
      </w:r>
      <w:r w:rsidR="002D1545">
        <w:rPr>
          <w:sz w:val="24"/>
          <w:szCs w:val="24"/>
        </w:rPr>
        <w:t xml:space="preserve"> </w:t>
      </w:r>
      <w:r w:rsidRPr="002B16AC">
        <w:rPr>
          <w:sz w:val="24"/>
          <w:szCs w:val="24"/>
        </w:rPr>
        <w:t>s</w:t>
      </w:r>
      <w:r w:rsidRPr="002B16AC">
        <w:rPr>
          <w:spacing w:val="2"/>
          <w:sz w:val="24"/>
          <w:szCs w:val="24"/>
        </w:rPr>
        <w:t>u</w:t>
      </w:r>
      <w:r w:rsidRPr="002B16AC">
        <w:rPr>
          <w:sz w:val="24"/>
          <w:szCs w:val="24"/>
        </w:rPr>
        <w:t>g</w:t>
      </w:r>
      <w:r w:rsidRPr="002B16AC">
        <w:rPr>
          <w:spacing w:val="-2"/>
          <w:sz w:val="24"/>
          <w:szCs w:val="24"/>
        </w:rPr>
        <w:t>g</w:t>
      </w:r>
      <w:r w:rsidRPr="002B16AC">
        <w:rPr>
          <w:spacing w:val="-1"/>
          <w:sz w:val="24"/>
          <w:szCs w:val="24"/>
        </w:rPr>
        <w:t>e</w:t>
      </w:r>
      <w:r w:rsidRPr="002B16AC">
        <w:rPr>
          <w:sz w:val="24"/>
          <w:szCs w:val="24"/>
        </w:rPr>
        <w:t>st</w:t>
      </w:r>
      <w:r w:rsidRPr="002B16AC">
        <w:rPr>
          <w:spacing w:val="1"/>
          <w:sz w:val="24"/>
          <w:szCs w:val="24"/>
        </w:rPr>
        <w:t>i</w:t>
      </w:r>
      <w:r w:rsidRPr="002B16AC">
        <w:rPr>
          <w:sz w:val="24"/>
          <w:szCs w:val="24"/>
        </w:rPr>
        <w:t>ons to i</w:t>
      </w:r>
      <w:r w:rsidRPr="002B16AC">
        <w:rPr>
          <w:spacing w:val="1"/>
          <w:sz w:val="24"/>
          <w:szCs w:val="24"/>
        </w:rPr>
        <w:t>m</w:t>
      </w:r>
      <w:r w:rsidRPr="002B16AC">
        <w:rPr>
          <w:sz w:val="24"/>
          <w:szCs w:val="24"/>
        </w:rPr>
        <w:t>prove</w:t>
      </w:r>
      <w:r w:rsidR="002D1545">
        <w:rPr>
          <w:sz w:val="24"/>
          <w:szCs w:val="24"/>
        </w:rPr>
        <w:t xml:space="preserve"> </w:t>
      </w:r>
      <w:r w:rsidRPr="002B16AC">
        <w:rPr>
          <w:spacing w:val="3"/>
          <w:sz w:val="24"/>
          <w:szCs w:val="24"/>
        </w:rPr>
        <w:t>m</w:t>
      </w:r>
      <w:r w:rsidRPr="002B16AC">
        <w:rPr>
          <w:sz w:val="24"/>
          <w:szCs w:val="24"/>
        </w:rPr>
        <w:t>y</w:t>
      </w:r>
      <w:r w:rsidR="002D1545">
        <w:rPr>
          <w:sz w:val="24"/>
          <w:szCs w:val="24"/>
        </w:rPr>
        <w:t xml:space="preserve"> </w:t>
      </w:r>
      <w:r w:rsidR="00477239" w:rsidRPr="002B16AC">
        <w:rPr>
          <w:spacing w:val="2"/>
          <w:sz w:val="24"/>
          <w:szCs w:val="24"/>
        </w:rPr>
        <w:t>work</w:t>
      </w:r>
      <w:r w:rsidRPr="002B16AC">
        <w:rPr>
          <w:sz w:val="24"/>
          <w:szCs w:val="24"/>
        </w:rPr>
        <w:t>.</w:t>
      </w:r>
    </w:p>
    <w:p w:rsidR="00F8370B" w:rsidRPr="002B16AC" w:rsidRDefault="00F8370B" w:rsidP="004042E4">
      <w:pPr>
        <w:tabs>
          <w:tab w:val="left" w:pos="1260"/>
        </w:tabs>
        <w:jc w:val="center"/>
        <w:rPr>
          <w:b/>
          <w:sz w:val="36"/>
          <w:szCs w:val="36"/>
          <w:u w:val="single"/>
        </w:rPr>
      </w:pPr>
    </w:p>
    <w:p w:rsidR="00F8370B" w:rsidRPr="002B16AC" w:rsidRDefault="00F8370B" w:rsidP="004042E4">
      <w:pPr>
        <w:tabs>
          <w:tab w:val="left" w:pos="1260"/>
        </w:tabs>
        <w:jc w:val="center"/>
        <w:rPr>
          <w:b/>
          <w:sz w:val="36"/>
          <w:szCs w:val="36"/>
          <w:u w:val="single"/>
        </w:rPr>
      </w:pPr>
    </w:p>
    <w:p w:rsidR="00F8370B" w:rsidRPr="002B16AC" w:rsidRDefault="00F8370B" w:rsidP="004042E4">
      <w:pPr>
        <w:tabs>
          <w:tab w:val="left" w:pos="1260"/>
        </w:tabs>
        <w:jc w:val="center"/>
        <w:rPr>
          <w:b/>
          <w:sz w:val="36"/>
          <w:szCs w:val="36"/>
          <w:u w:val="single"/>
        </w:rPr>
      </w:pPr>
    </w:p>
    <w:p w:rsidR="005E6F9E" w:rsidRPr="002B16AC" w:rsidRDefault="005E6F9E" w:rsidP="004042E4">
      <w:pPr>
        <w:tabs>
          <w:tab w:val="left" w:pos="1260"/>
        </w:tabs>
        <w:jc w:val="center"/>
        <w:rPr>
          <w:b/>
          <w:sz w:val="36"/>
          <w:szCs w:val="36"/>
          <w:u w:val="single"/>
        </w:rPr>
      </w:pPr>
    </w:p>
    <w:p w:rsidR="005E6F9E" w:rsidRPr="002B16AC" w:rsidRDefault="005E6F9E" w:rsidP="004042E4">
      <w:pPr>
        <w:tabs>
          <w:tab w:val="left" w:pos="1260"/>
        </w:tabs>
        <w:jc w:val="center"/>
        <w:rPr>
          <w:b/>
          <w:sz w:val="36"/>
          <w:szCs w:val="36"/>
          <w:u w:val="single"/>
        </w:rPr>
      </w:pPr>
    </w:p>
    <w:p w:rsidR="005E6F9E" w:rsidRPr="002B16AC" w:rsidRDefault="005E6F9E" w:rsidP="004042E4">
      <w:pPr>
        <w:tabs>
          <w:tab w:val="left" w:pos="1260"/>
        </w:tabs>
        <w:jc w:val="center"/>
        <w:rPr>
          <w:b/>
          <w:sz w:val="36"/>
          <w:szCs w:val="36"/>
          <w:u w:val="single"/>
        </w:rPr>
      </w:pPr>
    </w:p>
    <w:p w:rsidR="00F8370B" w:rsidRDefault="00F8370B" w:rsidP="004042E4">
      <w:pPr>
        <w:tabs>
          <w:tab w:val="left" w:pos="1260"/>
        </w:tabs>
        <w:jc w:val="center"/>
        <w:rPr>
          <w:b/>
          <w:sz w:val="36"/>
          <w:szCs w:val="36"/>
          <w:u w:val="single"/>
        </w:rPr>
      </w:pPr>
    </w:p>
    <w:p w:rsidR="00CF5FDB" w:rsidRPr="002B16AC" w:rsidRDefault="00CF5FDB" w:rsidP="004042E4">
      <w:pPr>
        <w:tabs>
          <w:tab w:val="left" w:pos="1260"/>
        </w:tabs>
        <w:jc w:val="center"/>
        <w:rPr>
          <w:b/>
          <w:sz w:val="36"/>
          <w:szCs w:val="36"/>
          <w:u w:val="single"/>
        </w:rPr>
      </w:pPr>
    </w:p>
    <w:p w:rsidR="00F8370B" w:rsidRPr="002B16AC" w:rsidRDefault="00F8370B" w:rsidP="00327AE2">
      <w:pPr>
        <w:tabs>
          <w:tab w:val="left" w:pos="1260"/>
        </w:tabs>
        <w:rPr>
          <w:b/>
          <w:sz w:val="36"/>
          <w:szCs w:val="36"/>
          <w:u w:val="single"/>
        </w:rPr>
      </w:pPr>
    </w:p>
    <w:p w:rsidR="004042E4" w:rsidRPr="002B16AC" w:rsidRDefault="004042E4" w:rsidP="004042E4">
      <w:pPr>
        <w:tabs>
          <w:tab w:val="left" w:pos="1260"/>
        </w:tabs>
        <w:jc w:val="center"/>
        <w:rPr>
          <w:b/>
          <w:sz w:val="36"/>
          <w:szCs w:val="36"/>
          <w:u w:val="single"/>
        </w:rPr>
      </w:pPr>
      <w:r w:rsidRPr="002B16AC">
        <w:rPr>
          <w:b/>
          <w:sz w:val="36"/>
          <w:szCs w:val="36"/>
          <w:u w:val="single"/>
        </w:rPr>
        <w:lastRenderedPageBreak/>
        <w:t>ABSTRACT</w:t>
      </w:r>
    </w:p>
    <w:p w:rsidR="004042E4" w:rsidRPr="002B16AC" w:rsidRDefault="004042E4" w:rsidP="004042E4">
      <w:pPr>
        <w:autoSpaceDE w:val="0"/>
        <w:autoSpaceDN w:val="0"/>
        <w:adjustRightInd w:val="0"/>
        <w:rPr>
          <w:b/>
          <w:bCs/>
          <w:sz w:val="24"/>
          <w:szCs w:val="24"/>
          <w:lang w:val="en-IN"/>
        </w:rPr>
      </w:pPr>
    </w:p>
    <w:p w:rsidR="00954F57" w:rsidRPr="00954F57" w:rsidRDefault="00954F57" w:rsidP="00B42F6F">
      <w:pPr>
        <w:spacing w:after="200" w:line="360" w:lineRule="auto"/>
        <w:ind w:right="-360"/>
        <w:jc w:val="both"/>
        <w:rPr>
          <w:sz w:val="2"/>
          <w:szCs w:val="2"/>
        </w:rPr>
      </w:pPr>
    </w:p>
    <w:p w:rsidR="006602B8" w:rsidRPr="002E3593" w:rsidRDefault="002E3593" w:rsidP="00C36B7F">
      <w:pPr>
        <w:spacing w:after="200" w:line="360" w:lineRule="auto"/>
        <w:ind w:right="-360"/>
        <w:jc w:val="both"/>
        <w:rPr>
          <w:sz w:val="24"/>
          <w:szCs w:val="24"/>
        </w:rPr>
      </w:pPr>
      <w:r w:rsidRPr="002E3593">
        <w:rPr>
          <w:color w:val="333333"/>
          <w:sz w:val="24"/>
          <w:szCs w:val="24"/>
          <w:shd w:val="clear" w:color="auto" w:fill="FFFFFF"/>
        </w:rPr>
        <w: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w:t>
      </w:r>
      <w:r w:rsidR="00C36B7F" w:rsidRPr="002E3593">
        <w:rPr>
          <w:color w:val="000000"/>
          <w:sz w:val="24"/>
          <w:szCs w:val="24"/>
          <w:shd w:val="clear" w:color="auto" w:fill="FFFFFF"/>
        </w:rPr>
        <w:t>.</w:t>
      </w:r>
    </w:p>
    <w:p w:rsidR="006602B8" w:rsidRPr="002E3593" w:rsidRDefault="006602B8" w:rsidP="00B42F6F">
      <w:pPr>
        <w:spacing w:after="200" w:line="360" w:lineRule="auto"/>
        <w:ind w:right="-360"/>
        <w:jc w:val="both"/>
        <w:rPr>
          <w:sz w:val="24"/>
          <w:szCs w:val="24"/>
        </w:rPr>
      </w:pPr>
    </w:p>
    <w:p w:rsidR="006602B8" w:rsidRDefault="006602B8" w:rsidP="00B42F6F">
      <w:pPr>
        <w:spacing w:after="200" w:line="360" w:lineRule="auto"/>
        <w:ind w:right="-360"/>
        <w:jc w:val="both"/>
        <w:rPr>
          <w:sz w:val="24"/>
          <w:szCs w:val="24"/>
        </w:rPr>
      </w:pPr>
    </w:p>
    <w:p w:rsidR="006602B8" w:rsidRDefault="006602B8" w:rsidP="00B42F6F">
      <w:pPr>
        <w:spacing w:after="200" w:line="360" w:lineRule="auto"/>
        <w:ind w:right="-360"/>
        <w:jc w:val="both"/>
        <w:rPr>
          <w:sz w:val="24"/>
          <w:szCs w:val="24"/>
        </w:rPr>
      </w:pPr>
    </w:p>
    <w:p w:rsidR="006602B8" w:rsidRPr="002B16AC" w:rsidRDefault="006602B8" w:rsidP="00B42F6F">
      <w:pPr>
        <w:spacing w:after="200" w:line="360" w:lineRule="auto"/>
        <w:ind w:right="-360"/>
        <w:jc w:val="both"/>
        <w:rPr>
          <w:sz w:val="24"/>
          <w:szCs w:val="24"/>
        </w:rPr>
      </w:pPr>
    </w:p>
    <w:p w:rsidR="00736C99" w:rsidRPr="002B16AC" w:rsidRDefault="00736C99" w:rsidP="00736C99">
      <w:pPr>
        <w:tabs>
          <w:tab w:val="left" w:pos="1260"/>
        </w:tabs>
        <w:spacing w:line="360" w:lineRule="auto"/>
        <w:jc w:val="both"/>
        <w:rPr>
          <w:sz w:val="24"/>
          <w:szCs w:val="24"/>
          <w:lang w:val="en-IN"/>
        </w:rPr>
      </w:pPr>
    </w:p>
    <w:p w:rsidR="00F8370B" w:rsidRDefault="00F8370B" w:rsidP="00333E75">
      <w:pPr>
        <w:spacing w:line="360" w:lineRule="auto"/>
        <w:ind w:right="78"/>
        <w:jc w:val="both"/>
        <w:rPr>
          <w:sz w:val="24"/>
          <w:szCs w:val="24"/>
        </w:rPr>
      </w:pPr>
    </w:p>
    <w:p w:rsidR="00333E75" w:rsidRPr="002B16AC" w:rsidRDefault="00333E75" w:rsidP="00333E75">
      <w:pPr>
        <w:spacing w:line="360" w:lineRule="auto"/>
        <w:ind w:right="78"/>
        <w:jc w:val="both"/>
        <w:rPr>
          <w:sz w:val="24"/>
          <w:szCs w:val="24"/>
        </w:rPr>
      </w:pPr>
    </w:p>
    <w:p w:rsidR="00F8370B" w:rsidRPr="002B16AC" w:rsidRDefault="00F8370B" w:rsidP="00F8370B">
      <w:pPr>
        <w:spacing w:line="360" w:lineRule="auto"/>
        <w:ind w:right="78"/>
        <w:jc w:val="both"/>
        <w:rPr>
          <w:sz w:val="24"/>
          <w:szCs w:val="24"/>
        </w:rPr>
      </w:pPr>
    </w:p>
    <w:p w:rsidR="00F8370B" w:rsidRPr="002B16AC" w:rsidRDefault="00F8370B" w:rsidP="00F8370B">
      <w:pPr>
        <w:spacing w:line="360" w:lineRule="auto"/>
        <w:ind w:right="78"/>
        <w:jc w:val="both"/>
        <w:rPr>
          <w:sz w:val="24"/>
          <w:szCs w:val="24"/>
        </w:rPr>
      </w:pPr>
    </w:p>
    <w:p w:rsidR="002E3593" w:rsidRDefault="002E3593">
      <w:pPr>
        <w:spacing w:before="58" w:line="400" w:lineRule="exact"/>
        <w:ind w:left="3344" w:right="3063"/>
        <w:jc w:val="center"/>
        <w:rPr>
          <w:b/>
          <w:position w:val="-1"/>
          <w:sz w:val="36"/>
          <w:szCs w:val="36"/>
          <w:u w:val="thick" w:color="000000"/>
        </w:rPr>
      </w:pPr>
    </w:p>
    <w:p w:rsidR="002E3593" w:rsidRDefault="002E3593">
      <w:pPr>
        <w:spacing w:before="58" w:line="400" w:lineRule="exact"/>
        <w:ind w:left="3344" w:right="3063"/>
        <w:jc w:val="center"/>
        <w:rPr>
          <w:b/>
          <w:position w:val="-1"/>
          <w:sz w:val="36"/>
          <w:szCs w:val="36"/>
          <w:u w:val="thick" w:color="000000"/>
        </w:rPr>
      </w:pPr>
    </w:p>
    <w:p w:rsidR="002E3593" w:rsidRDefault="002E3593">
      <w:pPr>
        <w:spacing w:before="58" w:line="400" w:lineRule="exact"/>
        <w:ind w:left="3344" w:right="3063"/>
        <w:jc w:val="center"/>
        <w:rPr>
          <w:b/>
          <w:position w:val="-1"/>
          <w:sz w:val="36"/>
          <w:szCs w:val="36"/>
          <w:u w:val="thick" w:color="000000"/>
        </w:rPr>
      </w:pPr>
    </w:p>
    <w:p w:rsidR="007E4F09" w:rsidRPr="002B16AC" w:rsidRDefault="00505102">
      <w:pPr>
        <w:spacing w:before="58" w:line="400" w:lineRule="exact"/>
        <w:ind w:left="3344" w:right="3063"/>
        <w:jc w:val="center"/>
        <w:rPr>
          <w:sz w:val="36"/>
          <w:szCs w:val="36"/>
        </w:rPr>
      </w:pPr>
      <w:r w:rsidRPr="002B16AC">
        <w:rPr>
          <w:b/>
          <w:position w:val="-1"/>
          <w:sz w:val="36"/>
          <w:szCs w:val="36"/>
          <w:u w:val="thick" w:color="000000"/>
        </w:rPr>
        <w:lastRenderedPageBreak/>
        <w:t>Table</w:t>
      </w:r>
      <w:r w:rsidR="00C36B7F">
        <w:rPr>
          <w:b/>
          <w:position w:val="-1"/>
          <w:sz w:val="36"/>
          <w:szCs w:val="36"/>
          <w:u w:val="thick" w:color="000000"/>
        </w:rPr>
        <w:t xml:space="preserve"> o</w:t>
      </w:r>
      <w:r w:rsidRPr="002B16AC">
        <w:rPr>
          <w:b/>
          <w:position w:val="-1"/>
          <w:sz w:val="36"/>
          <w:szCs w:val="36"/>
          <w:u w:val="thick" w:color="000000"/>
        </w:rPr>
        <w:t>f</w:t>
      </w:r>
      <w:r w:rsidR="00C36B7F">
        <w:rPr>
          <w:b/>
          <w:position w:val="-1"/>
          <w:sz w:val="36"/>
          <w:szCs w:val="36"/>
          <w:u w:val="thick" w:color="000000"/>
        </w:rPr>
        <w:t xml:space="preserve"> </w:t>
      </w:r>
      <w:r w:rsidRPr="002B16AC">
        <w:rPr>
          <w:b/>
          <w:position w:val="-1"/>
          <w:sz w:val="36"/>
          <w:szCs w:val="36"/>
          <w:u w:val="thick" w:color="000000"/>
        </w:rPr>
        <w:t>Co</w:t>
      </w:r>
      <w:r w:rsidRPr="002B16AC">
        <w:rPr>
          <w:b/>
          <w:spacing w:val="-2"/>
          <w:position w:val="-1"/>
          <w:sz w:val="36"/>
          <w:szCs w:val="36"/>
          <w:u w:val="thick" w:color="000000"/>
        </w:rPr>
        <w:t>n</w:t>
      </w:r>
      <w:r w:rsidRPr="002B16AC">
        <w:rPr>
          <w:b/>
          <w:position w:val="-1"/>
          <w:sz w:val="36"/>
          <w:szCs w:val="36"/>
          <w:u w:val="thick" w:color="000000"/>
        </w:rPr>
        <w:t>t</w:t>
      </w:r>
      <w:r w:rsidRPr="002B16AC">
        <w:rPr>
          <w:b/>
          <w:spacing w:val="-1"/>
          <w:position w:val="-1"/>
          <w:sz w:val="36"/>
          <w:szCs w:val="36"/>
          <w:u w:val="thick" w:color="000000"/>
        </w:rPr>
        <w:t>e</w:t>
      </w:r>
      <w:r w:rsidRPr="002B16AC">
        <w:rPr>
          <w:b/>
          <w:position w:val="-1"/>
          <w:sz w:val="36"/>
          <w:szCs w:val="36"/>
          <w:u w:val="thick" w:color="000000"/>
        </w:rPr>
        <w:t>nts</w:t>
      </w:r>
    </w:p>
    <w:p w:rsidR="007E4F09" w:rsidRPr="002B16AC" w:rsidRDefault="007E4F09">
      <w:pPr>
        <w:spacing w:line="200" w:lineRule="exact"/>
      </w:pPr>
    </w:p>
    <w:p w:rsidR="007E4F09" w:rsidRPr="002B16AC" w:rsidRDefault="007E4F09">
      <w:pPr>
        <w:spacing w:line="200" w:lineRule="exact"/>
      </w:pPr>
    </w:p>
    <w:p w:rsidR="007E4F09" w:rsidRPr="002B16AC" w:rsidRDefault="007E4F09">
      <w:pPr>
        <w:spacing w:before="1" w:line="200" w:lineRule="exact"/>
      </w:pPr>
    </w:p>
    <w:p w:rsidR="007E4F09" w:rsidRPr="002B16AC" w:rsidRDefault="00505102" w:rsidP="00C9254A">
      <w:pPr>
        <w:spacing w:before="29" w:line="360" w:lineRule="auto"/>
        <w:ind w:left="440" w:right="155"/>
        <w:rPr>
          <w:sz w:val="24"/>
          <w:szCs w:val="24"/>
        </w:rPr>
      </w:pPr>
      <w:r w:rsidRPr="002B16AC">
        <w:rPr>
          <w:b/>
          <w:sz w:val="24"/>
          <w:szCs w:val="24"/>
        </w:rPr>
        <w:t>A</w:t>
      </w:r>
      <w:r w:rsidRPr="002B16AC">
        <w:rPr>
          <w:b/>
          <w:spacing w:val="-1"/>
          <w:sz w:val="24"/>
          <w:szCs w:val="24"/>
        </w:rPr>
        <w:t>c</w:t>
      </w:r>
      <w:r w:rsidRPr="002B16AC">
        <w:rPr>
          <w:b/>
          <w:spacing w:val="1"/>
          <w:sz w:val="24"/>
          <w:szCs w:val="24"/>
        </w:rPr>
        <w:t>kn</w:t>
      </w:r>
      <w:r w:rsidRPr="002B16AC">
        <w:rPr>
          <w:b/>
          <w:sz w:val="24"/>
          <w:szCs w:val="24"/>
        </w:rPr>
        <w:t>o</w:t>
      </w:r>
      <w:r w:rsidRPr="002B16AC">
        <w:rPr>
          <w:b/>
          <w:spacing w:val="2"/>
          <w:sz w:val="24"/>
          <w:szCs w:val="24"/>
        </w:rPr>
        <w:t>w</w:t>
      </w:r>
      <w:r w:rsidRPr="002B16AC">
        <w:rPr>
          <w:b/>
          <w:sz w:val="24"/>
          <w:szCs w:val="24"/>
        </w:rPr>
        <w:t>ledge</w:t>
      </w:r>
      <w:r w:rsidRPr="002B16AC">
        <w:rPr>
          <w:b/>
          <w:spacing w:val="-4"/>
          <w:sz w:val="24"/>
          <w:szCs w:val="24"/>
        </w:rPr>
        <w:t>m</w:t>
      </w:r>
      <w:r w:rsidRPr="002B16AC">
        <w:rPr>
          <w:b/>
          <w:spacing w:val="-1"/>
          <w:sz w:val="24"/>
          <w:szCs w:val="24"/>
        </w:rPr>
        <w:t>e</w:t>
      </w:r>
      <w:r w:rsidRPr="002B16AC">
        <w:rPr>
          <w:b/>
          <w:spacing w:val="1"/>
          <w:sz w:val="24"/>
          <w:szCs w:val="24"/>
        </w:rPr>
        <w:t>n</w:t>
      </w:r>
      <w:r w:rsidRPr="002B16AC">
        <w:rPr>
          <w:b/>
          <w:sz w:val="24"/>
          <w:szCs w:val="24"/>
        </w:rPr>
        <w:t>t                                                                                                             i Abst</w:t>
      </w:r>
      <w:r w:rsidRPr="002B16AC">
        <w:rPr>
          <w:b/>
          <w:spacing w:val="-1"/>
          <w:sz w:val="24"/>
          <w:szCs w:val="24"/>
        </w:rPr>
        <w:t>r</w:t>
      </w:r>
      <w:r w:rsidRPr="002B16AC">
        <w:rPr>
          <w:b/>
          <w:sz w:val="24"/>
          <w:szCs w:val="24"/>
        </w:rPr>
        <w:t>a</w:t>
      </w:r>
      <w:r w:rsidRPr="002B16AC">
        <w:rPr>
          <w:b/>
          <w:spacing w:val="-1"/>
          <w:sz w:val="24"/>
          <w:szCs w:val="24"/>
        </w:rPr>
        <w:t>c</w:t>
      </w:r>
      <w:r w:rsidRPr="002B16AC">
        <w:rPr>
          <w:b/>
          <w:sz w:val="24"/>
          <w:szCs w:val="24"/>
        </w:rPr>
        <w:t>t                                                                                                                              ii Ta</w:t>
      </w:r>
      <w:r w:rsidRPr="002B16AC">
        <w:rPr>
          <w:b/>
          <w:spacing w:val="1"/>
          <w:sz w:val="24"/>
          <w:szCs w:val="24"/>
        </w:rPr>
        <w:t>b</w:t>
      </w:r>
      <w:r w:rsidRPr="002B16AC">
        <w:rPr>
          <w:b/>
          <w:sz w:val="24"/>
          <w:szCs w:val="24"/>
        </w:rPr>
        <w:t>le of</w:t>
      </w:r>
      <w:r w:rsidR="00C36B7F">
        <w:rPr>
          <w:b/>
          <w:sz w:val="24"/>
          <w:szCs w:val="24"/>
        </w:rPr>
        <w:t xml:space="preserve"> </w:t>
      </w:r>
      <w:r w:rsidRPr="002B16AC">
        <w:rPr>
          <w:b/>
          <w:sz w:val="24"/>
          <w:szCs w:val="24"/>
        </w:rPr>
        <w:t>Cont</w:t>
      </w:r>
      <w:r w:rsidRPr="002B16AC">
        <w:rPr>
          <w:b/>
          <w:spacing w:val="-1"/>
          <w:sz w:val="24"/>
          <w:szCs w:val="24"/>
        </w:rPr>
        <w:t>e</w:t>
      </w:r>
      <w:r w:rsidRPr="002B16AC">
        <w:rPr>
          <w:b/>
          <w:spacing w:val="1"/>
          <w:sz w:val="24"/>
          <w:szCs w:val="24"/>
        </w:rPr>
        <w:t>n</w:t>
      </w:r>
      <w:r w:rsidRPr="002B16AC">
        <w:rPr>
          <w:b/>
          <w:sz w:val="24"/>
          <w:szCs w:val="24"/>
        </w:rPr>
        <w:t>ts                                                                                                            iii</w:t>
      </w:r>
    </w:p>
    <w:p w:rsidR="007E4F09" w:rsidRPr="002B16AC" w:rsidRDefault="007E4F09">
      <w:pPr>
        <w:spacing w:line="200" w:lineRule="exact"/>
      </w:pPr>
    </w:p>
    <w:tbl>
      <w:tblPr>
        <w:tblW w:w="0" w:type="auto"/>
        <w:tblInd w:w="400" w:type="dxa"/>
        <w:tblLayout w:type="fixed"/>
        <w:tblCellMar>
          <w:left w:w="0" w:type="dxa"/>
          <w:right w:w="0" w:type="dxa"/>
        </w:tblCellMar>
        <w:tblLook w:val="01E0" w:firstRow="1" w:lastRow="1" w:firstColumn="1" w:lastColumn="1" w:noHBand="0" w:noVBand="0"/>
      </w:tblPr>
      <w:tblGrid>
        <w:gridCol w:w="5822"/>
        <w:gridCol w:w="2929"/>
      </w:tblGrid>
      <w:tr w:rsidR="007E4F09" w:rsidRPr="002B16AC" w:rsidTr="00062A17">
        <w:trPr>
          <w:trHeight w:hRule="exact" w:val="896"/>
        </w:trPr>
        <w:tc>
          <w:tcPr>
            <w:tcW w:w="5822" w:type="dxa"/>
            <w:tcBorders>
              <w:top w:val="nil"/>
              <w:left w:val="nil"/>
              <w:bottom w:val="nil"/>
              <w:right w:val="nil"/>
            </w:tcBorders>
          </w:tcPr>
          <w:p w:rsidR="007E4F09" w:rsidRPr="002B16AC" w:rsidRDefault="00505102">
            <w:pPr>
              <w:spacing w:before="69"/>
              <w:ind w:left="40"/>
              <w:rPr>
                <w:sz w:val="24"/>
                <w:szCs w:val="24"/>
              </w:rPr>
            </w:pPr>
            <w:r w:rsidRPr="002B16AC">
              <w:rPr>
                <w:b/>
                <w:sz w:val="24"/>
                <w:szCs w:val="24"/>
              </w:rPr>
              <w:t>Cha</w:t>
            </w:r>
            <w:r w:rsidRPr="002B16AC">
              <w:rPr>
                <w:b/>
                <w:spacing w:val="1"/>
                <w:sz w:val="24"/>
                <w:szCs w:val="24"/>
              </w:rPr>
              <w:t>p</w:t>
            </w:r>
            <w:r w:rsidRPr="002B16AC">
              <w:rPr>
                <w:b/>
                <w:sz w:val="24"/>
                <w:szCs w:val="24"/>
              </w:rPr>
              <w:t>t</w:t>
            </w:r>
            <w:r w:rsidRPr="002B16AC">
              <w:rPr>
                <w:b/>
                <w:spacing w:val="-2"/>
                <w:sz w:val="24"/>
                <w:szCs w:val="24"/>
              </w:rPr>
              <w:t>e</w:t>
            </w:r>
            <w:r w:rsidRPr="002B16AC">
              <w:rPr>
                <w:b/>
                <w:sz w:val="24"/>
                <w:szCs w:val="24"/>
              </w:rPr>
              <w:t>r1</w:t>
            </w:r>
          </w:p>
          <w:p w:rsidR="007E4F09" w:rsidRPr="002B16AC" w:rsidRDefault="007E4F09">
            <w:pPr>
              <w:spacing w:before="9" w:line="120" w:lineRule="exact"/>
              <w:rPr>
                <w:sz w:val="13"/>
                <w:szCs w:val="13"/>
              </w:rPr>
            </w:pPr>
          </w:p>
          <w:p w:rsidR="007E4F09" w:rsidRPr="002B16AC" w:rsidRDefault="00505102">
            <w:pPr>
              <w:ind w:left="40"/>
              <w:rPr>
                <w:sz w:val="24"/>
                <w:szCs w:val="24"/>
              </w:rPr>
            </w:pPr>
            <w:r w:rsidRPr="002B16AC">
              <w:rPr>
                <w:b/>
                <w:sz w:val="24"/>
                <w:szCs w:val="24"/>
              </w:rPr>
              <w:t>I</w:t>
            </w:r>
            <w:r w:rsidRPr="002B16AC">
              <w:rPr>
                <w:b/>
                <w:spacing w:val="1"/>
                <w:sz w:val="24"/>
                <w:szCs w:val="24"/>
              </w:rPr>
              <w:t>n</w:t>
            </w:r>
            <w:r w:rsidRPr="002B16AC">
              <w:rPr>
                <w:b/>
                <w:sz w:val="24"/>
                <w:szCs w:val="24"/>
              </w:rPr>
              <w:t>t</w:t>
            </w:r>
            <w:r w:rsidRPr="002B16AC">
              <w:rPr>
                <w:b/>
                <w:spacing w:val="-2"/>
                <w:sz w:val="24"/>
                <w:szCs w:val="24"/>
              </w:rPr>
              <w:t>r</w:t>
            </w:r>
            <w:r w:rsidRPr="002B16AC">
              <w:rPr>
                <w:b/>
                <w:sz w:val="24"/>
                <w:szCs w:val="24"/>
              </w:rPr>
              <w:t>o</w:t>
            </w:r>
            <w:r w:rsidRPr="002B16AC">
              <w:rPr>
                <w:b/>
                <w:spacing w:val="1"/>
                <w:sz w:val="24"/>
                <w:szCs w:val="24"/>
              </w:rPr>
              <w:t>du</w:t>
            </w:r>
            <w:r w:rsidRPr="002B16AC">
              <w:rPr>
                <w:b/>
                <w:spacing w:val="-1"/>
                <w:sz w:val="24"/>
                <w:szCs w:val="24"/>
              </w:rPr>
              <w:t>c</w:t>
            </w:r>
            <w:r w:rsidRPr="002B16AC">
              <w:rPr>
                <w:b/>
                <w:sz w:val="24"/>
                <w:szCs w:val="24"/>
              </w:rPr>
              <w:t>tion</w:t>
            </w:r>
          </w:p>
        </w:tc>
        <w:tc>
          <w:tcPr>
            <w:tcW w:w="2929" w:type="dxa"/>
            <w:tcBorders>
              <w:top w:val="nil"/>
              <w:left w:val="nil"/>
              <w:bottom w:val="nil"/>
              <w:right w:val="nil"/>
            </w:tcBorders>
          </w:tcPr>
          <w:p w:rsidR="007E4F09" w:rsidRPr="002B16AC" w:rsidRDefault="007E4F09">
            <w:pPr>
              <w:spacing w:line="200" w:lineRule="exact"/>
            </w:pPr>
          </w:p>
          <w:p w:rsidR="007E4F09" w:rsidRPr="002B16AC" w:rsidRDefault="007E4F09">
            <w:pPr>
              <w:spacing w:before="4" w:line="280" w:lineRule="exact"/>
              <w:rPr>
                <w:sz w:val="28"/>
                <w:szCs w:val="28"/>
              </w:rPr>
            </w:pPr>
          </w:p>
          <w:p w:rsidR="007E4F09" w:rsidRPr="002B16AC" w:rsidRDefault="00505102">
            <w:pPr>
              <w:ind w:right="40"/>
              <w:jc w:val="right"/>
              <w:rPr>
                <w:sz w:val="24"/>
                <w:szCs w:val="24"/>
              </w:rPr>
            </w:pPr>
            <w:r w:rsidRPr="002B16AC">
              <w:rPr>
                <w:b/>
                <w:sz w:val="24"/>
                <w:szCs w:val="24"/>
              </w:rPr>
              <w:t>1</w:t>
            </w:r>
          </w:p>
        </w:tc>
      </w:tr>
    </w:tbl>
    <w:p w:rsidR="007E4F09" w:rsidRPr="002B16AC" w:rsidRDefault="007E4F09">
      <w:pPr>
        <w:spacing w:before="8" w:line="200" w:lineRule="exact"/>
      </w:pPr>
    </w:p>
    <w:tbl>
      <w:tblPr>
        <w:tblW w:w="0" w:type="auto"/>
        <w:tblInd w:w="400" w:type="dxa"/>
        <w:tblLayout w:type="fixed"/>
        <w:tblCellMar>
          <w:left w:w="0" w:type="dxa"/>
          <w:right w:w="0" w:type="dxa"/>
        </w:tblCellMar>
        <w:tblLook w:val="01E0" w:firstRow="1" w:lastRow="1" w:firstColumn="1" w:lastColumn="1" w:noHBand="0" w:noVBand="0"/>
      </w:tblPr>
      <w:tblGrid>
        <w:gridCol w:w="6942"/>
        <w:gridCol w:w="1858"/>
      </w:tblGrid>
      <w:tr w:rsidR="007E4F09" w:rsidRPr="002B16AC" w:rsidTr="002323BB">
        <w:trPr>
          <w:trHeight w:hRule="exact" w:val="872"/>
        </w:trPr>
        <w:tc>
          <w:tcPr>
            <w:tcW w:w="6942" w:type="dxa"/>
            <w:tcBorders>
              <w:top w:val="nil"/>
              <w:left w:val="nil"/>
              <w:bottom w:val="nil"/>
              <w:right w:val="nil"/>
            </w:tcBorders>
          </w:tcPr>
          <w:p w:rsidR="007E4F09" w:rsidRPr="002B16AC" w:rsidRDefault="00505102">
            <w:pPr>
              <w:spacing w:before="69"/>
              <w:ind w:left="40"/>
              <w:rPr>
                <w:sz w:val="24"/>
                <w:szCs w:val="24"/>
              </w:rPr>
            </w:pPr>
            <w:r w:rsidRPr="002B16AC">
              <w:rPr>
                <w:b/>
                <w:sz w:val="24"/>
                <w:szCs w:val="24"/>
              </w:rPr>
              <w:t>Cha</w:t>
            </w:r>
            <w:r w:rsidRPr="002B16AC">
              <w:rPr>
                <w:b/>
                <w:spacing w:val="1"/>
                <w:sz w:val="24"/>
                <w:szCs w:val="24"/>
              </w:rPr>
              <w:t>p</w:t>
            </w:r>
            <w:r w:rsidRPr="002B16AC">
              <w:rPr>
                <w:b/>
                <w:sz w:val="24"/>
                <w:szCs w:val="24"/>
              </w:rPr>
              <w:t>t</w:t>
            </w:r>
            <w:r w:rsidRPr="002B16AC">
              <w:rPr>
                <w:b/>
                <w:spacing w:val="-2"/>
                <w:sz w:val="24"/>
                <w:szCs w:val="24"/>
              </w:rPr>
              <w:t>e</w:t>
            </w:r>
            <w:r w:rsidRPr="002B16AC">
              <w:rPr>
                <w:b/>
                <w:sz w:val="24"/>
                <w:szCs w:val="24"/>
              </w:rPr>
              <w:t>r2</w:t>
            </w:r>
          </w:p>
          <w:p w:rsidR="007E4F09" w:rsidRPr="002B16AC" w:rsidRDefault="007E4F09">
            <w:pPr>
              <w:spacing w:before="7" w:line="120" w:lineRule="exact"/>
              <w:rPr>
                <w:sz w:val="13"/>
                <w:szCs w:val="13"/>
              </w:rPr>
            </w:pPr>
          </w:p>
          <w:p w:rsidR="007E4F09" w:rsidRPr="002B16AC" w:rsidRDefault="00AF15FC" w:rsidP="00B56B51">
            <w:pPr>
              <w:ind w:left="40"/>
              <w:rPr>
                <w:sz w:val="24"/>
                <w:szCs w:val="24"/>
              </w:rPr>
            </w:pPr>
            <w:r w:rsidRPr="002B16AC">
              <w:rPr>
                <w:b/>
                <w:sz w:val="24"/>
                <w:szCs w:val="24"/>
              </w:rPr>
              <w:t>Literature Survey</w:t>
            </w:r>
          </w:p>
        </w:tc>
        <w:tc>
          <w:tcPr>
            <w:tcW w:w="1858" w:type="dxa"/>
            <w:tcBorders>
              <w:top w:val="nil"/>
              <w:left w:val="nil"/>
              <w:bottom w:val="nil"/>
              <w:right w:val="nil"/>
            </w:tcBorders>
          </w:tcPr>
          <w:p w:rsidR="007E4F09" w:rsidRPr="002B16AC" w:rsidRDefault="007E4F09">
            <w:pPr>
              <w:spacing w:line="200" w:lineRule="exact"/>
            </w:pPr>
          </w:p>
          <w:p w:rsidR="007E4F09" w:rsidRPr="002B16AC" w:rsidRDefault="007E4F09">
            <w:pPr>
              <w:spacing w:before="2" w:line="280" w:lineRule="exact"/>
              <w:rPr>
                <w:sz w:val="28"/>
                <w:szCs w:val="28"/>
              </w:rPr>
            </w:pPr>
          </w:p>
          <w:p w:rsidR="007E4F09" w:rsidRPr="002B16AC" w:rsidRDefault="006F2873">
            <w:pPr>
              <w:ind w:right="100"/>
              <w:jc w:val="right"/>
              <w:rPr>
                <w:sz w:val="24"/>
                <w:szCs w:val="24"/>
              </w:rPr>
            </w:pPr>
            <w:r>
              <w:rPr>
                <w:b/>
                <w:sz w:val="24"/>
                <w:szCs w:val="24"/>
              </w:rPr>
              <w:t>2</w:t>
            </w:r>
          </w:p>
        </w:tc>
      </w:tr>
    </w:tbl>
    <w:p w:rsidR="007E4F09" w:rsidRPr="002B16AC" w:rsidRDefault="007E4F09">
      <w:pPr>
        <w:spacing w:before="6" w:line="200" w:lineRule="exact"/>
      </w:pPr>
    </w:p>
    <w:tbl>
      <w:tblPr>
        <w:tblW w:w="0" w:type="auto"/>
        <w:tblInd w:w="400" w:type="dxa"/>
        <w:tblLayout w:type="fixed"/>
        <w:tblCellMar>
          <w:left w:w="0" w:type="dxa"/>
          <w:right w:w="0" w:type="dxa"/>
        </w:tblCellMar>
        <w:tblLook w:val="01E0" w:firstRow="1" w:lastRow="1" w:firstColumn="1" w:lastColumn="1" w:noHBand="0" w:noVBand="0"/>
      </w:tblPr>
      <w:tblGrid>
        <w:gridCol w:w="6901"/>
        <w:gridCol w:w="1820"/>
      </w:tblGrid>
      <w:tr w:rsidR="007E4F09" w:rsidRPr="002B16AC" w:rsidTr="00533A22">
        <w:trPr>
          <w:trHeight w:hRule="exact" w:val="882"/>
        </w:trPr>
        <w:tc>
          <w:tcPr>
            <w:tcW w:w="6901" w:type="dxa"/>
            <w:tcBorders>
              <w:top w:val="nil"/>
              <w:left w:val="nil"/>
              <w:bottom w:val="nil"/>
              <w:right w:val="nil"/>
            </w:tcBorders>
          </w:tcPr>
          <w:p w:rsidR="007E4F09" w:rsidRPr="002B16AC" w:rsidRDefault="00505102">
            <w:pPr>
              <w:spacing w:before="69"/>
              <w:ind w:left="40"/>
              <w:rPr>
                <w:sz w:val="24"/>
                <w:szCs w:val="24"/>
              </w:rPr>
            </w:pPr>
            <w:r w:rsidRPr="002B16AC">
              <w:rPr>
                <w:b/>
                <w:sz w:val="24"/>
                <w:szCs w:val="24"/>
              </w:rPr>
              <w:t>Cha</w:t>
            </w:r>
            <w:r w:rsidRPr="002B16AC">
              <w:rPr>
                <w:b/>
                <w:spacing w:val="1"/>
                <w:sz w:val="24"/>
                <w:szCs w:val="24"/>
              </w:rPr>
              <w:t>p</w:t>
            </w:r>
            <w:r w:rsidRPr="002B16AC">
              <w:rPr>
                <w:b/>
                <w:sz w:val="24"/>
                <w:szCs w:val="24"/>
              </w:rPr>
              <w:t>t</w:t>
            </w:r>
            <w:r w:rsidRPr="002B16AC">
              <w:rPr>
                <w:b/>
                <w:spacing w:val="-2"/>
                <w:sz w:val="24"/>
                <w:szCs w:val="24"/>
              </w:rPr>
              <w:t>e</w:t>
            </w:r>
            <w:r w:rsidRPr="002B16AC">
              <w:rPr>
                <w:b/>
                <w:sz w:val="24"/>
                <w:szCs w:val="24"/>
              </w:rPr>
              <w:t>r3</w:t>
            </w:r>
          </w:p>
          <w:p w:rsidR="007E4F09" w:rsidRPr="002B16AC" w:rsidRDefault="007E4F09">
            <w:pPr>
              <w:spacing w:before="9" w:line="120" w:lineRule="exact"/>
              <w:rPr>
                <w:sz w:val="13"/>
                <w:szCs w:val="13"/>
              </w:rPr>
            </w:pPr>
          </w:p>
          <w:p w:rsidR="007E4F09" w:rsidRPr="002B16AC" w:rsidRDefault="00B23B9B" w:rsidP="000456A1">
            <w:pPr>
              <w:ind w:left="40"/>
              <w:rPr>
                <w:sz w:val="24"/>
                <w:szCs w:val="24"/>
              </w:rPr>
            </w:pPr>
            <w:r w:rsidRPr="002B16AC">
              <w:rPr>
                <w:b/>
                <w:spacing w:val="1"/>
                <w:sz w:val="24"/>
                <w:szCs w:val="24"/>
              </w:rPr>
              <w:t>Detailed Explanation of Topic</w:t>
            </w:r>
          </w:p>
        </w:tc>
        <w:tc>
          <w:tcPr>
            <w:tcW w:w="1820" w:type="dxa"/>
            <w:tcBorders>
              <w:top w:val="nil"/>
              <w:left w:val="nil"/>
              <w:bottom w:val="nil"/>
              <w:right w:val="nil"/>
            </w:tcBorders>
          </w:tcPr>
          <w:p w:rsidR="007E4F09" w:rsidRPr="002B16AC" w:rsidRDefault="007E4F09">
            <w:pPr>
              <w:spacing w:line="200" w:lineRule="exact"/>
            </w:pPr>
          </w:p>
          <w:p w:rsidR="007E4F09" w:rsidRPr="002B16AC" w:rsidRDefault="007E4F09">
            <w:pPr>
              <w:spacing w:before="4" w:line="280" w:lineRule="exact"/>
              <w:rPr>
                <w:sz w:val="28"/>
                <w:szCs w:val="28"/>
              </w:rPr>
            </w:pPr>
          </w:p>
          <w:p w:rsidR="007E4F09" w:rsidRPr="002B16AC" w:rsidRDefault="006F2873">
            <w:pPr>
              <w:ind w:right="40"/>
              <w:jc w:val="right"/>
              <w:rPr>
                <w:sz w:val="24"/>
                <w:szCs w:val="24"/>
              </w:rPr>
            </w:pPr>
            <w:r>
              <w:rPr>
                <w:b/>
                <w:sz w:val="24"/>
                <w:szCs w:val="24"/>
              </w:rPr>
              <w:t>3</w:t>
            </w:r>
          </w:p>
        </w:tc>
      </w:tr>
      <w:tr w:rsidR="00F076E7" w:rsidRPr="002B16AC">
        <w:trPr>
          <w:trHeight w:hRule="exact" w:val="412"/>
        </w:trPr>
        <w:tc>
          <w:tcPr>
            <w:tcW w:w="6901" w:type="dxa"/>
            <w:tcBorders>
              <w:top w:val="nil"/>
              <w:left w:val="nil"/>
              <w:bottom w:val="nil"/>
              <w:right w:val="nil"/>
            </w:tcBorders>
          </w:tcPr>
          <w:p w:rsidR="00F076E7" w:rsidRPr="002B16AC" w:rsidRDefault="00E04C90">
            <w:pPr>
              <w:spacing w:before="53"/>
              <w:ind w:left="40"/>
              <w:rPr>
                <w:sz w:val="24"/>
                <w:szCs w:val="24"/>
              </w:rPr>
            </w:pPr>
            <w:r>
              <w:rPr>
                <w:sz w:val="24"/>
                <w:szCs w:val="24"/>
              </w:rPr>
              <w:t xml:space="preserve">3.1. </w:t>
            </w:r>
            <w:r w:rsidR="00D34C8E" w:rsidRPr="00D34C8E">
              <w:rPr>
                <w:sz w:val="24"/>
                <w:szCs w:val="24"/>
              </w:rPr>
              <w:t>Residual Learning</w:t>
            </w:r>
          </w:p>
        </w:tc>
        <w:tc>
          <w:tcPr>
            <w:tcW w:w="1820" w:type="dxa"/>
            <w:tcBorders>
              <w:top w:val="nil"/>
              <w:left w:val="nil"/>
              <w:bottom w:val="nil"/>
              <w:right w:val="nil"/>
            </w:tcBorders>
          </w:tcPr>
          <w:p w:rsidR="00F076E7" w:rsidRPr="002B16AC" w:rsidRDefault="006F2873">
            <w:pPr>
              <w:spacing w:before="53"/>
              <w:ind w:right="40"/>
              <w:jc w:val="right"/>
              <w:rPr>
                <w:sz w:val="24"/>
                <w:szCs w:val="24"/>
              </w:rPr>
            </w:pPr>
            <w:r>
              <w:rPr>
                <w:sz w:val="24"/>
                <w:szCs w:val="24"/>
              </w:rPr>
              <w:t>3</w:t>
            </w:r>
          </w:p>
        </w:tc>
      </w:tr>
      <w:tr w:rsidR="00952DFD" w:rsidRPr="002B16AC">
        <w:trPr>
          <w:trHeight w:hRule="exact" w:val="412"/>
        </w:trPr>
        <w:tc>
          <w:tcPr>
            <w:tcW w:w="6901" w:type="dxa"/>
            <w:tcBorders>
              <w:top w:val="nil"/>
              <w:left w:val="nil"/>
              <w:bottom w:val="nil"/>
              <w:right w:val="nil"/>
            </w:tcBorders>
          </w:tcPr>
          <w:p w:rsidR="00952DFD" w:rsidRPr="002B16AC" w:rsidRDefault="00952DFD">
            <w:pPr>
              <w:spacing w:before="53"/>
              <w:ind w:left="40"/>
              <w:rPr>
                <w:sz w:val="24"/>
                <w:szCs w:val="24"/>
              </w:rPr>
            </w:pPr>
            <w:r>
              <w:rPr>
                <w:sz w:val="24"/>
                <w:szCs w:val="24"/>
              </w:rPr>
              <w:t>3.</w:t>
            </w:r>
            <w:r w:rsidR="002323BB">
              <w:rPr>
                <w:sz w:val="24"/>
                <w:szCs w:val="24"/>
              </w:rPr>
              <w:t>2</w:t>
            </w:r>
            <w:r>
              <w:rPr>
                <w:sz w:val="24"/>
                <w:szCs w:val="24"/>
              </w:rPr>
              <w:t xml:space="preserve">. </w:t>
            </w:r>
            <w:r w:rsidR="00D34C8E" w:rsidRPr="00D34C8E">
              <w:rPr>
                <w:sz w:val="24"/>
                <w:szCs w:val="24"/>
                <w:lang w:val="en-IN"/>
              </w:rPr>
              <w:t>Identity Mapping by Shortcuts</w:t>
            </w:r>
          </w:p>
        </w:tc>
        <w:tc>
          <w:tcPr>
            <w:tcW w:w="1820" w:type="dxa"/>
            <w:tcBorders>
              <w:top w:val="nil"/>
              <w:left w:val="nil"/>
              <w:bottom w:val="nil"/>
              <w:right w:val="nil"/>
            </w:tcBorders>
          </w:tcPr>
          <w:p w:rsidR="00952DFD" w:rsidRPr="002B16AC" w:rsidRDefault="006F2873">
            <w:pPr>
              <w:spacing w:before="53"/>
              <w:ind w:right="40"/>
              <w:jc w:val="right"/>
              <w:rPr>
                <w:sz w:val="24"/>
                <w:szCs w:val="24"/>
              </w:rPr>
            </w:pPr>
            <w:r>
              <w:rPr>
                <w:sz w:val="24"/>
                <w:szCs w:val="24"/>
              </w:rPr>
              <w:t>4</w:t>
            </w:r>
          </w:p>
        </w:tc>
      </w:tr>
      <w:tr w:rsidR="007E4F09" w:rsidRPr="002B16AC">
        <w:trPr>
          <w:trHeight w:hRule="exact" w:val="412"/>
        </w:trPr>
        <w:tc>
          <w:tcPr>
            <w:tcW w:w="6901" w:type="dxa"/>
            <w:tcBorders>
              <w:top w:val="nil"/>
              <w:left w:val="nil"/>
              <w:bottom w:val="nil"/>
              <w:right w:val="nil"/>
            </w:tcBorders>
          </w:tcPr>
          <w:p w:rsidR="007E4F09" w:rsidRPr="002B16AC" w:rsidRDefault="00505102">
            <w:pPr>
              <w:spacing w:before="53"/>
              <w:ind w:left="40"/>
              <w:rPr>
                <w:sz w:val="24"/>
                <w:szCs w:val="24"/>
              </w:rPr>
            </w:pPr>
            <w:r w:rsidRPr="002B16AC">
              <w:rPr>
                <w:sz w:val="24"/>
                <w:szCs w:val="24"/>
              </w:rPr>
              <w:t>3.</w:t>
            </w:r>
            <w:r w:rsidR="002323BB">
              <w:rPr>
                <w:sz w:val="24"/>
                <w:szCs w:val="24"/>
              </w:rPr>
              <w:t>3</w:t>
            </w:r>
            <w:r w:rsidRPr="002B16AC">
              <w:rPr>
                <w:sz w:val="24"/>
                <w:szCs w:val="24"/>
              </w:rPr>
              <w:t>.</w:t>
            </w:r>
            <w:r w:rsidR="00D34C8E">
              <w:rPr>
                <w:sz w:val="24"/>
                <w:szCs w:val="24"/>
              </w:rPr>
              <w:t xml:space="preserve"> </w:t>
            </w:r>
            <w:r w:rsidR="00D34C8E" w:rsidRPr="00D34C8E">
              <w:rPr>
                <w:sz w:val="24"/>
                <w:szCs w:val="24"/>
              </w:rPr>
              <w:t>Network Architectures</w:t>
            </w:r>
          </w:p>
        </w:tc>
        <w:tc>
          <w:tcPr>
            <w:tcW w:w="1820" w:type="dxa"/>
            <w:tcBorders>
              <w:top w:val="nil"/>
              <w:left w:val="nil"/>
              <w:bottom w:val="nil"/>
              <w:right w:val="nil"/>
            </w:tcBorders>
          </w:tcPr>
          <w:p w:rsidR="007E4F09" w:rsidRPr="002B16AC" w:rsidRDefault="00E04C90">
            <w:pPr>
              <w:spacing w:before="53"/>
              <w:ind w:right="40"/>
              <w:jc w:val="right"/>
              <w:rPr>
                <w:sz w:val="24"/>
                <w:szCs w:val="24"/>
              </w:rPr>
            </w:pPr>
            <w:r>
              <w:rPr>
                <w:sz w:val="24"/>
                <w:szCs w:val="24"/>
              </w:rPr>
              <w:t>5</w:t>
            </w:r>
          </w:p>
        </w:tc>
      </w:tr>
      <w:tr w:rsidR="000503F8" w:rsidRPr="002B16AC">
        <w:trPr>
          <w:trHeight w:hRule="exact" w:val="412"/>
        </w:trPr>
        <w:tc>
          <w:tcPr>
            <w:tcW w:w="6901" w:type="dxa"/>
            <w:tcBorders>
              <w:top w:val="nil"/>
              <w:left w:val="nil"/>
              <w:bottom w:val="nil"/>
              <w:right w:val="nil"/>
            </w:tcBorders>
          </w:tcPr>
          <w:p w:rsidR="000503F8" w:rsidRPr="002B16AC" w:rsidRDefault="000503F8">
            <w:pPr>
              <w:spacing w:before="53"/>
              <w:ind w:left="40"/>
              <w:rPr>
                <w:sz w:val="24"/>
                <w:szCs w:val="24"/>
              </w:rPr>
            </w:pPr>
            <w:r w:rsidRPr="002B16AC">
              <w:rPr>
                <w:sz w:val="24"/>
                <w:szCs w:val="24"/>
              </w:rPr>
              <w:t>3.</w:t>
            </w:r>
            <w:r w:rsidR="002323BB">
              <w:rPr>
                <w:sz w:val="24"/>
                <w:szCs w:val="24"/>
              </w:rPr>
              <w:t>4</w:t>
            </w:r>
            <w:r w:rsidR="005B770A">
              <w:rPr>
                <w:sz w:val="24"/>
                <w:szCs w:val="24"/>
              </w:rPr>
              <w:t xml:space="preserve">. </w:t>
            </w:r>
            <w:r w:rsidR="00D34C8E" w:rsidRPr="00D34C8E">
              <w:rPr>
                <w:sz w:val="24"/>
                <w:szCs w:val="24"/>
              </w:rPr>
              <w:t>Implementation</w:t>
            </w:r>
          </w:p>
        </w:tc>
        <w:tc>
          <w:tcPr>
            <w:tcW w:w="1820" w:type="dxa"/>
            <w:tcBorders>
              <w:top w:val="nil"/>
              <w:left w:val="nil"/>
              <w:bottom w:val="nil"/>
              <w:right w:val="nil"/>
            </w:tcBorders>
          </w:tcPr>
          <w:p w:rsidR="000503F8" w:rsidRPr="002B16AC" w:rsidRDefault="00E04C90" w:rsidP="000503F8">
            <w:pPr>
              <w:spacing w:before="53"/>
              <w:ind w:right="40"/>
              <w:jc w:val="right"/>
              <w:rPr>
                <w:sz w:val="24"/>
                <w:szCs w:val="24"/>
              </w:rPr>
            </w:pPr>
            <w:r>
              <w:rPr>
                <w:sz w:val="24"/>
                <w:szCs w:val="24"/>
              </w:rPr>
              <w:t>5</w:t>
            </w:r>
          </w:p>
        </w:tc>
      </w:tr>
      <w:tr w:rsidR="000503F8" w:rsidRPr="002B16AC">
        <w:trPr>
          <w:trHeight w:hRule="exact" w:val="412"/>
        </w:trPr>
        <w:tc>
          <w:tcPr>
            <w:tcW w:w="6901" w:type="dxa"/>
            <w:tcBorders>
              <w:top w:val="nil"/>
              <w:left w:val="nil"/>
              <w:bottom w:val="nil"/>
              <w:right w:val="nil"/>
            </w:tcBorders>
          </w:tcPr>
          <w:p w:rsidR="000503F8" w:rsidRPr="002B16AC" w:rsidRDefault="000503F8">
            <w:pPr>
              <w:spacing w:before="53"/>
              <w:ind w:left="40"/>
              <w:rPr>
                <w:sz w:val="24"/>
                <w:szCs w:val="24"/>
              </w:rPr>
            </w:pPr>
            <w:r w:rsidRPr="002B16AC">
              <w:rPr>
                <w:sz w:val="24"/>
                <w:szCs w:val="24"/>
              </w:rPr>
              <w:t>3.</w:t>
            </w:r>
            <w:r w:rsidR="002323BB">
              <w:rPr>
                <w:sz w:val="24"/>
                <w:szCs w:val="24"/>
              </w:rPr>
              <w:t>5</w:t>
            </w:r>
            <w:r w:rsidR="00D34C8E">
              <w:rPr>
                <w:sz w:val="24"/>
                <w:szCs w:val="24"/>
              </w:rPr>
              <w:t>.ImageNet Classification</w:t>
            </w:r>
          </w:p>
        </w:tc>
        <w:tc>
          <w:tcPr>
            <w:tcW w:w="1820" w:type="dxa"/>
            <w:tcBorders>
              <w:top w:val="nil"/>
              <w:left w:val="nil"/>
              <w:bottom w:val="nil"/>
              <w:right w:val="nil"/>
            </w:tcBorders>
          </w:tcPr>
          <w:p w:rsidR="000503F8" w:rsidRPr="002B16AC" w:rsidRDefault="005B770A" w:rsidP="000503F8">
            <w:pPr>
              <w:spacing w:before="53"/>
              <w:ind w:right="40"/>
              <w:jc w:val="right"/>
              <w:rPr>
                <w:sz w:val="24"/>
                <w:szCs w:val="24"/>
              </w:rPr>
            </w:pPr>
            <w:r>
              <w:rPr>
                <w:sz w:val="24"/>
                <w:szCs w:val="24"/>
              </w:rPr>
              <w:t>6</w:t>
            </w:r>
            <w:bookmarkStart w:id="3" w:name="_GoBack"/>
            <w:bookmarkEnd w:id="3"/>
          </w:p>
        </w:tc>
      </w:tr>
      <w:tr w:rsidR="000503F8" w:rsidRPr="002B16AC">
        <w:trPr>
          <w:trHeight w:hRule="exact" w:val="412"/>
        </w:trPr>
        <w:tc>
          <w:tcPr>
            <w:tcW w:w="6901" w:type="dxa"/>
            <w:tcBorders>
              <w:top w:val="nil"/>
              <w:left w:val="nil"/>
              <w:bottom w:val="nil"/>
              <w:right w:val="nil"/>
            </w:tcBorders>
          </w:tcPr>
          <w:p w:rsidR="000503F8" w:rsidRPr="002B16AC" w:rsidRDefault="000503F8">
            <w:pPr>
              <w:spacing w:before="53"/>
              <w:ind w:left="40"/>
              <w:rPr>
                <w:sz w:val="24"/>
                <w:szCs w:val="24"/>
              </w:rPr>
            </w:pPr>
          </w:p>
        </w:tc>
        <w:tc>
          <w:tcPr>
            <w:tcW w:w="1820" w:type="dxa"/>
            <w:tcBorders>
              <w:top w:val="nil"/>
              <w:left w:val="nil"/>
              <w:bottom w:val="nil"/>
              <w:right w:val="nil"/>
            </w:tcBorders>
          </w:tcPr>
          <w:p w:rsidR="000503F8" w:rsidRPr="002B16AC" w:rsidRDefault="000503F8" w:rsidP="000503F8">
            <w:pPr>
              <w:spacing w:before="53"/>
              <w:ind w:right="40"/>
              <w:jc w:val="right"/>
              <w:rPr>
                <w:sz w:val="24"/>
                <w:szCs w:val="24"/>
              </w:rPr>
            </w:pPr>
          </w:p>
        </w:tc>
      </w:tr>
    </w:tbl>
    <w:p w:rsidR="00B16E2A" w:rsidRPr="002B16AC" w:rsidRDefault="00B16E2A" w:rsidP="00EC14C5">
      <w:pPr>
        <w:rPr>
          <w:b/>
          <w:sz w:val="24"/>
          <w:szCs w:val="24"/>
        </w:rPr>
      </w:pPr>
    </w:p>
    <w:tbl>
      <w:tblPr>
        <w:tblW w:w="0" w:type="auto"/>
        <w:tblInd w:w="400" w:type="dxa"/>
        <w:tblLayout w:type="fixed"/>
        <w:tblCellMar>
          <w:left w:w="0" w:type="dxa"/>
          <w:right w:w="0" w:type="dxa"/>
        </w:tblCellMar>
        <w:tblLook w:val="01E0" w:firstRow="1" w:lastRow="1" w:firstColumn="1" w:lastColumn="1" w:noHBand="0" w:noVBand="0"/>
      </w:tblPr>
      <w:tblGrid>
        <w:gridCol w:w="6606"/>
        <w:gridCol w:w="2116"/>
      </w:tblGrid>
      <w:tr w:rsidR="007E4F09" w:rsidRPr="002B16AC">
        <w:trPr>
          <w:trHeight w:hRule="exact" w:val="838"/>
        </w:trPr>
        <w:tc>
          <w:tcPr>
            <w:tcW w:w="6606" w:type="dxa"/>
            <w:tcBorders>
              <w:top w:val="nil"/>
              <w:left w:val="nil"/>
              <w:bottom w:val="nil"/>
              <w:right w:val="nil"/>
            </w:tcBorders>
          </w:tcPr>
          <w:p w:rsidR="007E4F09" w:rsidRPr="002B16AC" w:rsidRDefault="00505102">
            <w:pPr>
              <w:spacing w:before="69"/>
              <w:ind w:left="40"/>
              <w:rPr>
                <w:sz w:val="24"/>
                <w:szCs w:val="24"/>
              </w:rPr>
            </w:pPr>
            <w:r w:rsidRPr="002B16AC">
              <w:rPr>
                <w:b/>
                <w:sz w:val="24"/>
                <w:szCs w:val="24"/>
              </w:rPr>
              <w:t>Cha</w:t>
            </w:r>
            <w:r w:rsidRPr="002B16AC">
              <w:rPr>
                <w:b/>
                <w:spacing w:val="1"/>
                <w:sz w:val="24"/>
                <w:szCs w:val="24"/>
              </w:rPr>
              <w:t>p</w:t>
            </w:r>
            <w:r w:rsidRPr="002B16AC">
              <w:rPr>
                <w:b/>
                <w:sz w:val="24"/>
                <w:szCs w:val="24"/>
              </w:rPr>
              <w:t>t</w:t>
            </w:r>
            <w:r w:rsidRPr="002B16AC">
              <w:rPr>
                <w:b/>
                <w:spacing w:val="-2"/>
                <w:sz w:val="24"/>
                <w:szCs w:val="24"/>
              </w:rPr>
              <w:t>e</w:t>
            </w:r>
            <w:r w:rsidRPr="002B16AC">
              <w:rPr>
                <w:b/>
                <w:sz w:val="24"/>
                <w:szCs w:val="24"/>
              </w:rPr>
              <w:t>r</w:t>
            </w:r>
            <w:r w:rsidR="00B52E4B">
              <w:rPr>
                <w:b/>
                <w:sz w:val="24"/>
                <w:szCs w:val="24"/>
              </w:rPr>
              <w:t>4</w:t>
            </w:r>
          </w:p>
          <w:p w:rsidR="007E4F09" w:rsidRPr="002B16AC" w:rsidRDefault="007E4F09">
            <w:pPr>
              <w:spacing w:before="7" w:line="120" w:lineRule="exact"/>
              <w:rPr>
                <w:sz w:val="13"/>
                <w:szCs w:val="13"/>
              </w:rPr>
            </w:pPr>
          </w:p>
          <w:p w:rsidR="007E4F09" w:rsidRPr="002B16AC" w:rsidRDefault="00EC14C5">
            <w:pPr>
              <w:ind w:left="40"/>
              <w:rPr>
                <w:sz w:val="24"/>
                <w:szCs w:val="24"/>
              </w:rPr>
            </w:pPr>
            <w:r w:rsidRPr="002B16AC">
              <w:rPr>
                <w:b/>
                <w:sz w:val="24"/>
                <w:szCs w:val="24"/>
              </w:rPr>
              <w:t xml:space="preserve">Conclusion </w:t>
            </w:r>
          </w:p>
        </w:tc>
        <w:tc>
          <w:tcPr>
            <w:tcW w:w="2116" w:type="dxa"/>
            <w:tcBorders>
              <w:top w:val="nil"/>
              <w:left w:val="nil"/>
              <w:bottom w:val="nil"/>
              <w:right w:val="nil"/>
            </w:tcBorders>
          </w:tcPr>
          <w:p w:rsidR="007E4F09" w:rsidRPr="002B16AC" w:rsidRDefault="007E4F09">
            <w:pPr>
              <w:spacing w:line="200" w:lineRule="exact"/>
            </w:pPr>
          </w:p>
          <w:p w:rsidR="007E4F09" w:rsidRPr="002B16AC" w:rsidRDefault="007E4F09">
            <w:pPr>
              <w:spacing w:before="2" w:line="280" w:lineRule="exact"/>
              <w:rPr>
                <w:sz w:val="28"/>
                <w:szCs w:val="28"/>
              </w:rPr>
            </w:pPr>
          </w:p>
          <w:p w:rsidR="007E4F09" w:rsidRPr="002B16AC" w:rsidRDefault="005B770A">
            <w:pPr>
              <w:ind w:right="40"/>
              <w:jc w:val="right"/>
              <w:rPr>
                <w:sz w:val="24"/>
                <w:szCs w:val="24"/>
              </w:rPr>
            </w:pPr>
            <w:r>
              <w:rPr>
                <w:b/>
                <w:sz w:val="24"/>
                <w:szCs w:val="24"/>
              </w:rPr>
              <w:t>7</w:t>
            </w:r>
          </w:p>
        </w:tc>
      </w:tr>
    </w:tbl>
    <w:p w:rsidR="00B16E2A" w:rsidRPr="002B16AC" w:rsidRDefault="00B16E2A">
      <w:pPr>
        <w:spacing w:line="200" w:lineRule="exact"/>
      </w:pPr>
    </w:p>
    <w:tbl>
      <w:tblPr>
        <w:tblW w:w="0" w:type="auto"/>
        <w:tblInd w:w="400" w:type="dxa"/>
        <w:tblLayout w:type="fixed"/>
        <w:tblCellMar>
          <w:left w:w="0" w:type="dxa"/>
          <w:right w:w="0" w:type="dxa"/>
        </w:tblCellMar>
        <w:tblLook w:val="01E0" w:firstRow="1" w:lastRow="1" w:firstColumn="1" w:lastColumn="1" w:noHBand="0" w:noVBand="0"/>
      </w:tblPr>
      <w:tblGrid>
        <w:gridCol w:w="6088"/>
        <w:gridCol w:w="2634"/>
      </w:tblGrid>
      <w:tr w:rsidR="007E4F09" w:rsidRPr="002B16AC">
        <w:trPr>
          <w:trHeight w:hRule="exact" w:val="839"/>
        </w:trPr>
        <w:tc>
          <w:tcPr>
            <w:tcW w:w="6088" w:type="dxa"/>
            <w:tcBorders>
              <w:top w:val="nil"/>
              <w:left w:val="nil"/>
              <w:bottom w:val="nil"/>
              <w:right w:val="nil"/>
            </w:tcBorders>
          </w:tcPr>
          <w:p w:rsidR="007E4F09" w:rsidRPr="002B16AC" w:rsidRDefault="007E4F09" w:rsidP="00EC14C5">
            <w:pPr>
              <w:spacing w:before="69"/>
              <w:rPr>
                <w:sz w:val="24"/>
                <w:szCs w:val="24"/>
              </w:rPr>
            </w:pPr>
          </w:p>
          <w:p w:rsidR="007E4F09" w:rsidRPr="002B16AC" w:rsidRDefault="00EC14C5" w:rsidP="00EC14C5">
            <w:pPr>
              <w:rPr>
                <w:sz w:val="24"/>
                <w:szCs w:val="24"/>
              </w:rPr>
            </w:pPr>
            <w:r w:rsidRPr="002B16AC">
              <w:rPr>
                <w:b/>
                <w:sz w:val="24"/>
                <w:szCs w:val="24"/>
              </w:rPr>
              <w:t>References</w:t>
            </w:r>
          </w:p>
        </w:tc>
        <w:tc>
          <w:tcPr>
            <w:tcW w:w="2634" w:type="dxa"/>
            <w:tcBorders>
              <w:top w:val="nil"/>
              <w:left w:val="nil"/>
              <w:bottom w:val="nil"/>
              <w:right w:val="nil"/>
            </w:tcBorders>
          </w:tcPr>
          <w:p w:rsidR="007E4F09" w:rsidRPr="002B16AC" w:rsidRDefault="007E4F09">
            <w:pPr>
              <w:spacing w:line="200" w:lineRule="exact"/>
            </w:pPr>
          </w:p>
          <w:p w:rsidR="007E4F09" w:rsidRPr="002B16AC" w:rsidRDefault="007E4F09">
            <w:pPr>
              <w:spacing w:before="4" w:line="280" w:lineRule="exact"/>
              <w:rPr>
                <w:sz w:val="28"/>
                <w:szCs w:val="28"/>
              </w:rPr>
            </w:pPr>
          </w:p>
          <w:p w:rsidR="007E4F09" w:rsidRPr="002B16AC" w:rsidRDefault="00B515AF">
            <w:pPr>
              <w:ind w:right="40"/>
              <w:jc w:val="right"/>
              <w:rPr>
                <w:sz w:val="24"/>
                <w:szCs w:val="24"/>
              </w:rPr>
            </w:pPr>
            <w:r>
              <w:rPr>
                <w:b/>
                <w:sz w:val="24"/>
                <w:szCs w:val="24"/>
              </w:rPr>
              <w:t>8</w:t>
            </w:r>
          </w:p>
        </w:tc>
      </w:tr>
    </w:tbl>
    <w:p w:rsidR="007E4F09" w:rsidRPr="002B16AC" w:rsidRDefault="007E4F09">
      <w:pPr>
        <w:spacing w:line="200" w:lineRule="exact"/>
      </w:pPr>
    </w:p>
    <w:p w:rsidR="00942AEA" w:rsidRPr="002B16AC" w:rsidRDefault="00942AEA">
      <w:pPr>
        <w:rPr>
          <w:color w:val="FF0000"/>
        </w:rPr>
      </w:pPr>
    </w:p>
    <w:p w:rsidR="00942AEA" w:rsidRPr="002B16AC" w:rsidRDefault="00942AEA">
      <w:pPr>
        <w:rPr>
          <w:color w:val="FF0000"/>
        </w:rPr>
        <w:sectPr w:rsidR="00942AEA" w:rsidRPr="002B16AC" w:rsidSect="0060239C">
          <w:footerReference w:type="default" r:id="rId12"/>
          <w:type w:val="continuous"/>
          <w:pgSz w:w="12240" w:h="15840"/>
          <w:pgMar w:top="1380" w:right="1300" w:bottom="280" w:left="1720" w:header="0" w:footer="1015" w:gutter="0"/>
          <w:cols w:space="720"/>
        </w:sectPr>
      </w:pPr>
    </w:p>
    <w:p w:rsidR="00942AEA" w:rsidRPr="002B16AC" w:rsidRDefault="00942AEA" w:rsidP="00263DB9">
      <w:pPr>
        <w:spacing w:line="360" w:lineRule="auto"/>
        <w:rPr>
          <w:b/>
          <w:bCs/>
          <w:sz w:val="32"/>
          <w:szCs w:val="32"/>
        </w:rPr>
      </w:pPr>
      <w:r w:rsidRPr="002B16AC">
        <w:rPr>
          <w:b/>
          <w:bCs/>
          <w:sz w:val="32"/>
          <w:szCs w:val="32"/>
        </w:rPr>
        <w:lastRenderedPageBreak/>
        <w:t>CHAPTER 1</w:t>
      </w:r>
    </w:p>
    <w:p w:rsidR="00942AEA" w:rsidRPr="002B16AC" w:rsidRDefault="00942AEA" w:rsidP="00263DB9">
      <w:pPr>
        <w:spacing w:line="360" w:lineRule="auto"/>
        <w:jc w:val="center"/>
        <w:rPr>
          <w:b/>
          <w:bCs/>
          <w:sz w:val="32"/>
          <w:szCs w:val="32"/>
        </w:rPr>
      </w:pPr>
      <w:r w:rsidRPr="002B16AC">
        <w:rPr>
          <w:b/>
          <w:bCs/>
          <w:sz w:val="32"/>
          <w:szCs w:val="32"/>
        </w:rPr>
        <w:t>INTRODUCTION</w:t>
      </w:r>
    </w:p>
    <w:p w:rsidR="00DD02CD" w:rsidRPr="002B16AC" w:rsidRDefault="00DD02CD" w:rsidP="00C50532">
      <w:pPr>
        <w:spacing w:line="360" w:lineRule="auto"/>
        <w:rPr>
          <w:b/>
          <w:bCs/>
          <w:sz w:val="24"/>
          <w:szCs w:val="24"/>
        </w:rPr>
      </w:pPr>
    </w:p>
    <w:p w:rsidR="002E3593" w:rsidRDefault="002E3593" w:rsidP="002E3593">
      <w:pPr>
        <w:spacing w:line="360" w:lineRule="auto"/>
        <w:jc w:val="both"/>
        <w:rPr>
          <w:sz w:val="24"/>
          <w:szCs w:val="24"/>
        </w:rPr>
      </w:pPr>
      <w:r w:rsidRPr="002E3593">
        <w:rPr>
          <w:sz w:val="24"/>
          <w:szCs w:val="24"/>
        </w:rPr>
        <w:t>Deep convolutional neural networks [22, 21] have led to a series of breakthroughs for image classiﬁcation [21, 49, 39]. Deep networks naturally integrate low/mid/highlevel features [49] and classiﬁers in an end-to-end multilayer fashion, and the “levels” of features can be enriched by the number of stacked layers (depth). Recent evidence [40, 43] reveals that network depth is of crucial importance, and the leading results [40, 43, 12, 16] on the challenging ImageNet dataset [35] all exploit “very deep” [40] models, with a depth of sixteen [40] to thirty [16]. Many other nontrivial visual recognition tasks [7, 11, 6, 32, 27] have also</w:t>
      </w:r>
      <w:r>
        <w:rPr>
          <w:sz w:val="24"/>
          <w:szCs w:val="24"/>
        </w:rPr>
        <w:t xml:space="preserve"> </w:t>
      </w:r>
      <w:r w:rsidRPr="002E3593">
        <w:rPr>
          <w:sz w:val="24"/>
          <w:szCs w:val="24"/>
        </w:rPr>
        <w:t>greatly beneﬁted from very deep models. Driven by the signiﬁcance of depth, a question arises: Is learning better networks as easy as stacking more layers? An obstacle to answering this question was the notorious problem of vanishing/exploding gradients [14, 1, 8], which hamper convergence from the beginning. This problem, however, has been largely addressed by normalized initialization [23, 8, 36, 12] and intermediate normalization layers [16], which enable networks with tens of layers to start converging for stochastic gradient descent (SGD) with backpropagation [22].</w:t>
      </w:r>
    </w:p>
    <w:p w:rsidR="002E3593" w:rsidRPr="002E3593" w:rsidRDefault="002E3593" w:rsidP="002E3593">
      <w:pPr>
        <w:spacing w:line="360" w:lineRule="auto"/>
        <w:jc w:val="both"/>
        <w:rPr>
          <w:sz w:val="24"/>
          <w:szCs w:val="24"/>
        </w:rPr>
      </w:pPr>
      <w:r>
        <w:rPr>
          <w:sz w:val="24"/>
          <w:szCs w:val="24"/>
        </w:rPr>
        <w:t xml:space="preserve"> </w:t>
      </w:r>
      <w:r w:rsidRPr="002E3593">
        <w:rPr>
          <w:sz w:val="24"/>
          <w:szCs w:val="24"/>
        </w:rPr>
        <w:t>When deeper networks are able to start converging, a degradation problem has been exposed: with the network depth increasing, accuracy gets saturated (which might be unsurprising) and then degrades rapidly. Unexpectedly, such degradation is not caused by overﬁtting, and adding more layers to a suitably deep model leads to higher training error, as reported in [10, 41] and thoroughly veriﬁed by our experiments.</w:t>
      </w:r>
    </w:p>
    <w:p w:rsidR="007D328A" w:rsidRDefault="007D328A" w:rsidP="005839BD">
      <w:pPr>
        <w:spacing w:line="360" w:lineRule="auto"/>
        <w:rPr>
          <w:color w:val="FF0000"/>
        </w:rPr>
      </w:pPr>
    </w:p>
    <w:p w:rsidR="007D328A" w:rsidRDefault="007D328A" w:rsidP="005839BD">
      <w:pPr>
        <w:spacing w:line="360" w:lineRule="auto"/>
        <w:rPr>
          <w:color w:val="FF0000"/>
        </w:rPr>
      </w:pPr>
    </w:p>
    <w:p w:rsidR="007D328A" w:rsidRDefault="007D328A" w:rsidP="005839BD">
      <w:pPr>
        <w:spacing w:line="360" w:lineRule="auto"/>
        <w:rPr>
          <w:color w:val="FF0000"/>
        </w:rPr>
      </w:pPr>
    </w:p>
    <w:p w:rsidR="007D328A" w:rsidRDefault="007D328A" w:rsidP="005839BD">
      <w:pPr>
        <w:spacing w:line="360" w:lineRule="auto"/>
        <w:rPr>
          <w:color w:val="FF0000"/>
        </w:rPr>
      </w:pPr>
    </w:p>
    <w:p w:rsidR="007D328A" w:rsidRDefault="007D328A" w:rsidP="005839BD">
      <w:pPr>
        <w:spacing w:line="360" w:lineRule="auto"/>
        <w:rPr>
          <w:color w:val="FF0000"/>
        </w:rPr>
      </w:pPr>
    </w:p>
    <w:p w:rsidR="007D328A" w:rsidRDefault="007D328A" w:rsidP="005839BD">
      <w:pPr>
        <w:spacing w:line="360" w:lineRule="auto"/>
        <w:rPr>
          <w:color w:val="FF0000"/>
        </w:rPr>
      </w:pPr>
    </w:p>
    <w:p w:rsidR="007D328A" w:rsidRDefault="007D328A" w:rsidP="005839BD">
      <w:pPr>
        <w:spacing w:line="360" w:lineRule="auto"/>
        <w:rPr>
          <w:color w:val="FF0000"/>
        </w:rPr>
      </w:pPr>
    </w:p>
    <w:p w:rsidR="007D328A" w:rsidRDefault="007D328A" w:rsidP="005839BD">
      <w:pPr>
        <w:spacing w:line="360" w:lineRule="auto"/>
        <w:rPr>
          <w:color w:val="FF0000"/>
        </w:rPr>
      </w:pPr>
    </w:p>
    <w:p w:rsidR="007D328A" w:rsidRDefault="007D328A" w:rsidP="005839BD">
      <w:pPr>
        <w:spacing w:line="360" w:lineRule="auto"/>
        <w:rPr>
          <w:color w:val="FF0000"/>
        </w:rPr>
      </w:pPr>
    </w:p>
    <w:p w:rsidR="007D328A" w:rsidRDefault="007D328A" w:rsidP="005839BD">
      <w:pPr>
        <w:spacing w:line="360" w:lineRule="auto"/>
        <w:rPr>
          <w:color w:val="FF0000"/>
        </w:rPr>
      </w:pPr>
    </w:p>
    <w:p w:rsidR="001A6A4A" w:rsidRDefault="001A6A4A" w:rsidP="00D459AA">
      <w:pPr>
        <w:spacing w:line="360" w:lineRule="auto"/>
        <w:rPr>
          <w:b/>
          <w:bCs/>
          <w:sz w:val="32"/>
          <w:szCs w:val="32"/>
        </w:rPr>
      </w:pPr>
    </w:p>
    <w:p w:rsidR="00D459AA" w:rsidRPr="002B16AC" w:rsidRDefault="00D459AA" w:rsidP="00D459AA">
      <w:pPr>
        <w:spacing w:line="360" w:lineRule="auto"/>
        <w:rPr>
          <w:b/>
          <w:bCs/>
          <w:sz w:val="32"/>
          <w:szCs w:val="32"/>
        </w:rPr>
      </w:pPr>
      <w:r w:rsidRPr="002B16AC">
        <w:rPr>
          <w:b/>
          <w:bCs/>
          <w:sz w:val="32"/>
          <w:szCs w:val="32"/>
        </w:rPr>
        <w:lastRenderedPageBreak/>
        <w:t>CHAPTER 2</w:t>
      </w:r>
    </w:p>
    <w:p w:rsidR="00D459AA" w:rsidRPr="002B16AC" w:rsidRDefault="00751483" w:rsidP="00D459AA">
      <w:pPr>
        <w:spacing w:line="360" w:lineRule="auto"/>
        <w:jc w:val="center"/>
        <w:rPr>
          <w:b/>
          <w:bCs/>
          <w:sz w:val="32"/>
          <w:szCs w:val="32"/>
        </w:rPr>
      </w:pPr>
      <w:r w:rsidRPr="002B16AC">
        <w:rPr>
          <w:b/>
          <w:bCs/>
          <w:sz w:val="32"/>
          <w:szCs w:val="32"/>
        </w:rPr>
        <w:t>LITERATURE SURVEY</w:t>
      </w:r>
    </w:p>
    <w:p w:rsidR="00D459AA" w:rsidRPr="002B16AC" w:rsidRDefault="00D459AA" w:rsidP="00D459AA">
      <w:pPr>
        <w:spacing w:line="360" w:lineRule="auto"/>
        <w:rPr>
          <w:b/>
          <w:bCs/>
          <w:sz w:val="24"/>
          <w:szCs w:val="24"/>
        </w:rPr>
      </w:pPr>
    </w:p>
    <w:p w:rsidR="00C43B40" w:rsidRPr="002B16AC" w:rsidRDefault="00C43B40" w:rsidP="00C43B40">
      <w:pPr>
        <w:spacing w:line="360" w:lineRule="auto"/>
        <w:jc w:val="both"/>
        <w:rPr>
          <w:sz w:val="24"/>
          <w:szCs w:val="24"/>
          <w:lang w:val="en-IN"/>
        </w:rPr>
      </w:pPr>
      <w:r w:rsidRPr="00C43B40">
        <w:rPr>
          <w:sz w:val="24"/>
          <w:szCs w:val="24"/>
          <w:lang w:val="en-IN"/>
        </w:rPr>
        <w:t>Recent advances in ML have made these techniques flexible and resilient in their applicability to various real- world scenarios, ranging from extraordinary to mundane. For instance, ML in health care has greatly improved the areas of medical imaging and computer-aided diagnosis. Ordinarily, we often use technological tools that are founded upon ML. For example, search engines extensively use ML for non-trivial tasks, such as query suggestions, spell correction, web indexing and page ranking. Evidently, as we look forward to automating more aspects of our lives, ranging from home automation to autonomous vehicles, ML techniques will become an increasingly important facet in various systems that aid in decision making, analysis, and automation.</w:t>
      </w:r>
    </w:p>
    <w:p w:rsidR="002B16AC" w:rsidRDefault="00141A16" w:rsidP="00CA5BA1">
      <w:pPr>
        <w:spacing w:line="360" w:lineRule="auto"/>
        <w:jc w:val="both"/>
        <w:rPr>
          <w:sz w:val="24"/>
          <w:szCs w:val="24"/>
          <w:lang w:val="en-IN"/>
        </w:rPr>
      </w:pPr>
      <w:r w:rsidRPr="00141A16">
        <w:rPr>
          <w:sz w:val="24"/>
          <w:szCs w:val="24"/>
          <w:lang w:val="en-IN"/>
        </w:rPr>
        <w:t>M</w:t>
      </w:r>
      <w:r w:rsidRPr="002B16AC">
        <w:rPr>
          <w:sz w:val="24"/>
          <w:szCs w:val="24"/>
          <w:lang w:val="en-IN"/>
        </w:rPr>
        <w:t>achine learning</w:t>
      </w:r>
      <w:r w:rsidRPr="00141A16">
        <w:rPr>
          <w:sz w:val="24"/>
          <w:szCs w:val="24"/>
          <w:lang w:val="en-IN"/>
        </w:rPr>
        <w:t xml:space="preserve"> techniques are designed to identify and exploit hidden patterns in data for (i) describing the outcome as a grouping of data for clustering problems, (ii) predicting the outcome of future events for classification and regression problems, and (iii) evaluating the outcome of a sequence of data points for rule extraction problems. </w:t>
      </w:r>
      <w:r w:rsidR="003D166A" w:rsidRPr="002B16AC">
        <w:rPr>
          <w:sz w:val="24"/>
          <w:szCs w:val="24"/>
          <w:lang w:val="en-IN"/>
        </w:rPr>
        <w:t>Networking problems can be formulated as one of these problems that can leverage ML. For example, a classification problem in networking can be formulated to predict the kind of security attack: Denial-of-Service (DoS),User-to-Root (U2R), Root-to-Local (R2L), or probing, given network conditions. Whereas, a regression problem can be formulated to predict of when a future failure will transpire.</w:t>
      </w:r>
      <w:r w:rsidR="00CF7D59" w:rsidRPr="002B16AC">
        <w:rPr>
          <w:sz w:val="24"/>
          <w:szCs w:val="24"/>
          <w:lang w:val="en-IN"/>
        </w:rPr>
        <w:t xml:space="preserve"> </w:t>
      </w:r>
    </w:p>
    <w:p w:rsidR="00CB4AEE" w:rsidRDefault="002D0716" w:rsidP="001A6A4A">
      <w:pPr>
        <w:pStyle w:val="NormalWeb"/>
        <w:spacing w:line="360" w:lineRule="auto"/>
        <w:jc w:val="both"/>
        <w:rPr>
          <w:lang w:val="en-IN"/>
        </w:rPr>
      </w:pPr>
      <w:r w:rsidRPr="00C3314B">
        <w:t>Resource management in networking entails controlling the vital resources of the network, including CPU, memory, disk, switches, routers, bandwidth, AP, radio channels and its frequencies. These are leveraged collectively or independently to offer services.</w:t>
      </w:r>
      <w:r w:rsidR="00D35784" w:rsidRPr="00D35784">
        <w:rPr>
          <w:lang w:val="en-IN"/>
        </w:rPr>
        <w:t>Admission control is an indirect approach to resource management that does not need demand prediction. The objective in admission control is to optimize the utilization of resources by monitoring and managing the resources in the network</w:t>
      </w:r>
      <w:r w:rsidR="00144729">
        <w:rPr>
          <w:lang w:val="en-IN"/>
        </w:rPr>
        <w:t xml:space="preserve"> [6]</w:t>
      </w:r>
      <w:r w:rsidR="00D35784" w:rsidRPr="00D35784">
        <w:rPr>
          <w:lang w:val="en-IN"/>
        </w:rPr>
        <w:t xml:space="preserve">. </w:t>
      </w:r>
      <w:r w:rsidR="00ED5A4C" w:rsidRPr="00ED5A4C">
        <w:rPr>
          <w:lang w:val="en-IN"/>
        </w:rPr>
        <w:t>In contrast, resource allocation</w:t>
      </w:r>
      <w:r w:rsidR="00FF2D6F">
        <w:rPr>
          <w:lang w:val="en-IN"/>
        </w:rPr>
        <w:t xml:space="preserve"> [7]</w:t>
      </w:r>
      <w:r w:rsidR="00ED5A4C" w:rsidRPr="00ED5A4C">
        <w:rPr>
          <w:lang w:val="en-IN"/>
        </w:rPr>
        <w:t xml:space="preserve"> is a decision problem that actively manages resources to maximize a long-term objective, such as revenue or resource utilization.</w:t>
      </w:r>
    </w:p>
    <w:p w:rsidR="00E76F7A" w:rsidRPr="002B16AC" w:rsidRDefault="00E76F7A" w:rsidP="00E76F7A">
      <w:pPr>
        <w:spacing w:line="360" w:lineRule="auto"/>
        <w:rPr>
          <w:b/>
          <w:bCs/>
          <w:sz w:val="32"/>
          <w:szCs w:val="32"/>
        </w:rPr>
      </w:pPr>
      <w:r w:rsidRPr="002B16AC">
        <w:rPr>
          <w:b/>
          <w:bCs/>
          <w:sz w:val="32"/>
          <w:szCs w:val="32"/>
        </w:rPr>
        <w:lastRenderedPageBreak/>
        <w:t xml:space="preserve">CHAPTER </w:t>
      </w:r>
      <w:r>
        <w:rPr>
          <w:b/>
          <w:bCs/>
          <w:sz w:val="32"/>
          <w:szCs w:val="32"/>
        </w:rPr>
        <w:t>3</w:t>
      </w:r>
    </w:p>
    <w:p w:rsidR="00E76F7A" w:rsidRPr="002B16AC" w:rsidRDefault="00E76F7A" w:rsidP="00E76F7A">
      <w:pPr>
        <w:spacing w:line="360" w:lineRule="auto"/>
        <w:jc w:val="center"/>
        <w:rPr>
          <w:b/>
          <w:bCs/>
          <w:sz w:val="32"/>
          <w:szCs w:val="32"/>
        </w:rPr>
      </w:pPr>
      <w:r>
        <w:rPr>
          <w:b/>
          <w:bCs/>
          <w:sz w:val="32"/>
          <w:szCs w:val="32"/>
        </w:rPr>
        <w:t>DETAILED EXPLANATION OF TOPIC</w:t>
      </w:r>
    </w:p>
    <w:p w:rsidR="00EA7BC3" w:rsidRPr="00EA7BC3" w:rsidRDefault="00F67015" w:rsidP="00F67015">
      <w:pPr>
        <w:pStyle w:val="Heading2"/>
        <w:numPr>
          <w:ilvl w:val="0"/>
          <w:numId w:val="0"/>
        </w:numPr>
        <w:pBdr>
          <w:bottom w:val="single" w:sz="2" w:space="0" w:color="97B0C8"/>
        </w:pBdr>
        <w:shd w:val="clear" w:color="auto" w:fill="FFFFFF"/>
        <w:spacing w:before="270" w:after="0" w:line="267" w:lineRule="atLeast"/>
        <w:rPr>
          <w:rFonts w:ascii="Arial" w:hAnsi="Arial" w:cs="Arial"/>
          <w:b w:val="0"/>
          <w:bCs w:val="0"/>
          <w:i w:val="0"/>
          <w:sz w:val="27"/>
          <w:szCs w:val="27"/>
        </w:rPr>
      </w:pPr>
      <w:r>
        <w:rPr>
          <w:i w:val="0"/>
          <w:lang w:val="en-IN"/>
        </w:rPr>
        <w:t>3.1</w:t>
      </w:r>
      <w:r w:rsidR="008E265E">
        <w:rPr>
          <w:i w:val="0"/>
          <w:lang w:val="en-IN"/>
        </w:rPr>
        <w:t xml:space="preserve"> Residual Learning</w:t>
      </w:r>
    </w:p>
    <w:p w:rsidR="007577ED" w:rsidRDefault="007577ED" w:rsidP="006013E5">
      <w:pPr>
        <w:spacing w:line="360" w:lineRule="auto"/>
        <w:jc w:val="both"/>
        <w:rPr>
          <w:b/>
          <w:bCs/>
          <w:sz w:val="24"/>
          <w:szCs w:val="24"/>
          <w:lang w:val="en-IN"/>
        </w:rPr>
      </w:pPr>
    </w:p>
    <w:p w:rsidR="002C7994" w:rsidRDefault="008E265E" w:rsidP="002C7994">
      <w:pPr>
        <w:spacing w:line="360" w:lineRule="auto"/>
        <w:jc w:val="both"/>
        <w:rPr>
          <w:sz w:val="24"/>
          <w:szCs w:val="24"/>
          <w:lang w:val="en-IN"/>
        </w:rPr>
      </w:pPr>
      <w:r w:rsidRPr="008E265E">
        <w:rPr>
          <w:color w:val="000000"/>
          <w:sz w:val="24"/>
          <w:szCs w:val="24"/>
        </w:rPr>
        <w:t>Let us consider H(x) as an underlying mapping to be ﬁt by a few stacked layers (not necessarily the entire net), with x denoting the inputs to the ﬁrst of these layers. If one hypothesizes that multiple nonlinear layers can asymptotically approximate complicated functions2, then it is equivalent to hypothesize that they can asymptotically approximate the residual functions, i.e., H(x) − x (assuming that the input and output are of the same dimensions). So rather than expect stacked layers to approximate H(x), we explicitly let these layers approximate a residual function F(x) :=H(x) − x. The original function thus becomes F(x)+x. Although both forms should be able to asymptotically approximate the desired functions (as hypothesized), the ease of learning might be different. This reformulation is motivated by the counterintuitive phenomena about the degradation problem (Fig. 1, left). As we discussed in the introduction, if the added layers can be constructed as identity mappings, a deeper model should have training error no greater than its shallower counterpart. The degradation problem suggests that the solvers might have difﬁculties in approximating identity mappings by multiple nonlinear layers. With the residual learning reformulation, if identity mappings are optimal, the solvers may simply drive the weights of the multiple nonlinear layers toward zero to approach identity mappings. In real cases, it is unlikely that identity mappings are optimal, but our reformulation may help to precondition the problem. If the optimal function is closer to an identity mapping than to a zero mapping, it should be easier for the solver to ﬁnd the perturbations with reference to an identity mapping, than to learn the function as a new one. We show by experiments (Fig. 7) that the learned residual functions in general have small responses, suggesting that identity mappings provide reasonable preconditioning.</w:t>
      </w:r>
    </w:p>
    <w:p w:rsidR="008E265E" w:rsidRDefault="008E265E" w:rsidP="008E265E">
      <w:pPr>
        <w:spacing w:line="360" w:lineRule="auto"/>
        <w:jc w:val="both"/>
        <w:rPr>
          <w:b/>
          <w:bCs/>
          <w:sz w:val="28"/>
          <w:szCs w:val="28"/>
          <w:lang w:val="en-IN"/>
        </w:rPr>
      </w:pPr>
    </w:p>
    <w:p w:rsidR="008E265E" w:rsidRDefault="008E265E" w:rsidP="008E265E">
      <w:pPr>
        <w:spacing w:line="360" w:lineRule="auto"/>
        <w:jc w:val="both"/>
        <w:rPr>
          <w:b/>
          <w:bCs/>
          <w:sz w:val="28"/>
          <w:szCs w:val="28"/>
          <w:lang w:val="en-IN"/>
        </w:rPr>
      </w:pPr>
    </w:p>
    <w:p w:rsidR="008E265E" w:rsidRDefault="008E265E" w:rsidP="008E265E">
      <w:pPr>
        <w:spacing w:line="360" w:lineRule="auto"/>
        <w:jc w:val="both"/>
        <w:rPr>
          <w:b/>
          <w:bCs/>
          <w:sz w:val="28"/>
          <w:szCs w:val="28"/>
          <w:lang w:val="en-IN"/>
        </w:rPr>
      </w:pPr>
    </w:p>
    <w:p w:rsidR="008E265E" w:rsidRDefault="008E265E" w:rsidP="008E265E">
      <w:pPr>
        <w:spacing w:line="360" w:lineRule="auto"/>
        <w:jc w:val="both"/>
        <w:rPr>
          <w:b/>
          <w:bCs/>
          <w:sz w:val="28"/>
          <w:szCs w:val="28"/>
          <w:lang w:val="en-IN"/>
        </w:rPr>
      </w:pPr>
    </w:p>
    <w:p w:rsidR="008E265E" w:rsidRDefault="002C7994" w:rsidP="008E265E">
      <w:pPr>
        <w:spacing w:line="360" w:lineRule="auto"/>
        <w:jc w:val="both"/>
        <w:rPr>
          <w:b/>
          <w:bCs/>
          <w:sz w:val="28"/>
          <w:szCs w:val="28"/>
          <w:lang w:val="en-IN"/>
        </w:rPr>
      </w:pPr>
      <w:r w:rsidRPr="00046E2D">
        <w:rPr>
          <w:b/>
          <w:bCs/>
          <w:sz w:val="28"/>
          <w:szCs w:val="28"/>
          <w:lang w:val="en-IN"/>
        </w:rPr>
        <w:lastRenderedPageBreak/>
        <w:t xml:space="preserve">3.2. </w:t>
      </w:r>
      <w:r w:rsidR="008E265E" w:rsidRPr="008E265E">
        <w:rPr>
          <w:b/>
          <w:bCs/>
          <w:sz w:val="28"/>
          <w:szCs w:val="28"/>
          <w:lang w:val="en-IN"/>
        </w:rPr>
        <w:t>Identity Mapping by Shortcuts</w:t>
      </w:r>
      <w:r w:rsidR="008E265E" w:rsidRPr="008E265E">
        <w:rPr>
          <w:b/>
          <w:bCs/>
          <w:sz w:val="28"/>
          <w:szCs w:val="28"/>
          <w:lang w:val="en-IN"/>
        </w:rPr>
        <w:t xml:space="preserve"> </w:t>
      </w:r>
    </w:p>
    <w:p w:rsidR="008E265E" w:rsidRPr="008E265E" w:rsidRDefault="008E265E" w:rsidP="008E265E">
      <w:pPr>
        <w:spacing w:line="360" w:lineRule="auto"/>
        <w:jc w:val="both"/>
        <w:rPr>
          <w:color w:val="000000"/>
          <w:sz w:val="24"/>
          <w:szCs w:val="24"/>
        </w:rPr>
      </w:pPr>
      <w:r w:rsidRPr="008E265E">
        <w:rPr>
          <w:color w:val="000000"/>
          <w:sz w:val="24"/>
          <w:szCs w:val="24"/>
        </w:rPr>
        <w:t>We adopt residual learning to every few stacked layers. A building block is shown in Fig. 2. Formally, in this paper we consider a building block deﬁned as:</w:t>
      </w:r>
    </w:p>
    <w:p w:rsidR="008E265E" w:rsidRPr="008E265E" w:rsidRDefault="008E265E" w:rsidP="008E265E">
      <w:pPr>
        <w:spacing w:line="360" w:lineRule="auto"/>
        <w:jc w:val="both"/>
        <w:rPr>
          <w:color w:val="000000"/>
          <w:sz w:val="24"/>
          <w:szCs w:val="24"/>
        </w:rPr>
      </w:pPr>
      <w:r w:rsidRPr="008E265E">
        <w:rPr>
          <w:color w:val="000000"/>
          <w:sz w:val="24"/>
          <w:szCs w:val="24"/>
        </w:rPr>
        <w:t>y = F(x,{Wi})+x. (1)</w:t>
      </w:r>
    </w:p>
    <w:p w:rsidR="008E265E" w:rsidRPr="008E265E" w:rsidRDefault="008E265E" w:rsidP="008E265E">
      <w:pPr>
        <w:spacing w:line="360" w:lineRule="auto"/>
        <w:jc w:val="both"/>
        <w:rPr>
          <w:color w:val="000000"/>
          <w:sz w:val="24"/>
          <w:szCs w:val="24"/>
        </w:rPr>
      </w:pPr>
      <w:r w:rsidRPr="008E265E">
        <w:rPr>
          <w:color w:val="000000"/>
          <w:sz w:val="24"/>
          <w:szCs w:val="24"/>
        </w:rPr>
        <w:t>Here x and y are the input and output vectors of the layers considered. The function F(x,{Wi}) represents the residual mapping to be learned. For the example in Fig. 2 that has two layers, F = W2σ(W1x) in which σ denotes</w:t>
      </w:r>
      <w:r w:rsidRPr="008E265E">
        <w:rPr>
          <w:color w:val="000000"/>
          <w:sz w:val="24"/>
          <w:szCs w:val="24"/>
        </w:rPr>
        <w:t xml:space="preserve"> </w:t>
      </w:r>
      <w:r w:rsidR="00DF579D" w:rsidRPr="008E265E">
        <w:rPr>
          <w:color w:val="000000"/>
          <w:sz w:val="24"/>
          <w:szCs w:val="24"/>
        </w:rPr>
        <w:t>n impacted at least one of the four semen quality parameters included in the review.</w:t>
      </w:r>
      <w:r w:rsidRPr="008E265E">
        <w:rPr>
          <w:sz w:val="24"/>
          <w:szCs w:val="24"/>
        </w:rPr>
        <w:t xml:space="preserve"> </w:t>
      </w:r>
      <w:r w:rsidRPr="008E265E">
        <w:rPr>
          <w:color w:val="000000"/>
          <w:sz w:val="24"/>
          <w:szCs w:val="24"/>
        </w:rPr>
        <w:t>ReLU [29] and the biases are omitted for simplifying notations. The operation F + x is performed by a shortcut connection and element-wise addition. We adopt the second nonlinearity after the addition (i.e., σ(y), see Fig. 2). The shortcut connections in Eqn.(1) introduce neither extra parameter nor computation complexity. This is not only attractive in practice but also important in our comparisons between plain and residual networks. We can fairly compare plain/residual networks that simultaneously have the same number of parameters, depth, width, and computational cost (except for the negligible element-wise addition). The dimensions of x and F must be equal in Eqn.(1). If this is not the case (e.g., when changing the input/output channels), we can perform a linear projection Ws by the shortcut connections to match the dimensions:</w:t>
      </w:r>
    </w:p>
    <w:p w:rsidR="008E265E" w:rsidRPr="008E265E" w:rsidRDefault="008E265E" w:rsidP="008E265E">
      <w:pPr>
        <w:spacing w:line="360" w:lineRule="auto"/>
        <w:jc w:val="both"/>
        <w:rPr>
          <w:color w:val="000000"/>
          <w:sz w:val="24"/>
          <w:szCs w:val="24"/>
        </w:rPr>
      </w:pPr>
      <w:r w:rsidRPr="008E265E">
        <w:rPr>
          <w:color w:val="000000"/>
          <w:sz w:val="24"/>
          <w:szCs w:val="24"/>
        </w:rPr>
        <w:t>y = F(x,{Wi})+Wsx. (2)</w:t>
      </w:r>
    </w:p>
    <w:p w:rsidR="00DF579D" w:rsidRPr="008E265E" w:rsidRDefault="008E265E" w:rsidP="008E265E">
      <w:pPr>
        <w:spacing w:line="360" w:lineRule="auto"/>
        <w:jc w:val="both"/>
        <w:rPr>
          <w:color w:val="000000"/>
          <w:sz w:val="24"/>
          <w:szCs w:val="24"/>
        </w:rPr>
      </w:pPr>
      <w:r w:rsidRPr="008E265E">
        <w:rPr>
          <w:color w:val="000000"/>
          <w:sz w:val="24"/>
          <w:szCs w:val="24"/>
        </w:rPr>
        <w:t>We can also use a square matrix Ws in Eqn.(1). But we will show by experiments that the identity mapping is sufﬁcient for addressing the degradation problem and is economical, and thus Ws is only used when matching dimensions. The form of the residual function F is ﬂexible. Experiments in this paper involve a function F that has two or three layers (Fig. 5), while more layers are possible. But if F has only a single layer, Eqn.(1) is similar to a linear layer: y = W1x+x, for which we have not observed advantages. We also note that although the above notations are about fully-connected layers for simplicity, they are applicable to convolutional layers. The function F(x,{Wi}) can represent multiple convolutional layers. The element-wise addition is performed on two feature maps, channel by channel</w:t>
      </w:r>
    </w:p>
    <w:p w:rsidR="00CD039E" w:rsidRDefault="00CD039E" w:rsidP="0053697C">
      <w:pPr>
        <w:spacing w:line="360" w:lineRule="auto"/>
        <w:jc w:val="both"/>
        <w:rPr>
          <w:sz w:val="24"/>
          <w:szCs w:val="24"/>
          <w:lang w:val="en-IN"/>
        </w:rPr>
      </w:pPr>
    </w:p>
    <w:p w:rsidR="008E265E" w:rsidRDefault="008E265E" w:rsidP="0053697C">
      <w:pPr>
        <w:spacing w:line="360" w:lineRule="auto"/>
        <w:jc w:val="both"/>
        <w:rPr>
          <w:b/>
          <w:bCs/>
          <w:sz w:val="28"/>
          <w:szCs w:val="28"/>
          <w:lang w:val="en-IN"/>
        </w:rPr>
      </w:pPr>
    </w:p>
    <w:p w:rsidR="008E265E" w:rsidRDefault="008E265E" w:rsidP="0053697C">
      <w:pPr>
        <w:spacing w:line="360" w:lineRule="auto"/>
        <w:jc w:val="both"/>
        <w:rPr>
          <w:b/>
          <w:bCs/>
          <w:sz w:val="28"/>
          <w:szCs w:val="28"/>
          <w:lang w:val="en-IN"/>
        </w:rPr>
      </w:pPr>
    </w:p>
    <w:p w:rsidR="008E265E" w:rsidRDefault="008E265E" w:rsidP="0053697C">
      <w:pPr>
        <w:spacing w:line="360" w:lineRule="auto"/>
        <w:jc w:val="both"/>
        <w:rPr>
          <w:b/>
          <w:bCs/>
          <w:sz w:val="28"/>
          <w:szCs w:val="28"/>
          <w:lang w:val="en-IN"/>
        </w:rPr>
      </w:pPr>
    </w:p>
    <w:p w:rsidR="0053697C" w:rsidRPr="00046E2D" w:rsidRDefault="00046E2D" w:rsidP="0053697C">
      <w:pPr>
        <w:spacing w:line="360" w:lineRule="auto"/>
        <w:jc w:val="both"/>
        <w:rPr>
          <w:b/>
          <w:bCs/>
          <w:sz w:val="28"/>
          <w:szCs w:val="28"/>
          <w:lang w:val="en-IN"/>
        </w:rPr>
      </w:pPr>
      <w:r w:rsidRPr="00046E2D">
        <w:rPr>
          <w:b/>
          <w:bCs/>
          <w:sz w:val="28"/>
          <w:szCs w:val="28"/>
          <w:lang w:val="en-IN"/>
        </w:rPr>
        <w:lastRenderedPageBreak/>
        <w:t>3.</w:t>
      </w:r>
      <w:r w:rsidR="001671C9">
        <w:rPr>
          <w:b/>
          <w:bCs/>
          <w:sz w:val="28"/>
          <w:szCs w:val="28"/>
          <w:lang w:val="en-IN"/>
        </w:rPr>
        <w:t>3</w:t>
      </w:r>
      <w:r w:rsidR="005B770A">
        <w:rPr>
          <w:b/>
          <w:bCs/>
          <w:sz w:val="28"/>
          <w:szCs w:val="28"/>
          <w:lang w:val="en-IN"/>
        </w:rPr>
        <w:t xml:space="preserve">. </w:t>
      </w:r>
      <w:r w:rsidR="008E265E">
        <w:rPr>
          <w:b/>
          <w:bCs/>
          <w:sz w:val="28"/>
          <w:szCs w:val="28"/>
          <w:lang w:val="en-IN"/>
        </w:rPr>
        <w:t>Network Architectures</w:t>
      </w:r>
    </w:p>
    <w:p w:rsidR="008E265E" w:rsidRPr="008E265E" w:rsidRDefault="008E265E" w:rsidP="008E265E">
      <w:pPr>
        <w:pStyle w:val="NormalWeb"/>
        <w:shd w:val="clear" w:color="auto" w:fill="FFFFFF"/>
        <w:spacing w:before="166" w:after="166"/>
        <w:jc w:val="both"/>
        <w:rPr>
          <w:color w:val="000000"/>
        </w:rPr>
      </w:pPr>
      <w:r w:rsidRPr="008E265E">
        <w:rPr>
          <w:color w:val="000000"/>
        </w:rPr>
        <w:t>We have tested various plain/residual nets, and have observed consistent phenomena. To provide instances for discussion, we describe two models for ImageNet as follows.</w:t>
      </w:r>
    </w:p>
    <w:p w:rsidR="0034056A" w:rsidRDefault="008E265E" w:rsidP="008E265E">
      <w:pPr>
        <w:pStyle w:val="NormalWeb"/>
        <w:shd w:val="clear" w:color="auto" w:fill="FFFFFF"/>
        <w:spacing w:before="166" w:beforeAutospacing="0" w:after="166" w:afterAutospacing="0"/>
        <w:jc w:val="both"/>
        <w:rPr>
          <w:color w:val="000000"/>
        </w:rPr>
      </w:pPr>
      <w:r w:rsidRPr="008E265E">
        <w:rPr>
          <w:b/>
          <w:bCs/>
          <w:color w:val="000000"/>
        </w:rPr>
        <w:t>Plain Network.</w:t>
      </w:r>
      <w:r w:rsidRPr="008E265E">
        <w:rPr>
          <w:color w:val="000000"/>
        </w:rPr>
        <w:t xml:space="preserve"> Our plain baselines are mainly inspired by the philosophy of VGG nets [40]. The convolutional layers mostly have 3×3 ﬁlters and follow two simple design rules: (i) for the same output feature map size, the layers have the same number of ﬁlters; and (ii) if the feature map size is halved, the number of ﬁlters is doubled so as to preserve the time complexity per layer. We perform downsampling directly by convolutional layers that have a stride of 2. The network ends with a global average pooling layer and a 1000-way fully-connected layer with softmax. The total number of weighted layers is 34 in. It is worth noticing that our model has fewer ﬁlters and lower complexity than VGG nets [40]. Our 34layer baseline has 3.6 billion FLOPs (multiply-adds), which is only 18% of VGG-19 (19.6 billion FLOPs).</w:t>
      </w:r>
    </w:p>
    <w:p w:rsidR="008E265E" w:rsidRDefault="008E265E" w:rsidP="008E265E">
      <w:pPr>
        <w:pStyle w:val="NormalWeb"/>
        <w:shd w:val="clear" w:color="auto" w:fill="FFFFFF"/>
        <w:spacing w:before="166" w:beforeAutospacing="0" w:after="166" w:afterAutospacing="0"/>
        <w:jc w:val="both"/>
        <w:rPr>
          <w:color w:val="000000"/>
        </w:rPr>
      </w:pPr>
      <w:r w:rsidRPr="008E265E">
        <w:rPr>
          <w:b/>
          <w:bCs/>
        </w:rPr>
        <w:t>Residual Network.</w:t>
      </w:r>
      <w:r w:rsidRPr="008E265E">
        <w:rPr>
          <w:color w:val="000000"/>
        </w:rPr>
        <w:t xml:space="preserve"> Based on the above plain network, we insert shortcut connections  which turn the network into its counterpart residual version. The identity shortcuts (Eqn.(1)) can be directly used when the input and output are of the same dimensions (solid line shortcuts in. When the dimensions increase, we consider two options: (A) The shortcut still performs identity mapping, with extra zero entries padded for increasing dimensions. This option introduces no extra parameter; (B) The projection shortcut in Eqn.(2) is used to match dimensions (done by 1×1 convolutions). For both options, when the shortcuts go across feature maps of two sizes, they are performed with a stride of 2.</w:t>
      </w:r>
    </w:p>
    <w:p w:rsidR="0034056A" w:rsidRPr="0034056A" w:rsidRDefault="0034056A" w:rsidP="0034056A">
      <w:pPr>
        <w:pStyle w:val="NormalWeb"/>
        <w:shd w:val="clear" w:color="auto" w:fill="FFFFFF"/>
        <w:spacing w:before="166" w:beforeAutospacing="0" w:after="166" w:afterAutospacing="0"/>
        <w:rPr>
          <w:color w:val="000000"/>
        </w:rPr>
      </w:pPr>
    </w:p>
    <w:p w:rsidR="006F435D" w:rsidRDefault="006F435D" w:rsidP="00D35382">
      <w:pPr>
        <w:spacing w:line="360" w:lineRule="auto"/>
        <w:jc w:val="both"/>
        <w:rPr>
          <w:sz w:val="24"/>
          <w:szCs w:val="24"/>
          <w:lang w:val="en-IN"/>
        </w:rPr>
      </w:pPr>
    </w:p>
    <w:p w:rsidR="00D35382" w:rsidRPr="00046E2D" w:rsidRDefault="00D35382" w:rsidP="00D35382">
      <w:pPr>
        <w:spacing w:line="360" w:lineRule="auto"/>
        <w:jc w:val="both"/>
        <w:rPr>
          <w:b/>
          <w:bCs/>
          <w:sz w:val="28"/>
          <w:szCs w:val="28"/>
          <w:lang w:val="en-IN"/>
        </w:rPr>
      </w:pPr>
      <w:r w:rsidRPr="00046E2D">
        <w:rPr>
          <w:b/>
          <w:bCs/>
          <w:sz w:val="28"/>
          <w:szCs w:val="28"/>
          <w:lang w:val="en-IN"/>
        </w:rPr>
        <w:t>3.</w:t>
      </w:r>
      <w:r>
        <w:rPr>
          <w:b/>
          <w:bCs/>
          <w:sz w:val="28"/>
          <w:szCs w:val="28"/>
          <w:lang w:val="en-IN"/>
        </w:rPr>
        <w:t>4</w:t>
      </w:r>
      <w:r w:rsidRPr="00046E2D">
        <w:rPr>
          <w:b/>
          <w:bCs/>
          <w:sz w:val="28"/>
          <w:szCs w:val="28"/>
          <w:lang w:val="en-IN"/>
        </w:rPr>
        <w:t xml:space="preserve">. </w:t>
      </w:r>
      <w:r w:rsidR="008E265E">
        <w:rPr>
          <w:b/>
          <w:bCs/>
          <w:sz w:val="28"/>
          <w:szCs w:val="28"/>
          <w:lang w:val="en-IN"/>
        </w:rPr>
        <w:t>Implementation</w:t>
      </w:r>
    </w:p>
    <w:p w:rsidR="0034056A" w:rsidRPr="0034056A" w:rsidRDefault="008E265E" w:rsidP="008E265E">
      <w:pPr>
        <w:pStyle w:val="p"/>
        <w:shd w:val="clear" w:color="auto" w:fill="FFFFFF"/>
        <w:spacing w:before="166" w:beforeAutospacing="0" w:after="166" w:afterAutospacing="0"/>
        <w:jc w:val="both"/>
        <w:rPr>
          <w:color w:val="000000"/>
        </w:rPr>
      </w:pPr>
      <w:r>
        <w:rPr>
          <w:color w:val="000000"/>
        </w:rPr>
        <w:t>I</w:t>
      </w:r>
      <w:r w:rsidRPr="008E265E">
        <w:rPr>
          <w:color w:val="000000"/>
        </w:rPr>
        <w:t>mplementation for ImageNet follows the practice in [21, 40]. The image is resized with its shorter side randomly sampled in [256,480] for scale augmentation [40]. A 224×224 crop is randomly sampled from an image or its horizontal ﬂip, with the per-pixel mean subtracted [21]. The standard color augmentation in [21] is used. We adopt batch normalization (BN) [16] right after each convolution and before activation, following [16]. We initialize the weights as in [12] and train all plain/residual nets from scratch. We use SGD with a mini-batch size of 256. The learning rate starts from 0.1 and is divided by 10 when the error plateaus, and the models are trained for up to 60×104 iterations. We use a weight decay of 0.0001 and a momentum of 0.9. We do not use dropout [13], following the practice in [16]. In testing, for comparison studies we adopt the standard 10-crop testing [21]. For best results, we adopt the fully</w:t>
      </w:r>
      <w:r>
        <w:rPr>
          <w:color w:val="000000"/>
        </w:rPr>
        <w:t xml:space="preserve"> </w:t>
      </w:r>
      <w:r w:rsidRPr="008E265E">
        <w:rPr>
          <w:color w:val="000000"/>
        </w:rPr>
        <w:t>convolutional form as in [40, 12], and average the scores at multiple scales (images are resized such that the shorter side is in {224,256,384,480,640}).</w:t>
      </w:r>
      <w:r w:rsidRPr="008E265E">
        <w:rPr>
          <w:color w:val="000000"/>
        </w:rPr>
        <w:t xml:space="preserve"> </w:t>
      </w:r>
    </w:p>
    <w:p w:rsidR="00524598" w:rsidRPr="0034056A" w:rsidRDefault="00524598" w:rsidP="00480839">
      <w:pPr>
        <w:spacing w:line="360" w:lineRule="auto"/>
        <w:jc w:val="both"/>
        <w:rPr>
          <w:sz w:val="24"/>
          <w:szCs w:val="24"/>
          <w:lang w:val="en-IN"/>
        </w:rPr>
      </w:pPr>
    </w:p>
    <w:p w:rsidR="00F03758" w:rsidRDefault="00F03758" w:rsidP="006463BC">
      <w:pPr>
        <w:autoSpaceDE w:val="0"/>
        <w:autoSpaceDN w:val="0"/>
        <w:adjustRightInd w:val="0"/>
        <w:spacing w:line="360" w:lineRule="auto"/>
        <w:jc w:val="both"/>
        <w:rPr>
          <w:color w:val="000000"/>
          <w:sz w:val="24"/>
          <w:szCs w:val="24"/>
          <w:lang w:val="en-GB"/>
        </w:rPr>
      </w:pPr>
    </w:p>
    <w:p w:rsidR="008E265E" w:rsidRDefault="008E265E" w:rsidP="00EE16FA">
      <w:pPr>
        <w:spacing w:line="360" w:lineRule="auto"/>
        <w:jc w:val="both"/>
        <w:rPr>
          <w:b/>
          <w:bCs/>
          <w:sz w:val="28"/>
          <w:szCs w:val="28"/>
          <w:lang w:val="en-IN"/>
        </w:rPr>
      </w:pPr>
    </w:p>
    <w:p w:rsidR="00EE16FA" w:rsidRPr="00046E2D" w:rsidRDefault="00EE16FA" w:rsidP="00EE16FA">
      <w:pPr>
        <w:spacing w:line="360" w:lineRule="auto"/>
        <w:jc w:val="both"/>
        <w:rPr>
          <w:b/>
          <w:bCs/>
          <w:sz w:val="28"/>
          <w:szCs w:val="28"/>
          <w:lang w:val="en-IN"/>
        </w:rPr>
      </w:pPr>
      <w:r w:rsidRPr="00046E2D">
        <w:rPr>
          <w:b/>
          <w:bCs/>
          <w:sz w:val="28"/>
          <w:szCs w:val="28"/>
          <w:lang w:val="en-IN"/>
        </w:rPr>
        <w:lastRenderedPageBreak/>
        <w:t>3.</w:t>
      </w:r>
      <w:r>
        <w:rPr>
          <w:b/>
          <w:bCs/>
          <w:sz w:val="28"/>
          <w:szCs w:val="28"/>
          <w:lang w:val="en-IN"/>
        </w:rPr>
        <w:t>5</w:t>
      </w:r>
      <w:r w:rsidRPr="00046E2D">
        <w:rPr>
          <w:b/>
          <w:bCs/>
          <w:sz w:val="28"/>
          <w:szCs w:val="28"/>
          <w:lang w:val="en-IN"/>
        </w:rPr>
        <w:t xml:space="preserve">. </w:t>
      </w:r>
      <w:r w:rsidR="00D34C8E">
        <w:rPr>
          <w:b/>
          <w:bCs/>
          <w:sz w:val="28"/>
          <w:szCs w:val="28"/>
          <w:lang w:val="en-IN"/>
        </w:rPr>
        <w:t>ImageNet Classification</w:t>
      </w:r>
    </w:p>
    <w:p w:rsidR="00452590" w:rsidRDefault="00D34C8E" w:rsidP="000564DF">
      <w:pPr>
        <w:spacing w:line="360" w:lineRule="auto"/>
        <w:jc w:val="both"/>
        <w:rPr>
          <w:sz w:val="24"/>
          <w:szCs w:val="24"/>
          <w:lang w:val="en-GB"/>
        </w:rPr>
      </w:pPr>
      <w:r w:rsidRPr="00D34C8E">
        <w:rPr>
          <w:sz w:val="24"/>
          <w:szCs w:val="24"/>
          <w:lang w:val="en-GB"/>
        </w:rPr>
        <w:t xml:space="preserve">Plain Networks. We ﬁrst evaluate 18-layer and 34-layer plain nets. The 34-layer plain net is in. The 18-layer plain net is of a similar form. See Table 1 for detailed architectures. The results in Table 2 show that the deeper 34-layer plain net has higher validation error than the shallower 18-layer plain net. To reveal the reasons) we compare their training/validation errors during the training procedure. </w:t>
      </w:r>
    </w:p>
    <w:p w:rsidR="00D34C8E" w:rsidRDefault="00D34C8E" w:rsidP="000564DF">
      <w:pPr>
        <w:spacing w:line="360" w:lineRule="auto"/>
        <w:jc w:val="both"/>
        <w:rPr>
          <w:sz w:val="24"/>
          <w:szCs w:val="24"/>
          <w:lang w:val="en-GB"/>
        </w:rPr>
      </w:pPr>
      <w:r w:rsidRPr="00D34C8E">
        <w:rPr>
          <w:b/>
          <w:bCs/>
          <w:sz w:val="24"/>
          <w:szCs w:val="24"/>
          <w:lang w:val="en-GB"/>
        </w:rPr>
        <w:t>Deeper Bottleneck Architectures</w:t>
      </w:r>
      <w:r w:rsidRPr="00D34C8E">
        <w:rPr>
          <w:sz w:val="24"/>
          <w:szCs w:val="24"/>
          <w:lang w:val="en-GB"/>
        </w:rPr>
        <w:t>. Next we describe our deeper nets for ImageNet. Because of concerns on the training time that we can afford, we modify the building block as a bottleneck design4. For each residual function F, we use a stack of 3 layers instead of 2. The three layers are 1×1, 3×3, and 1×1 convolutions, where the 1×1 layers are responsible for reducing and then increasing (restoring) dimensions, leaving the 3×3 layer a bottleneck with smaller input/output dimensions.</w:t>
      </w:r>
      <w:r>
        <w:rPr>
          <w:sz w:val="24"/>
          <w:szCs w:val="24"/>
          <w:lang w:val="en-GB"/>
        </w:rPr>
        <w:t xml:space="preserve"> W</w:t>
      </w:r>
      <w:r w:rsidRPr="00D34C8E">
        <w:rPr>
          <w:sz w:val="24"/>
          <w:szCs w:val="24"/>
          <w:lang w:val="en-GB"/>
        </w:rPr>
        <w:t>here both designs have similar time complexity. The parameter-free identity shortcuts are particularly important for the bottleneck architectures. If the identity shortcut in is replaced with projection, one can show that the time complexity and model size are doubled, as the shortcut is connected to the two high-dimensional ends. So identity shortcuts lead to more efﬁcient models for the bottleneck designs.</w:t>
      </w:r>
    </w:p>
    <w:p w:rsidR="00D34C8E" w:rsidRDefault="00D34C8E" w:rsidP="000564DF">
      <w:pPr>
        <w:spacing w:line="360" w:lineRule="auto"/>
        <w:jc w:val="both"/>
        <w:rPr>
          <w:sz w:val="24"/>
          <w:szCs w:val="24"/>
          <w:lang w:val="en-GB"/>
        </w:rPr>
      </w:pPr>
      <w:r w:rsidRPr="00D34C8E">
        <w:rPr>
          <w:b/>
          <w:bCs/>
          <w:sz w:val="24"/>
          <w:szCs w:val="24"/>
          <w:lang w:val="en-GB"/>
        </w:rPr>
        <w:t>50-layer ResNet:</w:t>
      </w:r>
      <w:r w:rsidRPr="00D34C8E">
        <w:rPr>
          <w:sz w:val="24"/>
          <w:szCs w:val="24"/>
          <w:lang w:val="en-GB"/>
        </w:rPr>
        <w:t xml:space="preserve"> We replace each 2-layer block in the</w:t>
      </w:r>
      <w:r>
        <w:rPr>
          <w:sz w:val="24"/>
          <w:szCs w:val="24"/>
          <w:lang w:val="en-GB"/>
        </w:rPr>
        <w:t xml:space="preserve"> </w:t>
      </w:r>
      <w:r w:rsidRPr="00D34C8E">
        <w:rPr>
          <w:sz w:val="24"/>
          <w:szCs w:val="24"/>
          <w:lang w:val="en-GB"/>
        </w:rPr>
        <w:t>34-layer net with this 3-layer bottleneck block, resulting in a 50-layer ResNet (Table 1). We use option B for increasing dimensions. This model has 3.8 billion FLOPs.</w:t>
      </w:r>
    </w:p>
    <w:p w:rsidR="00D34C8E" w:rsidRDefault="00D34C8E" w:rsidP="000564DF">
      <w:pPr>
        <w:spacing w:line="360" w:lineRule="auto"/>
        <w:jc w:val="both"/>
        <w:rPr>
          <w:sz w:val="24"/>
          <w:szCs w:val="24"/>
          <w:lang w:val="en-GB"/>
        </w:rPr>
      </w:pPr>
      <w:r w:rsidRPr="00D34C8E">
        <w:rPr>
          <w:b/>
          <w:bCs/>
          <w:sz w:val="24"/>
          <w:szCs w:val="24"/>
          <w:lang w:val="en-GB"/>
        </w:rPr>
        <w:t>101-layer and 152-layer ResNets:</w:t>
      </w:r>
      <w:r w:rsidRPr="00D34C8E">
        <w:rPr>
          <w:sz w:val="24"/>
          <w:szCs w:val="24"/>
          <w:lang w:val="en-GB"/>
        </w:rPr>
        <w:t xml:space="preserve"> We construct 101layer and 152-layer ResNets by using more 3-layer blocks (Table 1). Remarkably, although the depth is signiﬁcantly increased, the 152-layer ResNet (11.3 billion FLOPs) still has lower complexity than VGG-16/19 nets (15.3/19.6 billion FLOPs). The 50/101/152-layer ResNets are more accurate than the 34-layer ones by considerable margins. We do not observe the degradation problem and thus enjoy signiﬁcant accuracy gains from considerably increased depth. The beneﬁts of depth are witnessed for all evaluation metrics.</w:t>
      </w:r>
    </w:p>
    <w:p w:rsidR="00D34C8E" w:rsidRDefault="00D34C8E" w:rsidP="000564DF">
      <w:pPr>
        <w:spacing w:line="360" w:lineRule="auto"/>
        <w:jc w:val="both"/>
        <w:rPr>
          <w:sz w:val="24"/>
          <w:szCs w:val="24"/>
          <w:lang w:val="en-GB"/>
        </w:rPr>
      </w:pPr>
      <w:r w:rsidRPr="00D34C8E">
        <w:rPr>
          <w:b/>
          <w:bCs/>
          <w:sz w:val="24"/>
          <w:szCs w:val="24"/>
          <w:lang w:val="en-GB"/>
        </w:rPr>
        <w:t>Comparisons with State-of-the-art Methods</w:t>
      </w:r>
      <w:r w:rsidRPr="00D34C8E">
        <w:rPr>
          <w:sz w:val="24"/>
          <w:szCs w:val="24"/>
          <w:lang w:val="en-GB"/>
        </w:rPr>
        <w:t xml:space="preserve">. Our baseline 34-layer ResNets have achieved very competitive accuracy. Our 152-layer ResNet has a single-model top-5 validation error of 4.49%. This single-model result outperforms all previous ensemble results. We combine six models of different depth to form an ensemble (only with two 152-layer ones at the time of </w:t>
      </w:r>
      <w:r w:rsidRPr="00D34C8E">
        <w:rPr>
          <w:sz w:val="24"/>
          <w:szCs w:val="24"/>
          <w:lang w:val="en-GB"/>
        </w:rPr>
        <w:lastRenderedPageBreak/>
        <w:t>submitting). This leads to 3.57% top-5 error on the test set . This entry won the 1st place in ILSVRC 2015</w:t>
      </w:r>
    </w:p>
    <w:p w:rsidR="00D34C8E" w:rsidRDefault="00D34C8E" w:rsidP="000564DF">
      <w:pPr>
        <w:spacing w:line="360" w:lineRule="auto"/>
        <w:jc w:val="both"/>
        <w:rPr>
          <w:sz w:val="24"/>
          <w:szCs w:val="24"/>
          <w:lang w:val="en-GB"/>
        </w:rPr>
      </w:pPr>
    </w:p>
    <w:p w:rsidR="00452590" w:rsidRDefault="00452590" w:rsidP="000564DF">
      <w:pPr>
        <w:spacing w:line="360" w:lineRule="auto"/>
        <w:jc w:val="both"/>
        <w:rPr>
          <w:sz w:val="24"/>
          <w:szCs w:val="24"/>
          <w:lang w:val="en-GB"/>
        </w:rPr>
      </w:pPr>
    </w:p>
    <w:p w:rsidR="002323BB" w:rsidRPr="002B16AC" w:rsidRDefault="002323BB" w:rsidP="002323BB">
      <w:pPr>
        <w:spacing w:line="360" w:lineRule="auto"/>
        <w:rPr>
          <w:b/>
          <w:bCs/>
          <w:sz w:val="32"/>
          <w:szCs w:val="32"/>
        </w:rPr>
      </w:pPr>
      <w:r w:rsidRPr="002B16AC">
        <w:rPr>
          <w:b/>
          <w:bCs/>
          <w:sz w:val="32"/>
          <w:szCs w:val="32"/>
        </w:rPr>
        <w:t xml:space="preserve">CHAPTER </w:t>
      </w:r>
      <w:r>
        <w:rPr>
          <w:b/>
          <w:bCs/>
          <w:sz w:val="32"/>
          <w:szCs w:val="32"/>
        </w:rPr>
        <w:t>4</w:t>
      </w:r>
    </w:p>
    <w:p w:rsidR="002323BB" w:rsidRPr="002B16AC" w:rsidRDefault="00484C8C" w:rsidP="002323BB">
      <w:pPr>
        <w:spacing w:line="360" w:lineRule="auto"/>
        <w:jc w:val="center"/>
        <w:rPr>
          <w:b/>
          <w:bCs/>
          <w:sz w:val="32"/>
          <w:szCs w:val="32"/>
        </w:rPr>
      </w:pPr>
      <w:r>
        <w:rPr>
          <w:b/>
          <w:bCs/>
          <w:sz w:val="32"/>
          <w:szCs w:val="32"/>
        </w:rPr>
        <w:t>CONCLUSION</w:t>
      </w:r>
    </w:p>
    <w:p w:rsidR="008E265E" w:rsidRPr="008E265E" w:rsidRDefault="008E265E" w:rsidP="008E265E">
      <w:pPr>
        <w:pStyle w:val="ha"/>
        <w:spacing w:before="206" w:beforeAutospacing="0" w:after="0" w:afterAutospacing="0" w:line="480" w:lineRule="atLeast"/>
        <w:jc w:val="both"/>
      </w:pPr>
      <w:r w:rsidRPr="008E265E">
        <w:t>The depth of neural networks is absolutely important to obtaining better performance. When neural network layers are very deep, they exhibit higher training and validation loss due to information loss leading to vanishing gradients. To guarantee that deeper networks would always yield better accuracy than shallow networks, the authors of Resnet proposed the use of residual blocks, bringing in information from the past to compensate for information loss. This technique enables the training of very deep networks resulting in state of the art accuracy on standard benchmarks.</w:t>
      </w:r>
    </w:p>
    <w:p w:rsidR="008E265E" w:rsidRPr="008E265E" w:rsidRDefault="008E265E" w:rsidP="008E265E">
      <w:pPr>
        <w:pStyle w:val="ha"/>
        <w:spacing w:before="480" w:beforeAutospacing="0" w:after="0" w:afterAutospacing="0" w:line="480" w:lineRule="atLeast"/>
        <w:jc w:val="both"/>
      </w:pPr>
      <w:r w:rsidRPr="008E265E">
        <w:t>To reduce computation cost due to very deep layers, the authors use bottleneck layers with 1 x 1 convolutions that reduce the number of feature maps of the input.</w:t>
      </w:r>
    </w:p>
    <w:p w:rsidR="00BA0A95" w:rsidRPr="00090C6B" w:rsidRDefault="00BA0A95" w:rsidP="000564DF">
      <w:pPr>
        <w:spacing w:line="360" w:lineRule="auto"/>
        <w:jc w:val="both"/>
        <w:rPr>
          <w:sz w:val="24"/>
          <w:szCs w:val="24"/>
          <w:lang w:val="en-GB"/>
        </w:rPr>
      </w:pPr>
    </w:p>
    <w:p w:rsidR="008941F6" w:rsidRPr="00480839" w:rsidRDefault="008941F6" w:rsidP="008941F6">
      <w:pPr>
        <w:spacing w:line="360" w:lineRule="auto"/>
        <w:jc w:val="both"/>
        <w:rPr>
          <w:sz w:val="24"/>
          <w:szCs w:val="24"/>
          <w:lang w:val="en-IN"/>
        </w:rPr>
      </w:pPr>
    </w:p>
    <w:p w:rsidR="00CB52A8" w:rsidRPr="00CB52A8" w:rsidRDefault="00CB52A8" w:rsidP="00CB52A8">
      <w:pPr>
        <w:spacing w:line="360" w:lineRule="auto"/>
        <w:jc w:val="both"/>
        <w:rPr>
          <w:sz w:val="24"/>
          <w:szCs w:val="24"/>
          <w:lang w:val="en-IN"/>
        </w:rPr>
      </w:pPr>
    </w:p>
    <w:p w:rsidR="000C349E" w:rsidRPr="00865B13" w:rsidRDefault="000C349E" w:rsidP="008130B0">
      <w:pPr>
        <w:spacing w:line="360" w:lineRule="auto"/>
        <w:jc w:val="both"/>
        <w:rPr>
          <w:sz w:val="24"/>
          <w:szCs w:val="24"/>
          <w:lang w:val="en-IN"/>
        </w:rPr>
      </w:pPr>
    </w:p>
    <w:p w:rsidR="008E265E" w:rsidRDefault="008E265E" w:rsidP="00AF3D45">
      <w:pPr>
        <w:spacing w:line="360" w:lineRule="auto"/>
        <w:jc w:val="center"/>
        <w:rPr>
          <w:b/>
          <w:bCs/>
          <w:sz w:val="32"/>
          <w:szCs w:val="32"/>
        </w:rPr>
      </w:pPr>
    </w:p>
    <w:p w:rsidR="008E265E" w:rsidRDefault="008E265E" w:rsidP="00AF3D45">
      <w:pPr>
        <w:spacing w:line="360" w:lineRule="auto"/>
        <w:jc w:val="center"/>
        <w:rPr>
          <w:b/>
          <w:bCs/>
          <w:sz w:val="32"/>
          <w:szCs w:val="32"/>
        </w:rPr>
      </w:pPr>
    </w:p>
    <w:p w:rsidR="008E265E" w:rsidRDefault="008E265E" w:rsidP="00AF3D45">
      <w:pPr>
        <w:spacing w:line="360" w:lineRule="auto"/>
        <w:jc w:val="center"/>
        <w:rPr>
          <w:b/>
          <w:bCs/>
          <w:sz w:val="32"/>
          <w:szCs w:val="32"/>
        </w:rPr>
      </w:pPr>
    </w:p>
    <w:p w:rsidR="008E265E" w:rsidRDefault="008E265E" w:rsidP="00AF3D45">
      <w:pPr>
        <w:spacing w:line="360" w:lineRule="auto"/>
        <w:jc w:val="center"/>
        <w:rPr>
          <w:b/>
          <w:bCs/>
          <w:sz w:val="32"/>
          <w:szCs w:val="32"/>
        </w:rPr>
      </w:pPr>
    </w:p>
    <w:p w:rsidR="008E265E" w:rsidRDefault="008E265E" w:rsidP="00AF3D45">
      <w:pPr>
        <w:spacing w:line="360" w:lineRule="auto"/>
        <w:jc w:val="center"/>
        <w:rPr>
          <w:b/>
          <w:bCs/>
          <w:sz w:val="32"/>
          <w:szCs w:val="32"/>
        </w:rPr>
      </w:pPr>
    </w:p>
    <w:p w:rsidR="008E265E" w:rsidRDefault="008E265E" w:rsidP="00AF3D45">
      <w:pPr>
        <w:spacing w:line="360" w:lineRule="auto"/>
        <w:jc w:val="center"/>
        <w:rPr>
          <w:b/>
          <w:bCs/>
          <w:sz w:val="32"/>
          <w:szCs w:val="32"/>
        </w:rPr>
      </w:pPr>
    </w:p>
    <w:p w:rsidR="008E265E" w:rsidRDefault="008E265E" w:rsidP="00AF3D45">
      <w:pPr>
        <w:spacing w:line="360" w:lineRule="auto"/>
        <w:jc w:val="center"/>
        <w:rPr>
          <w:b/>
          <w:bCs/>
          <w:sz w:val="32"/>
          <w:szCs w:val="32"/>
        </w:rPr>
      </w:pPr>
    </w:p>
    <w:p w:rsidR="00AF3D45" w:rsidRPr="002B16AC" w:rsidRDefault="00AF3D45" w:rsidP="00AF3D45">
      <w:pPr>
        <w:spacing w:line="360" w:lineRule="auto"/>
        <w:jc w:val="center"/>
        <w:rPr>
          <w:b/>
          <w:bCs/>
          <w:sz w:val="32"/>
          <w:szCs w:val="32"/>
        </w:rPr>
      </w:pPr>
      <w:r>
        <w:rPr>
          <w:b/>
          <w:bCs/>
          <w:sz w:val="32"/>
          <w:szCs w:val="32"/>
        </w:rPr>
        <w:t>REFERENCES</w:t>
      </w:r>
    </w:p>
    <w:p w:rsidR="00AF3D45" w:rsidRPr="00CE7D20" w:rsidRDefault="00AF3D45" w:rsidP="00CE7D20">
      <w:pPr>
        <w:spacing w:line="360" w:lineRule="auto"/>
        <w:jc w:val="both"/>
        <w:rPr>
          <w:rFonts w:ascii="Times" w:hAnsi="Times"/>
          <w:b/>
          <w:bCs/>
          <w:sz w:val="24"/>
          <w:szCs w:val="24"/>
        </w:rPr>
      </w:pPr>
    </w:p>
    <w:p w:rsidR="008E265E" w:rsidRDefault="008E265E" w:rsidP="008E265E">
      <w:pPr>
        <w:tabs>
          <w:tab w:val="left" w:pos="2222"/>
        </w:tabs>
        <w:jc w:val="both"/>
        <w:rPr>
          <w:sz w:val="24"/>
          <w:szCs w:val="24"/>
        </w:rPr>
      </w:pPr>
      <w:r w:rsidRPr="008E265E">
        <w:rPr>
          <w:sz w:val="24"/>
          <w:szCs w:val="24"/>
        </w:rPr>
        <w:t>[</w:t>
      </w:r>
      <w:r>
        <w:rPr>
          <w:sz w:val="24"/>
          <w:szCs w:val="24"/>
        </w:rPr>
        <w:t>1</w:t>
      </w:r>
      <w:r w:rsidRPr="008E265E">
        <w:rPr>
          <w:sz w:val="24"/>
          <w:szCs w:val="24"/>
        </w:rPr>
        <w:t xml:space="preserve">] R. Girshick. Fast R-CNN. In ICCV, 2015. </w:t>
      </w:r>
    </w:p>
    <w:p w:rsidR="008E265E" w:rsidRDefault="008E265E" w:rsidP="008E265E">
      <w:pPr>
        <w:tabs>
          <w:tab w:val="left" w:pos="2222"/>
        </w:tabs>
        <w:jc w:val="both"/>
        <w:rPr>
          <w:sz w:val="24"/>
          <w:szCs w:val="24"/>
        </w:rPr>
      </w:pPr>
    </w:p>
    <w:p w:rsidR="006204E4" w:rsidRDefault="008E265E" w:rsidP="008E265E">
      <w:pPr>
        <w:tabs>
          <w:tab w:val="left" w:pos="2222"/>
        </w:tabs>
        <w:jc w:val="both"/>
        <w:rPr>
          <w:sz w:val="24"/>
          <w:szCs w:val="24"/>
        </w:rPr>
      </w:pPr>
      <w:r w:rsidRPr="008E265E">
        <w:rPr>
          <w:sz w:val="24"/>
          <w:szCs w:val="24"/>
        </w:rPr>
        <w:t>[</w:t>
      </w:r>
      <w:r>
        <w:rPr>
          <w:sz w:val="24"/>
          <w:szCs w:val="24"/>
        </w:rPr>
        <w:t>2</w:t>
      </w:r>
      <w:r w:rsidRPr="008E265E">
        <w:rPr>
          <w:sz w:val="24"/>
          <w:szCs w:val="24"/>
        </w:rPr>
        <w:t>] R. Girshick, J. Donahue, T. Darrell, and J. Malik. Rich feature hierarchies for accurate object detection and semantic segmentation. In CVPR, 2014.</w:t>
      </w:r>
    </w:p>
    <w:p w:rsidR="008E265E" w:rsidRDefault="008E265E" w:rsidP="008E265E">
      <w:pPr>
        <w:tabs>
          <w:tab w:val="left" w:pos="2222"/>
        </w:tabs>
        <w:jc w:val="both"/>
        <w:rPr>
          <w:sz w:val="24"/>
          <w:szCs w:val="24"/>
        </w:rPr>
      </w:pPr>
    </w:p>
    <w:p w:rsidR="008E265E" w:rsidRDefault="008E265E" w:rsidP="008E265E">
      <w:pPr>
        <w:tabs>
          <w:tab w:val="left" w:pos="2222"/>
        </w:tabs>
        <w:jc w:val="both"/>
        <w:rPr>
          <w:sz w:val="24"/>
          <w:szCs w:val="24"/>
        </w:rPr>
      </w:pPr>
      <w:r w:rsidRPr="008E265E">
        <w:rPr>
          <w:sz w:val="24"/>
          <w:szCs w:val="24"/>
        </w:rPr>
        <w:t>[</w:t>
      </w:r>
      <w:r>
        <w:rPr>
          <w:sz w:val="24"/>
          <w:szCs w:val="24"/>
        </w:rPr>
        <w:t>3</w:t>
      </w:r>
      <w:r w:rsidRPr="008E265E">
        <w:rPr>
          <w:sz w:val="24"/>
          <w:szCs w:val="24"/>
        </w:rPr>
        <w:t>] K. He and J. Sun. Convolutional neural networks at constrained time cost. In CVPR, 2015.</w:t>
      </w:r>
    </w:p>
    <w:p w:rsidR="008E265E" w:rsidRDefault="008E265E" w:rsidP="008E265E">
      <w:pPr>
        <w:tabs>
          <w:tab w:val="left" w:pos="2222"/>
        </w:tabs>
        <w:jc w:val="both"/>
        <w:rPr>
          <w:sz w:val="24"/>
          <w:szCs w:val="24"/>
        </w:rPr>
      </w:pPr>
    </w:p>
    <w:p w:rsidR="008E265E" w:rsidRDefault="008E265E" w:rsidP="008E265E">
      <w:pPr>
        <w:tabs>
          <w:tab w:val="left" w:pos="2222"/>
        </w:tabs>
        <w:jc w:val="both"/>
        <w:rPr>
          <w:sz w:val="24"/>
          <w:szCs w:val="24"/>
        </w:rPr>
      </w:pPr>
      <w:r w:rsidRPr="008E265E">
        <w:rPr>
          <w:sz w:val="24"/>
          <w:szCs w:val="24"/>
        </w:rPr>
        <w:t xml:space="preserve"> [</w:t>
      </w:r>
      <w:r>
        <w:rPr>
          <w:sz w:val="24"/>
          <w:szCs w:val="24"/>
        </w:rPr>
        <w:t>4</w:t>
      </w:r>
      <w:r w:rsidRPr="008E265E">
        <w:rPr>
          <w:sz w:val="24"/>
          <w:szCs w:val="24"/>
        </w:rPr>
        <w:t>] K. He, X. Zhang, S. Ren, and J. Sun. Spatial pyramid pooling in deep convolutional networks for visual recognition. In ECCV, 2014.</w:t>
      </w:r>
    </w:p>
    <w:p w:rsidR="008E265E" w:rsidRDefault="008E265E" w:rsidP="008E265E">
      <w:pPr>
        <w:tabs>
          <w:tab w:val="left" w:pos="2222"/>
        </w:tabs>
        <w:jc w:val="both"/>
        <w:rPr>
          <w:sz w:val="24"/>
          <w:szCs w:val="24"/>
        </w:rPr>
      </w:pPr>
    </w:p>
    <w:p w:rsidR="008E265E" w:rsidRDefault="008E265E" w:rsidP="008E265E">
      <w:pPr>
        <w:tabs>
          <w:tab w:val="left" w:pos="2222"/>
        </w:tabs>
        <w:jc w:val="both"/>
        <w:rPr>
          <w:sz w:val="24"/>
          <w:szCs w:val="24"/>
        </w:rPr>
      </w:pPr>
      <w:r w:rsidRPr="008E265E">
        <w:rPr>
          <w:sz w:val="24"/>
          <w:szCs w:val="24"/>
        </w:rPr>
        <w:t xml:space="preserve"> [</w:t>
      </w:r>
      <w:r>
        <w:rPr>
          <w:sz w:val="24"/>
          <w:szCs w:val="24"/>
        </w:rPr>
        <w:t>5</w:t>
      </w:r>
      <w:r w:rsidRPr="008E265E">
        <w:rPr>
          <w:sz w:val="24"/>
          <w:szCs w:val="24"/>
        </w:rPr>
        <w:t>] K. He, X. Zhang, S. Ren, and J. Sun. Delving deep into rectiﬁers: Surpassing human-level performance on imagenet classiﬁcation. In ICCV, 2015.</w:t>
      </w:r>
    </w:p>
    <w:p w:rsidR="008E265E" w:rsidRDefault="008E265E" w:rsidP="008E265E">
      <w:pPr>
        <w:tabs>
          <w:tab w:val="left" w:pos="2222"/>
        </w:tabs>
        <w:jc w:val="both"/>
        <w:rPr>
          <w:sz w:val="24"/>
          <w:szCs w:val="24"/>
        </w:rPr>
      </w:pPr>
    </w:p>
    <w:p w:rsidR="008E265E" w:rsidRDefault="008E265E" w:rsidP="008E265E">
      <w:pPr>
        <w:tabs>
          <w:tab w:val="left" w:pos="2222"/>
        </w:tabs>
        <w:jc w:val="both"/>
        <w:rPr>
          <w:sz w:val="24"/>
          <w:szCs w:val="24"/>
        </w:rPr>
      </w:pPr>
      <w:r>
        <w:rPr>
          <w:sz w:val="24"/>
          <w:szCs w:val="24"/>
        </w:rPr>
        <w:t xml:space="preserve">[6] </w:t>
      </w:r>
      <w:r w:rsidRPr="008E265E">
        <w:rPr>
          <w:sz w:val="24"/>
          <w:szCs w:val="24"/>
        </w:rPr>
        <w:t>J. Long, E. Shelhamer, and T. Darrell. Fully convolutional networks for semantic segmentation. In CVPR, 2015.</w:t>
      </w:r>
    </w:p>
    <w:p w:rsidR="00D34C8E" w:rsidRDefault="00D34C8E" w:rsidP="008E265E">
      <w:pPr>
        <w:tabs>
          <w:tab w:val="left" w:pos="2222"/>
        </w:tabs>
        <w:jc w:val="both"/>
        <w:rPr>
          <w:sz w:val="24"/>
          <w:szCs w:val="24"/>
        </w:rPr>
      </w:pPr>
    </w:p>
    <w:p w:rsidR="00D34C8E" w:rsidRDefault="00D34C8E" w:rsidP="008E265E">
      <w:pPr>
        <w:tabs>
          <w:tab w:val="left" w:pos="2222"/>
        </w:tabs>
        <w:jc w:val="both"/>
        <w:rPr>
          <w:sz w:val="24"/>
          <w:szCs w:val="24"/>
        </w:rPr>
      </w:pPr>
      <w:r w:rsidRPr="00D34C8E">
        <w:rPr>
          <w:sz w:val="24"/>
          <w:szCs w:val="24"/>
        </w:rPr>
        <w:t>[</w:t>
      </w:r>
      <w:r>
        <w:rPr>
          <w:sz w:val="24"/>
          <w:szCs w:val="24"/>
        </w:rPr>
        <w:t>7</w:t>
      </w:r>
      <w:r w:rsidRPr="00D34C8E">
        <w:rPr>
          <w:sz w:val="24"/>
          <w:szCs w:val="24"/>
        </w:rPr>
        <w:t>] K. Simonyan and A. Zisserman. Very deep convolutional networks for large-scale image recognition. In ICLR, 2015.</w:t>
      </w:r>
    </w:p>
    <w:p w:rsidR="00D34C8E" w:rsidRDefault="00D34C8E" w:rsidP="008E265E">
      <w:pPr>
        <w:tabs>
          <w:tab w:val="left" w:pos="2222"/>
        </w:tabs>
        <w:jc w:val="both"/>
        <w:rPr>
          <w:sz w:val="24"/>
          <w:szCs w:val="24"/>
        </w:rPr>
      </w:pPr>
    </w:p>
    <w:p w:rsidR="00D34C8E" w:rsidRDefault="00D34C8E" w:rsidP="008E265E">
      <w:pPr>
        <w:tabs>
          <w:tab w:val="left" w:pos="2222"/>
        </w:tabs>
        <w:jc w:val="both"/>
        <w:rPr>
          <w:sz w:val="24"/>
          <w:szCs w:val="24"/>
        </w:rPr>
      </w:pPr>
      <w:r w:rsidRPr="00D34C8E">
        <w:rPr>
          <w:sz w:val="24"/>
          <w:szCs w:val="24"/>
        </w:rPr>
        <w:t xml:space="preserve"> [</w:t>
      </w:r>
      <w:r>
        <w:rPr>
          <w:sz w:val="24"/>
          <w:szCs w:val="24"/>
        </w:rPr>
        <w:t>8</w:t>
      </w:r>
      <w:r w:rsidRPr="00D34C8E">
        <w:rPr>
          <w:sz w:val="24"/>
          <w:szCs w:val="24"/>
        </w:rPr>
        <w:t>] R. K. Srivastava, K. Greff, and J. Schmidhuber. Highway networks. arXiv:1505.00387, 2015.</w:t>
      </w:r>
    </w:p>
    <w:p w:rsidR="00D34C8E" w:rsidRDefault="00D34C8E" w:rsidP="008E265E">
      <w:pPr>
        <w:tabs>
          <w:tab w:val="left" w:pos="2222"/>
        </w:tabs>
        <w:jc w:val="both"/>
        <w:rPr>
          <w:sz w:val="24"/>
          <w:szCs w:val="24"/>
        </w:rPr>
      </w:pPr>
    </w:p>
    <w:p w:rsidR="00D34C8E" w:rsidRDefault="00D34C8E" w:rsidP="008E265E">
      <w:pPr>
        <w:tabs>
          <w:tab w:val="left" w:pos="2222"/>
        </w:tabs>
        <w:jc w:val="both"/>
        <w:rPr>
          <w:sz w:val="24"/>
          <w:szCs w:val="24"/>
        </w:rPr>
      </w:pPr>
      <w:r w:rsidRPr="00D34C8E">
        <w:rPr>
          <w:sz w:val="24"/>
          <w:szCs w:val="24"/>
        </w:rPr>
        <w:t>[</w:t>
      </w:r>
      <w:r>
        <w:rPr>
          <w:sz w:val="24"/>
          <w:szCs w:val="24"/>
        </w:rPr>
        <w:t>9</w:t>
      </w:r>
      <w:r w:rsidRPr="00D34C8E">
        <w:rPr>
          <w:sz w:val="24"/>
          <w:szCs w:val="24"/>
        </w:rPr>
        <w:t xml:space="preserve">] T. Raiko, H. Valpola, and Y. LeCun. Deep learning made easier by linear transformations in perceptrons. In AISTATS, 2012. </w:t>
      </w:r>
    </w:p>
    <w:p w:rsidR="00D34C8E" w:rsidRDefault="00D34C8E" w:rsidP="008E265E">
      <w:pPr>
        <w:tabs>
          <w:tab w:val="left" w:pos="2222"/>
        </w:tabs>
        <w:jc w:val="both"/>
        <w:rPr>
          <w:sz w:val="24"/>
          <w:szCs w:val="24"/>
        </w:rPr>
      </w:pPr>
    </w:p>
    <w:p w:rsidR="00D34C8E" w:rsidRPr="006204E4" w:rsidRDefault="00D34C8E" w:rsidP="008E265E">
      <w:pPr>
        <w:tabs>
          <w:tab w:val="left" w:pos="2222"/>
        </w:tabs>
        <w:jc w:val="both"/>
        <w:rPr>
          <w:sz w:val="24"/>
          <w:szCs w:val="24"/>
        </w:rPr>
      </w:pPr>
      <w:r w:rsidRPr="00D34C8E">
        <w:rPr>
          <w:sz w:val="24"/>
          <w:szCs w:val="24"/>
        </w:rPr>
        <w:t>[</w:t>
      </w:r>
      <w:r>
        <w:rPr>
          <w:sz w:val="24"/>
          <w:szCs w:val="24"/>
        </w:rPr>
        <w:t>10</w:t>
      </w:r>
      <w:r w:rsidRPr="00D34C8E">
        <w:rPr>
          <w:sz w:val="24"/>
          <w:szCs w:val="24"/>
        </w:rPr>
        <w:t>] S. Ren, K. He, R. Girshick, and J. Sun. Faster R-CNN: Towards real-time object detection with region proposal networks. In NIPS, 2015.</w:t>
      </w:r>
    </w:p>
    <w:sectPr w:rsidR="00D34C8E" w:rsidRPr="006204E4" w:rsidSect="00942AEA">
      <w:footerReference w:type="default" r:id="rId13"/>
      <w:pgSz w:w="12240" w:h="15840"/>
      <w:pgMar w:top="1380" w:right="1300" w:bottom="280" w:left="1720" w:header="0" w:footer="10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87E" w:rsidRDefault="00FE787E">
      <w:r>
        <w:separator/>
      </w:r>
    </w:p>
  </w:endnote>
  <w:endnote w:type="continuationSeparator" w:id="0">
    <w:p w:rsidR="00FE787E" w:rsidRDefault="00FE7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1324012"/>
      <w:docPartObj>
        <w:docPartGallery w:val="Page Numbers (Bottom of Page)"/>
        <w:docPartUnique/>
      </w:docPartObj>
    </w:sdtPr>
    <w:sdtEndPr>
      <w:rPr>
        <w:rStyle w:val="PageNumber"/>
      </w:rPr>
    </w:sdtEndPr>
    <w:sdtContent>
      <w:p w:rsidR="00B80873" w:rsidRDefault="00830DF1" w:rsidP="00500228">
        <w:pPr>
          <w:pStyle w:val="Footer"/>
          <w:framePr w:wrap="none" w:vAnchor="text" w:hAnchor="margin" w:xAlign="right" w:y="1"/>
          <w:rPr>
            <w:rStyle w:val="PageNumber"/>
          </w:rPr>
        </w:pPr>
        <w:r>
          <w:rPr>
            <w:rStyle w:val="PageNumber"/>
          </w:rPr>
          <w:fldChar w:fldCharType="begin"/>
        </w:r>
        <w:r w:rsidR="00B80873">
          <w:rPr>
            <w:rStyle w:val="PageNumber"/>
          </w:rPr>
          <w:instrText xml:space="preserve"> PAGE </w:instrText>
        </w:r>
        <w:r>
          <w:rPr>
            <w:rStyle w:val="PageNumber"/>
          </w:rPr>
          <w:fldChar w:fldCharType="end"/>
        </w:r>
      </w:p>
    </w:sdtContent>
  </w:sdt>
  <w:p w:rsidR="00B80873" w:rsidRDefault="00B80873" w:rsidP="00942A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873" w:rsidRDefault="00F0754C">
    <w:pPr>
      <w:spacing w:line="200" w:lineRule="exact"/>
    </w:pPr>
    <w:r>
      <w:rPr>
        <w:noProof/>
      </w:rPr>
      <mc:AlternateContent>
        <mc:Choice Requires="wps">
          <w:drawing>
            <wp:anchor distT="0" distB="0" distL="114300" distR="114300" simplePos="0" relativeHeight="251653120" behindDoc="1" locked="0" layoutInCell="1" allowOverlap="1">
              <wp:simplePos x="0" y="0"/>
              <wp:positionH relativeFrom="page">
                <wp:posOffset>6814820</wp:posOffset>
              </wp:positionH>
              <wp:positionV relativeFrom="page">
                <wp:posOffset>9274175</wp:posOffset>
              </wp:positionV>
              <wp:extent cx="57785" cy="165735"/>
              <wp:effectExtent l="4445" t="0" r="444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0873" w:rsidRDefault="00B80873">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36.6pt;margin-top:730.25pt;width:4.55pt;height:13.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mihqgIAAKc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" filled="f" stroked="f">
              <v:textbox inset="0,0,0,0">
                <w:txbxContent>
                  <w:p w:rsidR="00B80873" w:rsidRDefault="00B80873">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846015"/>
      <w:docPartObj>
        <w:docPartGallery w:val="Page Numbers (Bottom of Page)"/>
        <w:docPartUnique/>
      </w:docPartObj>
    </w:sdtPr>
    <w:sdtEndPr>
      <w:rPr>
        <w:noProof/>
      </w:rPr>
    </w:sdtEndPr>
    <w:sdtContent>
      <w:p w:rsidR="00D34C8E" w:rsidRDefault="00D34C8E">
        <w:pPr>
          <w:pStyle w:val="Footer"/>
        </w:pPr>
        <w:r>
          <w:fldChar w:fldCharType="begin"/>
        </w:r>
        <w:r>
          <w:instrText xml:space="preserve"> PAGE   \* MERGEFORMAT </w:instrText>
        </w:r>
        <w:r>
          <w:fldChar w:fldCharType="separate"/>
        </w:r>
        <w:r>
          <w:rPr>
            <w:noProof/>
          </w:rPr>
          <w:t>2</w:t>
        </w:r>
        <w:r>
          <w:rPr>
            <w:noProof/>
          </w:rPr>
          <w:fldChar w:fldCharType="end"/>
        </w:r>
      </w:p>
    </w:sdtContent>
  </w:sdt>
  <w:p w:rsidR="00B80873" w:rsidRDefault="00B80873" w:rsidP="000B5619">
    <w:pPr>
      <w:tabs>
        <w:tab w:val="right" w:pos="9220"/>
      </w:tabs>
      <w:spacing w:line="200"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873" w:rsidRDefault="00830DF1" w:rsidP="00500228">
    <w:pPr>
      <w:pStyle w:val="Footer"/>
      <w:framePr w:wrap="none" w:vAnchor="text" w:hAnchor="margin" w:xAlign="right" w:y="1"/>
      <w:rPr>
        <w:rStyle w:val="PageNumber"/>
      </w:rPr>
    </w:pPr>
    <w:r>
      <w:rPr>
        <w:rStyle w:val="PageNumber"/>
      </w:rPr>
      <w:fldChar w:fldCharType="begin"/>
    </w:r>
    <w:r w:rsidR="00B80873">
      <w:rPr>
        <w:rStyle w:val="PageNumber"/>
      </w:rPr>
      <w:instrText xml:space="preserve"> PAGE </w:instrText>
    </w:r>
    <w:r>
      <w:rPr>
        <w:rStyle w:val="PageNumber"/>
      </w:rPr>
      <w:fldChar w:fldCharType="separate"/>
    </w:r>
    <w:r w:rsidR="00BE316D">
      <w:rPr>
        <w:rStyle w:val="PageNumber"/>
        <w:noProof/>
      </w:rPr>
      <w:t>1</w:t>
    </w:r>
    <w:r>
      <w:rPr>
        <w:rStyle w:val="PageNumber"/>
      </w:rPr>
      <w:fldChar w:fldCharType="end"/>
    </w:r>
  </w:p>
  <w:p w:rsidR="00B80873" w:rsidRDefault="00B80873" w:rsidP="00942AEA">
    <w:pPr>
      <w:spacing w:line="200" w:lineRule="exact"/>
      <w:ind w:right="360"/>
    </w:pPr>
  </w:p>
  <w:p w:rsidR="00B80873" w:rsidRDefault="00B808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87E" w:rsidRDefault="00FE787E">
      <w:r>
        <w:separator/>
      </w:r>
    </w:p>
  </w:footnote>
  <w:footnote w:type="continuationSeparator" w:id="0">
    <w:p w:rsidR="00FE787E" w:rsidRDefault="00FE7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3C02"/>
    <w:multiLevelType w:val="hybridMultilevel"/>
    <w:tmpl w:val="A63CFDE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CB243B8"/>
    <w:multiLevelType w:val="multilevel"/>
    <w:tmpl w:val="545228D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3C53027"/>
    <w:multiLevelType w:val="hybridMultilevel"/>
    <w:tmpl w:val="B254E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3E096B"/>
    <w:multiLevelType w:val="hybridMultilevel"/>
    <w:tmpl w:val="DF7403E2"/>
    <w:lvl w:ilvl="0" w:tplc="08090001">
      <w:start w:val="1"/>
      <w:numFmt w:val="bullet"/>
      <w:lvlText w:val=""/>
      <w:lvlJc w:val="left"/>
      <w:pPr>
        <w:ind w:left="777" w:hanging="360"/>
      </w:pPr>
      <w:rPr>
        <w:rFonts w:ascii="Symbol" w:hAnsi="Symbol" w:cs="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cs="Wingdings" w:hint="default"/>
      </w:rPr>
    </w:lvl>
    <w:lvl w:ilvl="3" w:tplc="08090001" w:tentative="1">
      <w:start w:val="1"/>
      <w:numFmt w:val="bullet"/>
      <w:lvlText w:val=""/>
      <w:lvlJc w:val="left"/>
      <w:pPr>
        <w:ind w:left="2937" w:hanging="360"/>
      </w:pPr>
      <w:rPr>
        <w:rFonts w:ascii="Symbol" w:hAnsi="Symbol" w:cs="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cs="Wingdings" w:hint="default"/>
      </w:rPr>
    </w:lvl>
    <w:lvl w:ilvl="6" w:tplc="08090001" w:tentative="1">
      <w:start w:val="1"/>
      <w:numFmt w:val="bullet"/>
      <w:lvlText w:val=""/>
      <w:lvlJc w:val="left"/>
      <w:pPr>
        <w:ind w:left="5097" w:hanging="360"/>
      </w:pPr>
      <w:rPr>
        <w:rFonts w:ascii="Symbol" w:hAnsi="Symbol" w:cs="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cs="Wingdings" w:hint="default"/>
      </w:rPr>
    </w:lvl>
  </w:abstractNum>
  <w:abstractNum w:abstractNumId="4" w15:restartNumberingAfterBreak="0">
    <w:nsid w:val="1BB81CC8"/>
    <w:multiLevelType w:val="hybridMultilevel"/>
    <w:tmpl w:val="A7D4FE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58D56C0"/>
    <w:multiLevelType w:val="hybridMultilevel"/>
    <w:tmpl w:val="83C0FF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744ADE"/>
    <w:multiLevelType w:val="hybridMultilevel"/>
    <w:tmpl w:val="BBECC45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1044029"/>
    <w:multiLevelType w:val="hybridMultilevel"/>
    <w:tmpl w:val="2FBE091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33415E6"/>
    <w:multiLevelType w:val="multilevel"/>
    <w:tmpl w:val="8F8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9B79C9"/>
    <w:multiLevelType w:val="hybridMultilevel"/>
    <w:tmpl w:val="CFBCF0EA"/>
    <w:lvl w:ilvl="0" w:tplc="8004B5A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E6856D7"/>
    <w:multiLevelType w:val="multilevel"/>
    <w:tmpl w:val="853C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601F2"/>
    <w:multiLevelType w:val="hybridMultilevel"/>
    <w:tmpl w:val="F12EFA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3"/>
  </w:num>
  <w:num w:numId="5">
    <w:abstractNumId w:val="0"/>
  </w:num>
  <w:num w:numId="6">
    <w:abstractNumId w:val="6"/>
  </w:num>
  <w:num w:numId="7">
    <w:abstractNumId w:val="5"/>
  </w:num>
  <w:num w:numId="8">
    <w:abstractNumId w:val="7"/>
  </w:num>
  <w:num w:numId="9">
    <w:abstractNumId w:val="10"/>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09"/>
    <w:rsid w:val="0000145C"/>
    <w:rsid w:val="00010271"/>
    <w:rsid w:val="000115D2"/>
    <w:rsid w:val="000163D1"/>
    <w:rsid w:val="00024470"/>
    <w:rsid w:val="00031CAA"/>
    <w:rsid w:val="0003723D"/>
    <w:rsid w:val="000456A1"/>
    <w:rsid w:val="00046E2D"/>
    <w:rsid w:val="00046F78"/>
    <w:rsid w:val="0004733A"/>
    <w:rsid w:val="000503F8"/>
    <w:rsid w:val="00050C58"/>
    <w:rsid w:val="00053CBA"/>
    <w:rsid w:val="000564DF"/>
    <w:rsid w:val="00061FBC"/>
    <w:rsid w:val="00062A17"/>
    <w:rsid w:val="00067706"/>
    <w:rsid w:val="000713EA"/>
    <w:rsid w:val="0007411C"/>
    <w:rsid w:val="00077857"/>
    <w:rsid w:val="00082763"/>
    <w:rsid w:val="000852A6"/>
    <w:rsid w:val="00090C6B"/>
    <w:rsid w:val="00093D75"/>
    <w:rsid w:val="00094387"/>
    <w:rsid w:val="000955AA"/>
    <w:rsid w:val="0009727C"/>
    <w:rsid w:val="000A7E05"/>
    <w:rsid w:val="000B148D"/>
    <w:rsid w:val="000B1729"/>
    <w:rsid w:val="000B42AC"/>
    <w:rsid w:val="000B5619"/>
    <w:rsid w:val="000C349E"/>
    <w:rsid w:val="000C6883"/>
    <w:rsid w:val="000D31D6"/>
    <w:rsid w:val="000D629C"/>
    <w:rsid w:val="000D679B"/>
    <w:rsid w:val="000D6D76"/>
    <w:rsid w:val="000E1649"/>
    <w:rsid w:val="000E6866"/>
    <w:rsid w:val="000E73E6"/>
    <w:rsid w:val="000F0E1D"/>
    <w:rsid w:val="000F1D47"/>
    <w:rsid w:val="000F2677"/>
    <w:rsid w:val="000F7F14"/>
    <w:rsid w:val="00104DF9"/>
    <w:rsid w:val="001055B0"/>
    <w:rsid w:val="001064DF"/>
    <w:rsid w:val="0011015F"/>
    <w:rsid w:val="00123CE3"/>
    <w:rsid w:val="00141A16"/>
    <w:rsid w:val="001428A8"/>
    <w:rsid w:val="001428CE"/>
    <w:rsid w:val="00144729"/>
    <w:rsid w:val="001512A7"/>
    <w:rsid w:val="0015623C"/>
    <w:rsid w:val="00162527"/>
    <w:rsid w:val="001671C9"/>
    <w:rsid w:val="001748A9"/>
    <w:rsid w:val="001777D5"/>
    <w:rsid w:val="001823CD"/>
    <w:rsid w:val="00184542"/>
    <w:rsid w:val="001A298F"/>
    <w:rsid w:val="001A690A"/>
    <w:rsid w:val="001A6A30"/>
    <w:rsid w:val="001A6A4A"/>
    <w:rsid w:val="001B28AB"/>
    <w:rsid w:val="001C0AEF"/>
    <w:rsid w:val="001C34D3"/>
    <w:rsid w:val="001C530A"/>
    <w:rsid w:val="001C66C2"/>
    <w:rsid w:val="001C7BCC"/>
    <w:rsid w:val="001D0629"/>
    <w:rsid w:val="001D450E"/>
    <w:rsid w:val="001D5D6F"/>
    <w:rsid w:val="001D7F3D"/>
    <w:rsid w:val="001E0019"/>
    <w:rsid w:val="001E3531"/>
    <w:rsid w:val="001E5BB8"/>
    <w:rsid w:val="001F2ABE"/>
    <w:rsid w:val="001F3252"/>
    <w:rsid w:val="001F4212"/>
    <w:rsid w:val="001F5155"/>
    <w:rsid w:val="001F69F7"/>
    <w:rsid w:val="00200403"/>
    <w:rsid w:val="00217379"/>
    <w:rsid w:val="00217827"/>
    <w:rsid w:val="00217F69"/>
    <w:rsid w:val="00217FBB"/>
    <w:rsid w:val="002214FE"/>
    <w:rsid w:val="002233B8"/>
    <w:rsid w:val="002259B9"/>
    <w:rsid w:val="002268BE"/>
    <w:rsid w:val="00226ED0"/>
    <w:rsid w:val="00231A65"/>
    <w:rsid w:val="002323BB"/>
    <w:rsid w:val="00242A06"/>
    <w:rsid w:val="00242D99"/>
    <w:rsid w:val="00244AC7"/>
    <w:rsid w:val="002479D3"/>
    <w:rsid w:val="00251A97"/>
    <w:rsid w:val="00254029"/>
    <w:rsid w:val="00255A9F"/>
    <w:rsid w:val="00263DB9"/>
    <w:rsid w:val="00282841"/>
    <w:rsid w:val="002834D8"/>
    <w:rsid w:val="00292F69"/>
    <w:rsid w:val="002932F0"/>
    <w:rsid w:val="00293E16"/>
    <w:rsid w:val="002942E1"/>
    <w:rsid w:val="00294885"/>
    <w:rsid w:val="00297690"/>
    <w:rsid w:val="00297CA6"/>
    <w:rsid w:val="002A1A7D"/>
    <w:rsid w:val="002A6C22"/>
    <w:rsid w:val="002B16AC"/>
    <w:rsid w:val="002B57D0"/>
    <w:rsid w:val="002C527E"/>
    <w:rsid w:val="002C7994"/>
    <w:rsid w:val="002D0716"/>
    <w:rsid w:val="002D1545"/>
    <w:rsid w:val="002D5E95"/>
    <w:rsid w:val="002E0DAF"/>
    <w:rsid w:val="002E3593"/>
    <w:rsid w:val="002E3A9F"/>
    <w:rsid w:val="002F43A9"/>
    <w:rsid w:val="00301497"/>
    <w:rsid w:val="00301A52"/>
    <w:rsid w:val="00301FEA"/>
    <w:rsid w:val="00302409"/>
    <w:rsid w:val="0030578C"/>
    <w:rsid w:val="00311441"/>
    <w:rsid w:val="003117E7"/>
    <w:rsid w:val="00314243"/>
    <w:rsid w:val="00327AE2"/>
    <w:rsid w:val="00330541"/>
    <w:rsid w:val="00331F51"/>
    <w:rsid w:val="00333E75"/>
    <w:rsid w:val="00335D9A"/>
    <w:rsid w:val="003365D9"/>
    <w:rsid w:val="0034056A"/>
    <w:rsid w:val="0034181F"/>
    <w:rsid w:val="00347B21"/>
    <w:rsid w:val="00350A68"/>
    <w:rsid w:val="003549D5"/>
    <w:rsid w:val="0035517D"/>
    <w:rsid w:val="00357AFF"/>
    <w:rsid w:val="003662FA"/>
    <w:rsid w:val="003709B1"/>
    <w:rsid w:val="00383D11"/>
    <w:rsid w:val="00384BFF"/>
    <w:rsid w:val="00391B6D"/>
    <w:rsid w:val="00394885"/>
    <w:rsid w:val="003A6687"/>
    <w:rsid w:val="003B1756"/>
    <w:rsid w:val="003B6175"/>
    <w:rsid w:val="003C7CDE"/>
    <w:rsid w:val="003C7E18"/>
    <w:rsid w:val="003D04AB"/>
    <w:rsid w:val="003D166A"/>
    <w:rsid w:val="003D6C67"/>
    <w:rsid w:val="003D7292"/>
    <w:rsid w:val="003D73CA"/>
    <w:rsid w:val="003E0C3B"/>
    <w:rsid w:val="003E3E23"/>
    <w:rsid w:val="003F2578"/>
    <w:rsid w:val="003F5C8D"/>
    <w:rsid w:val="004042E4"/>
    <w:rsid w:val="00405C08"/>
    <w:rsid w:val="00406B9E"/>
    <w:rsid w:val="00415D2B"/>
    <w:rsid w:val="0041796C"/>
    <w:rsid w:val="00422B62"/>
    <w:rsid w:val="00430A47"/>
    <w:rsid w:val="00433C71"/>
    <w:rsid w:val="00433E1A"/>
    <w:rsid w:val="0043644E"/>
    <w:rsid w:val="00437AFE"/>
    <w:rsid w:val="00437BB3"/>
    <w:rsid w:val="004423BF"/>
    <w:rsid w:val="00444B8C"/>
    <w:rsid w:val="00445944"/>
    <w:rsid w:val="00446B37"/>
    <w:rsid w:val="00452590"/>
    <w:rsid w:val="00452774"/>
    <w:rsid w:val="00460D9B"/>
    <w:rsid w:val="00463434"/>
    <w:rsid w:val="004661E4"/>
    <w:rsid w:val="0046656B"/>
    <w:rsid w:val="004706D4"/>
    <w:rsid w:val="00473058"/>
    <w:rsid w:val="004745A1"/>
    <w:rsid w:val="0047573A"/>
    <w:rsid w:val="0047574A"/>
    <w:rsid w:val="004768DE"/>
    <w:rsid w:val="00477239"/>
    <w:rsid w:val="00480839"/>
    <w:rsid w:val="00481047"/>
    <w:rsid w:val="00481E1B"/>
    <w:rsid w:val="00484C8C"/>
    <w:rsid w:val="00493278"/>
    <w:rsid w:val="0049360B"/>
    <w:rsid w:val="004941AD"/>
    <w:rsid w:val="004961B6"/>
    <w:rsid w:val="00496A10"/>
    <w:rsid w:val="004A0F49"/>
    <w:rsid w:val="004A2076"/>
    <w:rsid w:val="004B3019"/>
    <w:rsid w:val="004B56B5"/>
    <w:rsid w:val="004B63E5"/>
    <w:rsid w:val="004B752F"/>
    <w:rsid w:val="004C25D1"/>
    <w:rsid w:val="004C2CAB"/>
    <w:rsid w:val="004C5446"/>
    <w:rsid w:val="004C700E"/>
    <w:rsid w:val="004D2E7C"/>
    <w:rsid w:val="004D5108"/>
    <w:rsid w:val="004E52D7"/>
    <w:rsid w:val="004F43A4"/>
    <w:rsid w:val="00500228"/>
    <w:rsid w:val="0050245F"/>
    <w:rsid w:val="00504529"/>
    <w:rsid w:val="00505102"/>
    <w:rsid w:val="0050636C"/>
    <w:rsid w:val="005100A6"/>
    <w:rsid w:val="005105A4"/>
    <w:rsid w:val="00516CC3"/>
    <w:rsid w:val="0052413D"/>
    <w:rsid w:val="00524211"/>
    <w:rsid w:val="00524598"/>
    <w:rsid w:val="00525E36"/>
    <w:rsid w:val="0052641E"/>
    <w:rsid w:val="00531877"/>
    <w:rsid w:val="00533A22"/>
    <w:rsid w:val="0053697C"/>
    <w:rsid w:val="005417D2"/>
    <w:rsid w:val="00552F91"/>
    <w:rsid w:val="00553BD4"/>
    <w:rsid w:val="005657AA"/>
    <w:rsid w:val="005811B5"/>
    <w:rsid w:val="005827A6"/>
    <w:rsid w:val="005839BD"/>
    <w:rsid w:val="0059363D"/>
    <w:rsid w:val="00594E91"/>
    <w:rsid w:val="005974D4"/>
    <w:rsid w:val="005A03C4"/>
    <w:rsid w:val="005A1CEF"/>
    <w:rsid w:val="005A3D19"/>
    <w:rsid w:val="005B2829"/>
    <w:rsid w:val="005B770A"/>
    <w:rsid w:val="005C159A"/>
    <w:rsid w:val="005C3D4A"/>
    <w:rsid w:val="005C4BB8"/>
    <w:rsid w:val="005C6C9E"/>
    <w:rsid w:val="005D024B"/>
    <w:rsid w:val="005D1A68"/>
    <w:rsid w:val="005D6BCC"/>
    <w:rsid w:val="005E1995"/>
    <w:rsid w:val="005E6F9E"/>
    <w:rsid w:val="005F424B"/>
    <w:rsid w:val="005F59B5"/>
    <w:rsid w:val="006013E5"/>
    <w:rsid w:val="0060239C"/>
    <w:rsid w:val="00605884"/>
    <w:rsid w:val="00606903"/>
    <w:rsid w:val="00612DE5"/>
    <w:rsid w:val="00615D40"/>
    <w:rsid w:val="006204E4"/>
    <w:rsid w:val="006214A7"/>
    <w:rsid w:val="00632581"/>
    <w:rsid w:val="006337D2"/>
    <w:rsid w:val="00636039"/>
    <w:rsid w:val="0064440A"/>
    <w:rsid w:val="006463BC"/>
    <w:rsid w:val="006505A3"/>
    <w:rsid w:val="00651D87"/>
    <w:rsid w:val="00652002"/>
    <w:rsid w:val="00656BF1"/>
    <w:rsid w:val="006602B8"/>
    <w:rsid w:val="00660843"/>
    <w:rsid w:val="006703EA"/>
    <w:rsid w:val="00673959"/>
    <w:rsid w:val="00680800"/>
    <w:rsid w:val="00681281"/>
    <w:rsid w:val="0068329C"/>
    <w:rsid w:val="00683377"/>
    <w:rsid w:val="006861FD"/>
    <w:rsid w:val="00692037"/>
    <w:rsid w:val="00693523"/>
    <w:rsid w:val="006A44A4"/>
    <w:rsid w:val="006A57A5"/>
    <w:rsid w:val="006A63CF"/>
    <w:rsid w:val="006A787D"/>
    <w:rsid w:val="006B1A4A"/>
    <w:rsid w:val="006C6477"/>
    <w:rsid w:val="006C769D"/>
    <w:rsid w:val="006D02D0"/>
    <w:rsid w:val="006E4CA7"/>
    <w:rsid w:val="006E71C2"/>
    <w:rsid w:val="006F1FE1"/>
    <w:rsid w:val="006F2873"/>
    <w:rsid w:val="006F435D"/>
    <w:rsid w:val="006F7C87"/>
    <w:rsid w:val="00700C61"/>
    <w:rsid w:val="00705E1F"/>
    <w:rsid w:val="007062C9"/>
    <w:rsid w:val="0070691B"/>
    <w:rsid w:val="007115FC"/>
    <w:rsid w:val="00717AF1"/>
    <w:rsid w:val="007209DC"/>
    <w:rsid w:val="007215C1"/>
    <w:rsid w:val="0072191C"/>
    <w:rsid w:val="00730D7D"/>
    <w:rsid w:val="00731DF2"/>
    <w:rsid w:val="007344E0"/>
    <w:rsid w:val="00736C99"/>
    <w:rsid w:val="00737F56"/>
    <w:rsid w:val="00742807"/>
    <w:rsid w:val="00743F92"/>
    <w:rsid w:val="00747980"/>
    <w:rsid w:val="00747A3A"/>
    <w:rsid w:val="0075048E"/>
    <w:rsid w:val="00751483"/>
    <w:rsid w:val="007515D0"/>
    <w:rsid w:val="007538B1"/>
    <w:rsid w:val="00755A9A"/>
    <w:rsid w:val="007577ED"/>
    <w:rsid w:val="00770DF3"/>
    <w:rsid w:val="00785BD6"/>
    <w:rsid w:val="00787D4A"/>
    <w:rsid w:val="007900A1"/>
    <w:rsid w:val="00790656"/>
    <w:rsid w:val="007916CC"/>
    <w:rsid w:val="007974ED"/>
    <w:rsid w:val="007A21DA"/>
    <w:rsid w:val="007A345D"/>
    <w:rsid w:val="007A47C9"/>
    <w:rsid w:val="007A5AB4"/>
    <w:rsid w:val="007B3B4E"/>
    <w:rsid w:val="007B7956"/>
    <w:rsid w:val="007D1ED5"/>
    <w:rsid w:val="007D328A"/>
    <w:rsid w:val="007D39EF"/>
    <w:rsid w:val="007D5790"/>
    <w:rsid w:val="007D6C5E"/>
    <w:rsid w:val="007E13CD"/>
    <w:rsid w:val="007E41A4"/>
    <w:rsid w:val="007E4F09"/>
    <w:rsid w:val="007E634B"/>
    <w:rsid w:val="007E7A09"/>
    <w:rsid w:val="007F0772"/>
    <w:rsid w:val="007F1ED4"/>
    <w:rsid w:val="008055E0"/>
    <w:rsid w:val="00805920"/>
    <w:rsid w:val="0080604C"/>
    <w:rsid w:val="008130B0"/>
    <w:rsid w:val="0081403F"/>
    <w:rsid w:val="008169BF"/>
    <w:rsid w:val="00820FFC"/>
    <w:rsid w:val="00830DF1"/>
    <w:rsid w:val="00832CAE"/>
    <w:rsid w:val="008420B2"/>
    <w:rsid w:val="0084222D"/>
    <w:rsid w:val="00857AC6"/>
    <w:rsid w:val="00861FEC"/>
    <w:rsid w:val="00865B13"/>
    <w:rsid w:val="00873340"/>
    <w:rsid w:val="00877016"/>
    <w:rsid w:val="00882867"/>
    <w:rsid w:val="008941F6"/>
    <w:rsid w:val="00894937"/>
    <w:rsid w:val="008A24D3"/>
    <w:rsid w:val="008A30A2"/>
    <w:rsid w:val="008B012B"/>
    <w:rsid w:val="008B27CE"/>
    <w:rsid w:val="008B2908"/>
    <w:rsid w:val="008B54E1"/>
    <w:rsid w:val="008B6CA8"/>
    <w:rsid w:val="008B6F3C"/>
    <w:rsid w:val="008B70A0"/>
    <w:rsid w:val="008B7A61"/>
    <w:rsid w:val="008C0CF8"/>
    <w:rsid w:val="008E1ADF"/>
    <w:rsid w:val="008E265E"/>
    <w:rsid w:val="008E3B42"/>
    <w:rsid w:val="008E4F5D"/>
    <w:rsid w:val="008E5058"/>
    <w:rsid w:val="008E512A"/>
    <w:rsid w:val="008E77E4"/>
    <w:rsid w:val="008F6128"/>
    <w:rsid w:val="008F61AF"/>
    <w:rsid w:val="0091766F"/>
    <w:rsid w:val="00920D9F"/>
    <w:rsid w:val="00921478"/>
    <w:rsid w:val="00924C85"/>
    <w:rsid w:val="00925671"/>
    <w:rsid w:val="0092729A"/>
    <w:rsid w:val="00930098"/>
    <w:rsid w:val="00932468"/>
    <w:rsid w:val="00937317"/>
    <w:rsid w:val="00937C2C"/>
    <w:rsid w:val="00940F3E"/>
    <w:rsid w:val="00942AEA"/>
    <w:rsid w:val="00942DC4"/>
    <w:rsid w:val="00950945"/>
    <w:rsid w:val="00952DFD"/>
    <w:rsid w:val="00954F57"/>
    <w:rsid w:val="0095551D"/>
    <w:rsid w:val="00957893"/>
    <w:rsid w:val="009610B5"/>
    <w:rsid w:val="009676F1"/>
    <w:rsid w:val="00973557"/>
    <w:rsid w:val="00976616"/>
    <w:rsid w:val="00977B3E"/>
    <w:rsid w:val="00990A45"/>
    <w:rsid w:val="009936E0"/>
    <w:rsid w:val="00994EB8"/>
    <w:rsid w:val="009A00DC"/>
    <w:rsid w:val="009A107A"/>
    <w:rsid w:val="009A4320"/>
    <w:rsid w:val="009A59DF"/>
    <w:rsid w:val="009A6438"/>
    <w:rsid w:val="009D00C3"/>
    <w:rsid w:val="009E03A5"/>
    <w:rsid w:val="009F37E2"/>
    <w:rsid w:val="009F49D5"/>
    <w:rsid w:val="00A05153"/>
    <w:rsid w:val="00A068EE"/>
    <w:rsid w:val="00A15BCB"/>
    <w:rsid w:val="00A17CF4"/>
    <w:rsid w:val="00A21265"/>
    <w:rsid w:val="00A24A22"/>
    <w:rsid w:val="00A269D4"/>
    <w:rsid w:val="00A26DCA"/>
    <w:rsid w:val="00A3351F"/>
    <w:rsid w:val="00A422CF"/>
    <w:rsid w:val="00A46514"/>
    <w:rsid w:val="00A524A4"/>
    <w:rsid w:val="00A5322A"/>
    <w:rsid w:val="00A541F2"/>
    <w:rsid w:val="00A563C0"/>
    <w:rsid w:val="00A57A1F"/>
    <w:rsid w:val="00A57F5B"/>
    <w:rsid w:val="00A62B24"/>
    <w:rsid w:val="00A671F4"/>
    <w:rsid w:val="00A728A9"/>
    <w:rsid w:val="00A844DC"/>
    <w:rsid w:val="00A9067F"/>
    <w:rsid w:val="00A96941"/>
    <w:rsid w:val="00AB227E"/>
    <w:rsid w:val="00AB29DB"/>
    <w:rsid w:val="00AB2E8D"/>
    <w:rsid w:val="00AB4235"/>
    <w:rsid w:val="00AC0729"/>
    <w:rsid w:val="00AC3B6F"/>
    <w:rsid w:val="00AC4545"/>
    <w:rsid w:val="00AC734B"/>
    <w:rsid w:val="00AD0251"/>
    <w:rsid w:val="00AD46F3"/>
    <w:rsid w:val="00AD4833"/>
    <w:rsid w:val="00AD570F"/>
    <w:rsid w:val="00AE4A3D"/>
    <w:rsid w:val="00AE7E77"/>
    <w:rsid w:val="00AF12BB"/>
    <w:rsid w:val="00AF15FC"/>
    <w:rsid w:val="00AF3D45"/>
    <w:rsid w:val="00AF4EC8"/>
    <w:rsid w:val="00B04184"/>
    <w:rsid w:val="00B131EB"/>
    <w:rsid w:val="00B15994"/>
    <w:rsid w:val="00B16958"/>
    <w:rsid w:val="00B16E2A"/>
    <w:rsid w:val="00B23B9B"/>
    <w:rsid w:val="00B24953"/>
    <w:rsid w:val="00B2501E"/>
    <w:rsid w:val="00B31704"/>
    <w:rsid w:val="00B375FD"/>
    <w:rsid w:val="00B42F6F"/>
    <w:rsid w:val="00B5137C"/>
    <w:rsid w:val="00B515AF"/>
    <w:rsid w:val="00B51FC0"/>
    <w:rsid w:val="00B52E4B"/>
    <w:rsid w:val="00B535A1"/>
    <w:rsid w:val="00B56B51"/>
    <w:rsid w:val="00B56C91"/>
    <w:rsid w:val="00B57BAB"/>
    <w:rsid w:val="00B6381A"/>
    <w:rsid w:val="00B64229"/>
    <w:rsid w:val="00B655AA"/>
    <w:rsid w:val="00B75FD8"/>
    <w:rsid w:val="00B77A3B"/>
    <w:rsid w:val="00B80873"/>
    <w:rsid w:val="00B80D1B"/>
    <w:rsid w:val="00B81B9F"/>
    <w:rsid w:val="00B90959"/>
    <w:rsid w:val="00B96797"/>
    <w:rsid w:val="00BA0120"/>
    <w:rsid w:val="00BA0A95"/>
    <w:rsid w:val="00BB1FD1"/>
    <w:rsid w:val="00BC0A7F"/>
    <w:rsid w:val="00BC4E7F"/>
    <w:rsid w:val="00BD3F6F"/>
    <w:rsid w:val="00BE12E4"/>
    <w:rsid w:val="00BE316D"/>
    <w:rsid w:val="00BF4923"/>
    <w:rsid w:val="00C00DF3"/>
    <w:rsid w:val="00C143BF"/>
    <w:rsid w:val="00C205B9"/>
    <w:rsid w:val="00C256FF"/>
    <w:rsid w:val="00C318EC"/>
    <w:rsid w:val="00C31C4E"/>
    <w:rsid w:val="00C32040"/>
    <w:rsid w:val="00C32392"/>
    <w:rsid w:val="00C3314B"/>
    <w:rsid w:val="00C33AF4"/>
    <w:rsid w:val="00C362B8"/>
    <w:rsid w:val="00C36B7F"/>
    <w:rsid w:val="00C40E4C"/>
    <w:rsid w:val="00C43B40"/>
    <w:rsid w:val="00C473C4"/>
    <w:rsid w:val="00C50532"/>
    <w:rsid w:val="00C52414"/>
    <w:rsid w:val="00C63681"/>
    <w:rsid w:val="00C6421D"/>
    <w:rsid w:val="00C651D8"/>
    <w:rsid w:val="00C678A3"/>
    <w:rsid w:val="00C70557"/>
    <w:rsid w:val="00C712E6"/>
    <w:rsid w:val="00C75214"/>
    <w:rsid w:val="00C83405"/>
    <w:rsid w:val="00C9172E"/>
    <w:rsid w:val="00C9254A"/>
    <w:rsid w:val="00CA01CE"/>
    <w:rsid w:val="00CA10EB"/>
    <w:rsid w:val="00CA12B1"/>
    <w:rsid w:val="00CA4723"/>
    <w:rsid w:val="00CA5BA1"/>
    <w:rsid w:val="00CB064C"/>
    <w:rsid w:val="00CB4AEE"/>
    <w:rsid w:val="00CB4FF9"/>
    <w:rsid w:val="00CB52A8"/>
    <w:rsid w:val="00CB70A5"/>
    <w:rsid w:val="00CB726D"/>
    <w:rsid w:val="00CC18B0"/>
    <w:rsid w:val="00CC5714"/>
    <w:rsid w:val="00CC5DDB"/>
    <w:rsid w:val="00CD039E"/>
    <w:rsid w:val="00CD44C6"/>
    <w:rsid w:val="00CD5D99"/>
    <w:rsid w:val="00CD6741"/>
    <w:rsid w:val="00CD71F1"/>
    <w:rsid w:val="00CE2E2B"/>
    <w:rsid w:val="00CE45E5"/>
    <w:rsid w:val="00CE5548"/>
    <w:rsid w:val="00CE7D20"/>
    <w:rsid w:val="00CF1DF4"/>
    <w:rsid w:val="00CF5FDB"/>
    <w:rsid w:val="00CF7D59"/>
    <w:rsid w:val="00D00CB9"/>
    <w:rsid w:val="00D10B86"/>
    <w:rsid w:val="00D15F73"/>
    <w:rsid w:val="00D17F9B"/>
    <w:rsid w:val="00D34C8E"/>
    <w:rsid w:val="00D35382"/>
    <w:rsid w:val="00D35784"/>
    <w:rsid w:val="00D42941"/>
    <w:rsid w:val="00D43051"/>
    <w:rsid w:val="00D459AA"/>
    <w:rsid w:val="00D45E78"/>
    <w:rsid w:val="00D468DE"/>
    <w:rsid w:val="00D55B50"/>
    <w:rsid w:val="00D60213"/>
    <w:rsid w:val="00D61AF4"/>
    <w:rsid w:val="00D61F1A"/>
    <w:rsid w:val="00D620E8"/>
    <w:rsid w:val="00D74DC1"/>
    <w:rsid w:val="00D76026"/>
    <w:rsid w:val="00D76DC2"/>
    <w:rsid w:val="00D808C5"/>
    <w:rsid w:val="00D8251A"/>
    <w:rsid w:val="00D86552"/>
    <w:rsid w:val="00D87125"/>
    <w:rsid w:val="00D8782F"/>
    <w:rsid w:val="00D91913"/>
    <w:rsid w:val="00D91C41"/>
    <w:rsid w:val="00D95146"/>
    <w:rsid w:val="00D954A1"/>
    <w:rsid w:val="00DA07A0"/>
    <w:rsid w:val="00DA2F92"/>
    <w:rsid w:val="00DA6FD4"/>
    <w:rsid w:val="00DB13C4"/>
    <w:rsid w:val="00DB4A2A"/>
    <w:rsid w:val="00DB6DFA"/>
    <w:rsid w:val="00DC6A53"/>
    <w:rsid w:val="00DD02CD"/>
    <w:rsid w:val="00DD0706"/>
    <w:rsid w:val="00DE12AB"/>
    <w:rsid w:val="00DE1486"/>
    <w:rsid w:val="00DE5903"/>
    <w:rsid w:val="00DE6F45"/>
    <w:rsid w:val="00DE6FC9"/>
    <w:rsid w:val="00DF045B"/>
    <w:rsid w:val="00DF1049"/>
    <w:rsid w:val="00DF25EA"/>
    <w:rsid w:val="00DF579D"/>
    <w:rsid w:val="00DF6430"/>
    <w:rsid w:val="00E011D5"/>
    <w:rsid w:val="00E04954"/>
    <w:rsid w:val="00E04C90"/>
    <w:rsid w:val="00E05023"/>
    <w:rsid w:val="00E206F8"/>
    <w:rsid w:val="00E30F76"/>
    <w:rsid w:val="00E42FFE"/>
    <w:rsid w:val="00E43153"/>
    <w:rsid w:val="00E45F6A"/>
    <w:rsid w:val="00E47F6B"/>
    <w:rsid w:val="00E5186D"/>
    <w:rsid w:val="00E609AA"/>
    <w:rsid w:val="00E659C4"/>
    <w:rsid w:val="00E67576"/>
    <w:rsid w:val="00E676A3"/>
    <w:rsid w:val="00E70AF6"/>
    <w:rsid w:val="00E74E24"/>
    <w:rsid w:val="00E76F7A"/>
    <w:rsid w:val="00E77E30"/>
    <w:rsid w:val="00E82BF1"/>
    <w:rsid w:val="00E90380"/>
    <w:rsid w:val="00E91CA3"/>
    <w:rsid w:val="00E92A24"/>
    <w:rsid w:val="00E92C2C"/>
    <w:rsid w:val="00E947FC"/>
    <w:rsid w:val="00E9500B"/>
    <w:rsid w:val="00E970C2"/>
    <w:rsid w:val="00EA6545"/>
    <w:rsid w:val="00EA7BC3"/>
    <w:rsid w:val="00EB0678"/>
    <w:rsid w:val="00EC14C5"/>
    <w:rsid w:val="00EC17B5"/>
    <w:rsid w:val="00EC2401"/>
    <w:rsid w:val="00EC57DF"/>
    <w:rsid w:val="00ED2EFC"/>
    <w:rsid w:val="00ED5319"/>
    <w:rsid w:val="00ED5A4C"/>
    <w:rsid w:val="00ED69B5"/>
    <w:rsid w:val="00EE01EF"/>
    <w:rsid w:val="00EE16FA"/>
    <w:rsid w:val="00EE19A4"/>
    <w:rsid w:val="00EE6BB6"/>
    <w:rsid w:val="00EF276B"/>
    <w:rsid w:val="00F0347F"/>
    <w:rsid w:val="00F03758"/>
    <w:rsid w:val="00F0754C"/>
    <w:rsid w:val="00F076E7"/>
    <w:rsid w:val="00F122B8"/>
    <w:rsid w:val="00F15283"/>
    <w:rsid w:val="00F20C9C"/>
    <w:rsid w:val="00F23929"/>
    <w:rsid w:val="00F27C1B"/>
    <w:rsid w:val="00F336B1"/>
    <w:rsid w:val="00F34407"/>
    <w:rsid w:val="00F34D2E"/>
    <w:rsid w:val="00F43F04"/>
    <w:rsid w:val="00F475C7"/>
    <w:rsid w:val="00F509E0"/>
    <w:rsid w:val="00F55365"/>
    <w:rsid w:val="00F57EBA"/>
    <w:rsid w:val="00F63FB5"/>
    <w:rsid w:val="00F643AA"/>
    <w:rsid w:val="00F66161"/>
    <w:rsid w:val="00F67015"/>
    <w:rsid w:val="00F712CC"/>
    <w:rsid w:val="00F73AD4"/>
    <w:rsid w:val="00F8265B"/>
    <w:rsid w:val="00F82B4C"/>
    <w:rsid w:val="00F8370B"/>
    <w:rsid w:val="00F97C22"/>
    <w:rsid w:val="00FA3C69"/>
    <w:rsid w:val="00FA541C"/>
    <w:rsid w:val="00FB2A20"/>
    <w:rsid w:val="00FC356F"/>
    <w:rsid w:val="00FC388B"/>
    <w:rsid w:val="00FC6D1C"/>
    <w:rsid w:val="00FD32C2"/>
    <w:rsid w:val="00FE787E"/>
    <w:rsid w:val="00FF1CD5"/>
    <w:rsid w:val="00FF2D6F"/>
    <w:rsid w:val="00FF5A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037BA"/>
  <w15:docId w15:val="{E3AF864D-75FD-45CB-A573-C8A40DCF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7D2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505102"/>
    <w:pPr>
      <w:spacing w:before="100" w:beforeAutospacing="1" w:after="100" w:afterAutospacing="1"/>
    </w:pPr>
    <w:rPr>
      <w:sz w:val="24"/>
      <w:szCs w:val="24"/>
    </w:rPr>
  </w:style>
  <w:style w:type="paragraph" w:styleId="Header">
    <w:name w:val="header"/>
    <w:basedOn w:val="Normal"/>
    <w:link w:val="HeaderChar"/>
    <w:uiPriority w:val="99"/>
    <w:unhideWhenUsed/>
    <w:rsid w:val="005811B5"/>
    <w:pPr>
      <w:tabs>
        <w:tab w:val="center" w:pos="4513"/>
        <w:tab w:val="right" w:pos="9026"/>
      </w:tabs>
    </w:pPr>
  </w:style>
  <w:style w:type="character" w:customStyle="1" w:styleId="HeaderChar">
    <w:name w:val="Header Char"/>
    <w:basedOn w:val="DefaultParagraphFont"/>
    <w:link w:val="Header"/>
    <w:uiPriority w:val="99"/>
    <w:rsid w:val="005811B5"/>
  </w:style>
  <w:style w:type="paragraph" w:styleId="Footer">
    <w:name w:val="footer"/>
    <w:basedOn w:val="Normal"/>
    <w:link w:val="FooterChar"/>
    <w:uiPriority w:val="99"/>
    <w:unhideWhenUsed/>
    <w:rsid w:val="005811B5"/>
    <w:pPr>
      <w:tabs>
        <w:tab w:val="center" w:pos="4513"/>
        <w:tab w:val="right" w:pos="9026"/>
      </w:tabs>
    </w:pPr>
  </w:style>
  <w:style w:type="character" w:customStyle="1" w:styleId="FooterChar">
    <w:name w:val="Footer Char"/>
    <w:basedOn w:val="DefaultParagraphFont"/>
    <w:link w:val="Footer"/>
    <w:uiPriority w:val="99"/>
    <w:rsid w:val="005811B5"/>
  </w:style>
  <w:style w:type="character" w:customStyle="1" w:styleId="apple-converted-space">
    <w:name w:val="apple-converted-space"/>
    <w:basedOn w:val="DefaultParagraphFont"/>
    <w:rsid w:val="00E206F8"/>
  </w:style>
  <w:style w:type="table" w:styleId="TableGrid">
    <w:name w:val="Table Grid"/>
    <w:basedOn w:val="TableNormal"/>
    <w:uiPriority w:val="59"/>
    <w:rsid w:val="00877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EC2401"/>
    <w:rPr>
      <w:i/>
      <w:iCs/>
      <w:color w:val="808080" w:themeColor="text1" w:themeTint="7F"/>
    </w:rPr>
  </w:style>
  <w:style w:type="character" w:styleId="PageNumber">
    <w:name w:val="page number"/>
    <w:basedOn w:val="DefaultParagraphFont"/>
    <w:uiPriority w:val="99"/>
    <w:semiHidden/>
    <w:unhideWhenUsed/>
    <w:rsid w:val="00743F92"/>
  </w:style>
  <w:style w:type="paragraph" w:styleId="ListParagraph">
    <w:name w:val="List Paragraph"/>
    <w:basedOn w:val="Normal"/>
    <w:uiPriority w:val="34"/>
    <w:qFormat/>
    <w:rsid w:val="002F43A9"/>
    <w:pPr>
      <w:ind w:left="720"/>
      <w:contextualSpacing/>
    </w:pPr>
  </w:style>
  <w:style w:type="character" w:styleId="Hyperlink">
    <w:name w:val="Hyperlink"/>
    <w:basedOn w:val="DefaultParagraphFont"/>
    <w:uiPriority w:val="99"/>
    <w:unhideWhenUsed/>
    <w:rsid w:val="00C32040"/>
    <w:rPr>
      <w:color w:val="0000FF" w:themeColor="hyperlink"/>
      <w:u w:val="single"/>
    </w:rPr>
  </w:style>
  <w:style w:type="character" w:customStyle="1" w:styleId="UnresolvedMention1">
    <w:name w:val="Unresolved Mention1"/>
    <w:basedOn w:val="DefaultParagraphFont"/>
    <w:uiPriority w:val="99"/>
    <w:semiHidden/>
    <w:unhideWhenUsed/>
    <w:rsid w:val="00C32040"/>
    <w:rPr>
      <w:color w:val="605E5C"/>
      <w:shd w:val="clear" w:color="auto" w:fill="E1DFDD"/>
    </w:rPr>
  </w:style>
  <w:style w:type="character" w:styleId="FollowedHyperlink">
    <w:name w:val="FollowedHyperlink"/>
    <w:basedOn w:val="DefaultParagraphFont"/>
    <w:uiPriority w:val="99"/>
    <w:semiHidden/>
    <w:unhideWhenUsed/>
    <w:rsid w:val="00C32040"/>
    <w:rPr>
      <w:color w:val="800080" w:themeColor="followedHyperlink"/>
      <w:u w:val="single"/>
    </w:rPr>
  </w:style>
  <w:style w:type="paragraph" w:customStyle="1" w:styleId="Default">
    <w:name w:val="Default"/>
    <w:uiPriority w:val="6"/>
    <w:rsid w:val="00327AE2"/>
    <w:pPr>
      <w:suppressAutoHyphens/>
      <w:autoSpaceDE w:val="0"/>
    </w:pPr>
    <w:rPr>
      <w:color w:val="000000"/>
      <w:sz w:val="24"/>
      <w:szCs w:val="24"/>
      <w:lang w:eastAsia="zh-CN"/>
    </w:rPr>
  </w:style>
  <w:style w:type="paragraph" w:styleId="BalloonText">
    <w:name w:val="Balloon Text"/>
    <w:basedOn w:val="Normal"/>
    <w:link w:val="BalloonTextChar"/>
    <w:uiPriority w:val="99"/>
    <w:semiHidden/>
    <w:unhideWhenUsed/>
    <w:rsid w:val="00C36B7F"/>
    <w:rPr>
      <w:rFonts w:ascii="Tahoma" w:hAnsi="Tahoma" w:cs="Tahoma"/>
      <w:sz w:val="16"/>
      <w:szCs w:val="16"/>
    </w:rPr>
  </w:style>
  <w:style w:type="character" w:customStyle="1" w:styleId="BalloonTextChar">
    <w:name w:val="Balloon Text Char"/>
    <w:basedOn w:val="DefaultParagraphFont"/>
    <w:link w:val="BalloonText"/>
    <w:uiPriority w:val="99"/>
    <w:semiHidden/>
    <w:rsid w:val="00C36B7F"/>
    <w:rPr>
      <w:rFonts w:ascii="Tahoma" w:hAnsi="Tahoma" w:cs="Tahoma"/>
      <w:sz w:val="16"/>
      <w:szCs w:val="16"/>
    </w:rPr>
  </w:style>
  <w:style w:type="paragraph" w:customStyle="1" w:styleId="p">
    <w:name w:val="p"/>
    <w:basedOn w:val="Normal"/>
    <w:rsid w:val="00C36B7F"/>
    <w:pPr>
      <w:spacing w:before="100" w:beforeAutospacing="1" w:after="100" w:afterAutospacing="1"/>
    </w:pPr>
    <w:rPr>
      <w:sz w:val="24"/>
      <w:szCs w:val="24"/>
    </w:rPr>
  </w:style>
  <w:style w:type="character" w:styleId="Emphasis">
    <w:name w:val="Emphasis"/>
    <w:basedOn w:val="DefaultParagraphFont"/>
    <w:uiPriority w:val="20"/>
    <w:qFormat/>
    <w:rsid w:val="00F67015"/>
    <w:rPr>
      <w:i/>
      <w:iCs/>
    </w:rPr>
  </w:style>
  <w:style w:type="character" w:customStyle="1" w:styleId="element-citation">
    <w:name w:val="element-citation"/>
    <w:basedOn w:val="DefaultParagraphFont"/>
    <w:rsid w:val="00B80873"/>
  </w:style>
  <w:style w:type="character" w:customStyle="1" w:styleId="ref-journal">
    <w:name w:val="ref-journal"/>
    <w:basedOn w:val="DefaultParagraphFont"/>
    <w:rsid w:val="00B80873"/>
  </w:style>
  <w:style w:type="character" w:customStyle="1" w:styleId="ref-vol">
    <w:name w:val="ref-vol"/>
    <w:basedOn w:val="DefaultParagraphFont"/>
    <w:rsid w:val="00B80873"/>
  </w:style>
  <w:style w:type="character" w:customStyle="1" w:styleId="nowrap">
    <w:name w:val="nowrap"/>
    <w:basedOn w:val="DefaultParagraphFont"/>
    <w:rsid w:val="00B80873"/>
  </w:style>
  <w:style w:type="paragraph" w:customStyle="1" w:styleId="ha">
    <w:name w:val="ha"/>
    <w:basedOn w:val="Normal"/>
    <w:rsid w:val="008E265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13">
      <w:bodyDiv w:val="1"/>
      <w:marLeft w:val="0"/>
      <w:marRight w:val="0"/>
      <w:marTop w:val="0"/>
      <w:marBottom w:val="0"/>
      <w:divBdr>
        <w:top w:val="none" w:sz="0" w:space="0" w:color="auto"/>
        <w:left w:val="none" w:sz="0" w:space="0" w:color="auto"/>
        <w:bottom w:val="none" w:sz="0" w:space="0" w:color="auto"/>
        <w:right w:val="none" w:sz="0" w:space="0" w:color="auto"/>
      </w:divBdr>
      <w:divsChild>
        <w:div w:id="866334854">
          <w:marLeft w:val="0"/>
          <w:marRight w:val="0"/>
          <w:marTop w:val="0"/>
          <w:marBottom w:val="0"/>
          <w:divBdr>
            <w:top w:val="none" w:sz="0" w:space="0" w:color="auto"/>
            <w:left w:val="none" w:sz="0" w:space="0" w:color="auto"/>
            <w:bottom w:val="none" w:sz="0" w:space="0" w:color="auto"/>
            <w:right w:val="none" w:sz="0" w:space="0" w:color="auto"/>
          </w:divBdr>
          <w:divsChild>
            <w:div w:id="1323579561">
              <w:marLeft w:val="0"/>
              <w:marRight w:val="0"/>
              <w:marTop w:val="0"/>
              <w:marBottom w:val="0"/>
              <w:divBdr>
                <w:top w:val="none" w:sz="0" w:space="0" w:color="auto"/>
                <w:left w:val="none" w:sz="0" w:space="0" w:color="auto"/>
                <w:bottom w:val="none" w:sz="0" w:space="0" w:color="auto"/>
                <w:right w:val="none" w:sz="0" w:space="0" w:color="auto"/>
              </w:divBdr>
              <w:divsChild>
                <w:div w:id="14355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781">
      <w:bodyDiv w:val="1"/>
      <w:marLeft w:val="0"/>
      <w:marRight w:val="0"/>
      <w:marTop w:val="0"/>
      <w:marBottom w:val="0"/>
      <w:divBdr>
        <w:top w:val="none" w:sz="0" w:space="0" w:color="auto"/>
        <w:left w:val="none" w:sz="0" w:space="0" w:color="auto"/>
        <w:bottom w:val="none" w:sz="0" w:space="0" w:color="auto"/>
        <w:right w:val="none" w:sz="0" w:space="0" w:color="auto"/>
      </w:divBdr>
    </w:div>
    <w:div w:id="17240265">
      <w:bodyDiv w:val="1"/>
      <w:marLeft w:val="0"/>
      <w:marRight w:val="0"/>
      <w:marTop w:val="0"/>
      <w:marBottom w:val="0"/>
      <w:divBdr>
        <w:top w:val="none" w:sz="0" w:space="0" w:color="auto"/>
        <w:left w:val="none" w:sz="0" w:space="0" w:color="auto"/>
        <w:bottom w:val="none" w:sz="0" w:space="0" w:color="auto"/>
        <w:right w:val="none" w:sz="0" w:space="0" w:color="auto"/>
      </w:divBdr>
      <w:divsChild>
        <w:div w:id="68969359">
          <w:marLeft w:val="0"/>
          <w:marRight w:val="0"/>
          <w:marTop w:val="0"/>
          <w:marBottom w:val="0"/>
          <w:divBdr>
            <w:top w:val="none" w:sz="0" w:space="0" w:color="auto"/>
            <w:left w:val="none" w:sz="0" w:space="0" w:color="auto"/>
            <w:bottom w:val="none" w:sz="0" w:space="0" w:color="auto"/>
            <w:right w:val="none" w:sz="0" w:space="0" w:color="auto"/>
          </w:divBdr>
          <w:divsChild>
            <w:div w:id="394932468">
              <w:marLeft w:val="0"/>
              <w:marRight w:val="0"/>
              <w:marTop w:val="0"/>
              <w:marBottom w:val="0"/>
              <w:divBdr>
                <w:top w:val="none" w:sz="0" w:space="0" w:color="auto"/>
                <w:left w:val="none" w:sz="0" w:space="0" w:color="auto"/>
                <w:bottom w:val="none" w:sz="0" w:space="0" w:color="auto"/>
                <w:right w:val="none" w:sz="0" w:space="0" w:color="auto"/>
              </w:divBdr>
              <w:divsChild>
                <w:div w:id="11682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844">
      <w:bodyDiv w:val="1"/>
      <w:marLeft w:val="0"/>
      <w:marRight w:val="0"/>
      <w:marTop w:val="0"/>
      <w:marBottom w:val="0"/>
      <w:divBdr>
        <w:top w:val="none" w:sz="0" w:space="0" w:color="auto"/>
        <w:left w:val="none" w:sz="0" w:space="0" w:color="auto"/>
        <w:bottom w:val="none" w:sz="0" w:space="0" w:color="auto"/>
        <w:right w:val="none" w:sz="0" w:space="0" w:color="auto"/>
      </w:divBdr>
      <w:divsChild>
        <w:div w:id="1355612280">
          <w:marLeft w:val="0"/>
          <w:marRight w:val="0"/>
          <w:marTop w:val="0"/>
          <w:marBottom w:val="0"/>
          <w:divBdr>
            <w:top w:val="none" w:sz="0" w:space="0" w:color="auto"/>
            <w:left w:val="none" w:sz="0" w:space="0" w:color="auto"/>
            <w:bottom w:val="none" w:sz="0" w:space="0" w:color="auto"/>
            <w:right w:val="none" w:sz="0" w:space="0" w:color="auto"/>
          </w:divBdr>
          <w:divsChild>
            <w:div w:id="2061439793">
              <w:marLeft w:val="0"/>
              <w:marRight w:val="0"/>
              <w:marTop w:val="0"/>
              <w:marBottom w:val="0"/>
              <w:divBdr>
                <w:top w:val="none" w:sz="0" w:space="0" w:color="auto"/>
                <w:left w:val="none" w:sz="0" w:space="0" w:color="auto"/>
                <w:bottom w:val="none" w:sz="0" w:space="0" w:color="auto"/>
                <w:right w:val="none" w:sz="0" w:space="0" w:color="auto"/>
              </w:divBdr>
              <w:divsChild>
                <w:div w:id="15408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550">
      <w:bodyDiv w:val="1"/>
      <w:marLeft w:val="0"/>
      <w:marRight w:val="0"/>
      <w:marTop w:val="0"/>
      <w:marBottom w:val="0"/>
      <w:divBdr>
        <w:top w:val="none" w:sz="0" w:space="0" w:color="auto"/>
        <w:left w:val="none" w:sz="0" w:space="0" w:color="auto"/>
        <w:bottom w:val="none" w:sz="0" w:space="0" w:color="auto"/>
        <w:right w:val="none" w:sz="0" w:space="0" w:color="auto"/>
      </w:divBdr>
      <w:divsChild>
        <w:div w:id="1840150790">
          <w:marLeft w:val="0"/>
          <w:marRight w:val="0"/>
          <w:marTop w:val="0"/>
          <w:marBottom w:val="0"/>
          <w:divBdr>
            <w:top w:val="none" w:sz="0" w:space="0" w:color="auto"/>
            <w:left w:val="none" w:sz="0" w:space="0" w:color="auto"/>
            <w:bottom w:val="none" w:sz="0" w:space="0" w:color="auto"/>
            <w:right w:val="none" w:sz="0" w:space="0" w:color="auto"/>
          </w:divBdr>
          <w:divsChild>
            <w:div w:id="400754741">
              <w:marLeft w:val="0"/>
              <w:marRight w:val="0"/>
              <w:marTop w:val="0"/>
              <w:marBottom w:val="0"/>
              <w:divBdr>
                <w:top w:val="none" w:sz="0" w:space="0" w:color="auto"/>
                <w:left w:val="none" w:sz="0" w:space="0" w:color="auto"/>
                <w:bottom w:val="none" w:sz="0" w:space="0" w:color="auto"/>
                <w:right w:val="none" w:sz="0" w:space="0" w:color="auto"/>
              </w:divBdr>
              <w:divsChild>
                <w:div w:id="19273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4133">
      <w:bodyDiv w:val="1"/>
      <w:marLeft w:val="0"/>
      <w:marRight w:val="0"/>
      <w:marTop w:val="0"/>
      <w:marBottom w:val="0"/>
      <w:divBdr>
        <w:top w:val="none" w:sz="0" w:space="0" w:color="auto"/>
        <w:left w:val="none" w:sz="0" w:space="0" w:color="auto"/>
        <w:bottom w:val="none" w:sz="0" w:space="0" w:color="auto"/>
        <w:right w:val="none" w:sz="0" w:space="0" w:color="auto"/>
      </w:divBdr>
      <w:divsChild>
        <w:div w:id="1631204916">
          <w:marLeft w:val="0"/>
          <w:marRight w:val="0"/>
          <w:marTop w:val="0"/>
          <w:marBottom w:val="0"/>
          <w:divBdr>
            <w:top w:val="none" w:sz="0" w:space="0" w:color="auto"/>
            <w:left w:val="none" w:sz="0" w:space="0" w:color="auto"/>
            <w:bottom w:val="none" w:sz="0" w:space="0" w:color="auto"/>
            <w:right w:val="none" w:sz="0" w:space="0" w:color="auto"/>
          </w:divBdr>
          <w:divsChild>
            <w:div w:id="716855598">
              <w:marLeft w:val="0"/>
              <w:marRight w:val="0"/>
              <w:marTop w:val="0"/>
              <w:marBottom w:val="0"/>
              <w:divBdr>
                <w:top w:val="none" w:sz="0" w:space="0" w:color="auto"/>
                <w:left w:val="none" w:sz="0" w:space="0" w:color="auto"/>
                <w:bottom w:val="none" w:sz="0" w:space="0" w:color="auto"/>
                <w:right w:val="none" w:sz="0" w:space="0" w:color="auto"/>
              </w:divBdr>
              <w:divsChild>
                <w:div w:id="343016719">
                  <w:marLeft w:val="0"/>
                  <w:marRight w:val="0"/>
                  <w:marTop w:val="0"/>
                  <w:marBottom w:val="0"/>
                  <w:divBdr>
                    <w:top w:val="none" w:sz="0" w:space="0" w:color="auto"/>
                    <w:left w:val="none" w:sz="0" w:space="0" w:color="auto"/>
                    <w:bottom w:val="none" w:sz="0" w:space="0" w:color="auto"/>
                    <w:right w:val="none" w:sz="0" w:space="0" w:color="auto"/>
                  </w:divBdr>
                  <w:divsChild>
                    <w:div w:id="10543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4781">
      <w:bodyDiv w:val="1"/>
      <w:marLeft w:val="0"/>
      <w:marRight w:val="0"/>
      <w:marTop w:val="0"/>
      <w:marBottom w:val="0"/>
      <w:divBdr>
        <w:top w:val="none" w:sz="0" w:space="0" w:color="auto"/>
        <w:left w:val="none" w:sz="0" w:space="0" w:color="auto"/>
        <w:bottom w:val="none" w:sz="0" w:space="0" w:color="auto"/>
        <w:right w:val="none" w:sz="0" w:space="0" w:color="auto"/>
      </w:divBdr>
    </w:div>
    <w:div w:id="43069358">
      <w:bodyDiv w:val="1"/>
      <w:marLeft w:val="0"/>
      <w:marRight w:val="0"/>
      <w:marTop w:val="0"/>
      <w:marBottom w:val="0"/>
      <w:divBdr>
        <w:top w:val="none" w:sz="0" w:space="0" w:color="auto"/>
        <w:left w:val="none" w:sz="0" w:space="0" w:color="auto"/>
        <w:bottom w:val="none" w:sz="0" w:space="0" w:color="auto"/>
        <w:right w:val="none" w:sz="0" w:space="0" w:color="auto"/>
      </w:divBdr>
    </w:div>
    <w:div w:id="51273280">
      <w:bodyDiv w:val="1"/>
      <w:marLeft w:val="0"/>
      <w:marRight w:val="0"/>
      <w:marTop w:val="0"/>
      <w:marBottom w:val="0"/>
      <w:divBdr>
        <w:top w:val="none" w:sz="0" w:space="0" w:color="auto"/>
        <w:left w:val="none" w:sz="0" w:space="0" w:color="auto"/>
        <w:bottom w:val="none" w:sz="0" w:space="0" w:color="auto"/>
        <w:right w:val="none" w:sz="0" w:space="0" w:color="auto"/>
      </w:divBdr>
    </w:div>
    <w:div w:id="59715901">
      <w:bodyDiv w:val="1"/>
      <w:marLeft w:val="0"/>
      <w:marRight w:val="0"/>
      <w:marTop w:val="0"/>
      <w:marBottom w:val="0"/>
      <w:divBdr>
        <w:top w:val="none" w:sz="0" w:space="0" w:color="auto"/>
        <w:left w:val="none" w:sz="0" w:space="0" w:color="auto"/>
        <w:bottom w:val="none" w:sz="0" w:space="0" w:color="auto"/>
        <w:right w:val="none" w:sz="0" w:space="0" w:color="auto"/>
      </w:divBdr>
    </w:div>
    <w:div w:id="72120107">
      <w:bodyDiv w:val="1"/>
      <w:marLeft w:val="0"/>
      <w:marRight w:val="0"/>
      <w:marTop w:val="0"/>
      <w:marBottom w:val="0"/>
      <w:divBdr>
        <w:top w:val="none" w:sz="0" w:space="0" w:color="auto"/>
        <w:left w:val="none" w:sz="0" w:space="0" w:color="auto"/>
        <w:bottom w:val="none" w:sz="0" w:space="0" w:color="auto"/>
        <w:right w:val="none" w:sz="0" w:space="0" w:color="auto"/>
      </w:divBdr>
    </w:div>
    <w:div w:id="74211907">
      <w:bodyDiv w:val="1"/>
      <w:marLeft w:val="0"/>
      <w:marRight w:val="0"/>
      <w:marTop w:val="0"/>
      <w:marBottom w:val="0"/>
      <w:divBdr>
        <w:top w:val="none" w:sz="0" w:space="0" w:color="auto"/>
        <w:left w:val="none" w:sz="0" w:space="0" w:color="auto"/>
        <w:bottom w:val="none" w:sz="0" w:space="0" w:color="auto"/>
        <w:right w:val="none" w:sz="0" w:space="0" w:color="auto"/>
      </w:divBdr>
      <w:divsChild>
        <w:div w:id="632373186">
          <w:marLeft w:val="0"/>
          <w:marRight w:val="0"/>
          <w:marTop w:val="0"/>
          <w:marBottom w:val="0"/>
          <w:divBdr>
            <w:top w:val="none" w:sz="0" w:space="0" w:color="auto"/>
            <w:left w:val="none" w:sz="0" w:space="0" w:color="auto"/>
            <w:bottom w:val="none" w:sz="0" w:space="0" w:color="auto"/>
            <w:right w:val="none" w:sz="0" w:space="0" w:color="auto"/>
          </w:divBdr>
          <w:divsChild>
            <w:div w:id="1561599736">
              <w:marLeft w:val="0"/>
              <w:marRight w:val="0"/>
              <w:marTop w:val="0"/>
              <w:marBottom w:val="0"/>
              <w:divBdr>
                <w:top w:val="none" w:sz="0" w:space="0" w:color="auto"/>
                <w:left w:val="none" w:sz="0" w:space="0" w:color="auto"/>
                <w:bottom w:val="none" w:sz="0" w:space="0" w:color="auto"/>
                <w:right w:val="none" w:sz="0" w:space="0" w:color="auto"/>
              </w:divBdr>
              <w:divsChild>
                <w:div w:id="7562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2546">
      <w:bodyDiv w:val="1"/>
      <w:marLeft w:val="0"/>
      <w:marRight w:val="0"/>
      <w:marTop w:val="0"/>
      <w:marBottom w:val="0"/>
      <w:divBdr>
        <w:top w:val="none" w:sz="0" w:space="0" w:color="auto"/>
        <w:left w:val="none" w:sz="0" w:space="0" w:color="auto"/>
        <w:bottom w:val="none" w:sz="0" w:space="0" w:color="auto"/>
        <w:right w:val="none" w:sz="0" w:space="0" w:color="auto"/>
      </w:divBdr>
      <w:divsChild>
        <w:div w:id="1671983502">
          <w:marLeft w:val="0"/>
          <w:marRight w:val="0"/>
          <w:marTop w:val="0"/>
          <w:marBottom w:val="0"/>
          <w:divBdr>
            <w:top w:val="none" w:sz="0" w:space="0" w:color="auto"/>
            <w:left w:val="none" w:sz="0" w:space="0" w:color="auto"/>
            <w:bottom w:val="none" w:sz="0" w:space="0" w:color="auto"/>
            <w:right w:val="none" w:sz="0" w:space="0" w:color="auto"/>
          </w:divBdr>
          <w:divsChild>
            <w:div w:id="1947886281">
              <w:marLeft w:val="0"/>
              <w:marRight w:val="0"/>
              <w:marTop w:val="0"/>
              <w:marBottom w:val="0"/>
              <w:divBdr>
                <w:top w:val="none" w:sz="0" w:space="0" w:color="auto"/>
                <w:left w:val="none" w:sz="0" w:space="0" w:color="auto"/>
                <w:bottom w:val="none" w:sz="0" w:space="0" w:color="auto"/>
                <w:right w:val="none" w:sz="0" w:space="0" w:color="auto"/>
              </w:divBdr>
              <w:divsChild>
                <w:div w:id="376048463">
                  <w:marLeft w:val="0"/>
                  <w:marRight w:val="0"/>
                  <w:marTop w:val="0"/>
                  <w:marBottom w:val="0"/>
                  <w:divBdr>
                    <w:top w:val="none" w:sz="0" w:space="0" w:color="auto"/>
                    <w:left w:val="none" w:sz="0" w:space="0" w:color="auto"/>
                    <w:bottom w:val="none" w:sz="0" w:space="0" w:color="auto"/>
                    <w:right w:val="none" w:sz="0" w:space="0" w:color="auto"/>
                  </w:divBdr>
                  <w:divsChild>
                    <w:div w:id="573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5522">
      <w:bodyDiv w:val="1"/>
      <w:marLeft w:val="0"/>
      <w:marRight w:val="0"/>
      <w:marTop w:val="0"/>
      <w:marBottom w:val="0"/>
      <w:divBdr>
        <w:top w:val="none" w:sz="0" w:space="0" w:color="auto"/>
        <w:left w:val="none" w:sz="0" w:space="0" w:color="auto"/>
        <w:bottom w:val="none" w:sz="0" w:space="0" w:color="auto"/>
        <w:right w:val="none" w:sz="0" w:space="0" w:color="auto"/>
      </w:divBdr>
      <w:divsChild>
        <w:div w:id="386221641">
          <w:marLeft w:val="0"/>
          <w:marRight w:val="0"/>
          <w:marTop w:val="0"/>
          <w:marBottom w:val="0"/>
          <w:divBdr>
            <w:top w:val="none" w:sz="0" w:space="0" w:color="auto"/>
            <w:left w:val="none" w:sz="0" w:space="0" w:color="auto"/>
            <w:bottom w:val="none" w:sz="0" w:space="0" w:color="auto"/>
            <w:right w:val="none" w:sz="0" w:space="0" w:color="auto"/>
          </w:divBdr>
          <w:divsChild>
            <w:div w:id="1523592936">
              <w:marLeft w:val="0"/>
              <w:marRight w:val="0"/>
              <w:marTop w:val="0"/>
              <w:marBottom w:val="0"/>
              <w:divBdr>
                <w:top w:val="none" w:sz="0" w:space="0" w:color="auto"/>
                <w:left w:val="none" w:sz="0" w:space="0" w:color="auto"/>
                <w:bottom w:val="none" w:sz="0" w:space="0" w:color="auto"/>
                <w:right w:val="none" w:sz="0" w:space="0" w:color="auto"/>
              </w:divBdr>
              <w:divsChild>
                <w:div w:id="376248401">
                  <w:marLeft w:val="0"/>
                  <w:marRight w:val="0"/>
                  <w:marTop w:val="0"/>
                  <w:marBottom w:val="0"/>
                  <w:divBdr>
                    <w:top w:val="none" w:sz="0" w:space="0" w:color="auto"/>
                    <w:left w:val="none" w:sz="0" w:space="0" w:color="auto"/>
                    <w:bottom w:val="none" w:sz="0" w:space="0" w:color="auto"/>
                    <w:right w:val="none" w:sz="0" w:space="0" w:color="auto"/>
                  </w:divBdr>
                  <w:divsChild>
                    <w:div w:id="1398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5171">
      <w:bodyDiv w:val="1"/>
      <w:marLeft w:val="0"/>
      <w:marRight w:val="0"/>
      <w:marTop w:val="0"/>
      <w:marBottom w:val="0"/>
      <w:divBdr>
        <w:top w:val="none" w:sz="0" w:space="0" w:color="auto"/>
        <w:left w:val="none" w:sz="0" w:space="0" w:color="auto"/>
        <w:bottom w:val="none" w:sz="0" w:space="0" w:color="auto"/>
        <w:right w:val="none" w:sz="0" w:space="0" w:color="auto"/>
      </w:divBdr>
    </w:div>
    <w:div w:id="154876758">
      <w:bodyDiv w:val="1"/>
      <w:marLeft w:val="0"/>
      <w:marRight w:val="0"/>
      <w:marTop w:val="0"/>
      <w:marBottom w:val="0"/>
      <w:divBdr>
        <w:top w:val="none" w:sz="0" w:space="0" w:color="auto"/>
        <w:left w:val="none" w:sz="0" w:space="0" w:color="auto"/>
        <w:bottom w:val="none" w:sz="0" w:space="0" w:color="auto"/>
        <w:right w:val="none" w:sz="0" w:space="0" w:color="auto"/>
      </w:divBdr>
      <w:divsChild>
        <w:div w:id="1995520995">
          <w:marLeft w:val="0"/>
          <w:marRight w:val="0"/>
          <w:marTop w:val="0"/>
          <w:marBottom w:val="0"/>
          <w:divBdr>
            <w:top w:val="none" w:sz="0" w:space="0" w:color="auto"/>
            <w:left w:val="none" w:sz="0" w:space="0" w:color="auto"/>
            <w:bottom w:val="none" w:sz="0" w:space="0" w:color="auto"/>
            <w:right w:val="none" w:sz="0" w:space="0" w:color="auto"/>
          </w:divBdr>
          <w:divsChild>
            <w:div w:id="1500848213">
              <w:marLeft w:val="0"/>
              <w:marRight w:val="0"/>
              <w:marTop w:val="0"/>
              <w:marBottom w:val="0"/>
              <w:divBdr>
                <w:top w:val="none" w:sz="0" w:space="0" w:color="auto"/>
                <w:left w:val="none" w:sz="0" w:space="0" w:color="auto"/>
                <w:bottom w:val="none" w:sz="0" w:space="0" w:color="auto"/>
                <w:right w:val="none" w:sz="0" w:space="0" w:color="auto"/>
              </w:divBdr>
              <w:divsChild>
                <w:div w:id="18734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5767">
      <w:bodyDiv w:val="1"/>
      <w:marLeft w:val="0"/>
      <w:marRight w:val="0"/>
      <w:marTop w:val="0"/>
      <w:marBottom w:val="0"/>
      <w:divBdr>
        <w:top w:val="none" w:sz="0" w:space="0" w:color="auto"/>
        <w:left w:val="none" w:sz="0" w:space="0" w:color="auto"/>
        <w:bottom w:val="none" w:sz="0" w:space="0" w:color="auto"/>
        <w:right w:val="none" w:sz="0" w:space="0" w:color="auto"/>
      </w:divBdr>
      <w:divsChild>
        <w:div w:id="1578634067">
          <w:marLeft w:val="0"/>
          <w:marRight w:val="0"/>
          <w:marTop w:val="0"/>
          <w:marBottom w:val="0"/>
          <w:divBdr>
            <w:top w:val="none" w:sz="0" w:space="0" w:color="auto"/>
            <w:left w:val="none" w:sz="0" w:space="0" w:color="auto"/>
            <w:bottom w:val="none" w:sz="0" w:space="0" w:color="auto"/>
            <w:right w:val="none" w:sz="0" w:space="0" w:color="auto"/>
          </w:divBdr>
          <w:divsChild>
            <w:div w:id="912281755">
              <w:marLeft w:val="0"/>
              <w:marRight w:val="0"/>
              <w:marTop w:val="0"/>
              <w:marBottom w:val="0"/>
              <w:divBdr>
                <w:top w:val="none" w:sz="0" w:space="0" w:color="auto"/>
                <w:left w:val="none" w:sz="0" w:space="0" w:color="auto"/>
                <w:bottom w:val="none" w:sz="0" w:space="0" w:color="auto"/>
                <w:right w:val="none" w:sz="0" w:space="0" w:color="auto"/>
              </w:divBdr>
              <w:divsChild>
                <w:div w:id="19058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771">
      <w:bodyDiv w:val="1"/>
      <w:marLeft w:val="0"/>
      <w:marRight w:val="0"/>
      <w:marTop w:val="0"/>
      <w:marBottom w:val="0"/>
      <w:divBdr>
        <w:top w:val="none" w:sz="0" w:space="0" w:color="auto"/>
        <w:left w:val="none" w:sz="0" w:space="0" w:color="auto"/>
        <w:bottom w:val="none" w:sz="0" w:space="0" w:color="auto"/>
        <w:right w:val="none" w:sz="0" w:space="0" w:color="auto"/>
      </w:divBdr>
      <w:divsChild>
        <w:div w:id="1183789133">
          <w:marLeft w:val="0"/>
          <w:marRight w:val="0"/>
          <w:marTop w:val="0"/>
          <w:marBottom w:val="0"/>
          <w:divBdr>
            <w:top w:val="none" w:sz="0" w:space="0" w:color="auto"/>
            <w:left w:val="none" w:sz="0" w:space="0" w:color="auto"/>
            <w:bottom w:val="none" w:sz="0" w:space="0" w:color="auto"/>
            <w:right w:val="none" w:sz="0" w:space="0" w:color="auto"/>
          </w:divBdr>
          <w:divsChild>
            <w:div w:id="2092775690">
              <w:marLeft w:val="0"/>
              <w:marRight w:val="0"/>
              <w:marTop w:val="0"/>
              <w:marBottom w:val="0"/>
              <w:divBdr>
                <w:top w:val="none" w:sz="0" w:space="0" w:color="auto"/>
                <w:left w:val="none" w:sz="0" w:space="0" w:color="auto"/>
                <w:bottom w:val="none" w:sz="0" w:space="0" w:color="auto"/>
                <w:right w:val="none" w:sz="0" w:space="0" w:color="auto"/>
              </w:divBdr>
              <w:divsChild>
                <w:div w:id="12320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082">
      <w:bodyDiv w:val="1"/>
      <w:marLeft w:val="0"/>
      <w:marRight w:val="0"/>
      <w:marTop w:val="0"/>
      <w:marBottom w:val="0"/>
      <w:divBdr>
        <w:top w:val="none" w:sz="0" w:space="0" w:color="auto"/>
        <w:left w:val="none" w:sz="0" w:space="0" w:color="auto"/>
        <w:bottom w:val="none" w:sz="0" w:space="0" w:color="auto"/>
        <w:right w:val="none" w:sz="0" w:space="0" w:color="auto"/>
      </w:divBdr>
    </w:div>
    <w:div w:id="201358609">
      <w:bodyDiv w:val="1"/>
      <w:marLeft w:val="0"/>
      <w:marRight w:val="0"/>
      <w:marTop w:val="0"/>
      <w:marBottom w:val="0"/>
      <w:divBdr>
        <w:top w:val="none" w:sz="0" w:space="0" w:color="auto"/>
        <w:left w:val="none" w:sz="0" w:space="0" w:color="auto"/>
        <w:bottom w:val="none" w:sz="0" w:space="0" w:color="auto"/>
        <w:right w:val="none" w:sz="0" w:space="0" w:color="auto"/>
      </w:divBdr>
    </w:div>
    <w:div w:id="205994216">
      <w:bodyDiv w:val="1"/>
      <w:marLeft w:val="0"/>
      <w:marRight w:val="0"/>
      <w:marTop w:val="0"/>
      <w:marBottom w:val="0"/>
      <w:divBdr>
        <w:top w:val="none" w:sz="0" w:space="0" w:color="auto"/>
        <w:left w:val="none" w:sz="0" w:space="0" w:color="auto"/>
        <w:bottom w:val="none" w:sz="0" w:space="0" w:color="auto"/>
        <w:right w:val="none" w:sz="0" w:space="0" w:color="auto"/>
      </w:divBdr>
      <w:divsChild>
        <w:div w:id="118496165">
          <w:marLeft w:val="0"/>
          <w:marRight w:val="0"/>
          <w:marTop w:val="0"/>
          <w:marBottom w:val="0"/>
          <w:divBdr>
            <w:top w:val="none" w:sz="0" w:space="0" w:color="auto"/>
            <w:left w:val="none" w:sz="0" w:space="0" w:color="auto"/>
            <w:bottom w:val="none" w:sz="0" w:space="0" w:color="auto"/>
            <w:right w:val="none" w:sz="0" w:space="0" w:color="auto"/>
          </w:divBdr>
          <w:divsChild>
            <w:div w:id="1843934072">
              <w:marLeft w:val="0"/>
              <w:marRight w:val="0"/>
              <w:marTop w:val="0"/>
              <w:marBottom w:val="0"/>
              <w:divBdr>
                <w:top w:val="none" w:sz="0" w:space="0" w:color="auto"/>
                <w:left w:val="none" w:sz="0" w:space="0" w:color="auto"/>
                <w:bottom w:val="none" w:sz="0" w:space="0" w:color="auto"/>
                <w:right w:val="none" w:sz="0" w:space="0" w:color="auto"/>
              </w:divBdr>
              <w:divsChild>
                <w:div w:id="8673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0692">
      <w:bodyDiv w:val="1"/>
      <w:marLeft w:val="0"/>
      <w:marRight w:val="0"/>
      <w:marTop w:val="0"/>
      <w:marBottom w:val="0"/>
      <w:divBdr>
        <w:top w:val="none" w:sz="0" w:space="0" w:color="auto"/>
        <w:left w:val="none" w:sz="0" w:space="0" w:color="auto"/>
        <w:bottom w:val="none" w:sz="0" w:space="0" w:color="auto"/>
        <w:right w:val="none" w:sz="0" w:space="0" w:color="auto"/>
      </w:divBdr>
      <w:divsChild>
        <w:div w:id="1807964670">
          <w:marLeft w:val="0"/>
          <w:marRight w:val="0"/>
          <w:marTop w:val="0"/>
          <w:marBottom w:val="0"/>
          <w:divBdr>
            <w:top w:val="none" w:sz="0" w:space="0" w:color="auto"/>
            <w:left w:val="none" w:sz="0" w:space="0" w:color="auto"/>
            <w:bottom w:val="none" w:sz="0" w:space="0" w:color="auto"/>
            <w:right w:val="none" w:sz="0" w:space="0" w:color="auto"/>
          </w:divBdr>
          <w:divsChild>
            <w:div w:id="951471039">
              <w:marLeft w:val="0"/>
              <w:marRight w:val="0"/>
              <w:marTop w:val="0"/>
              <w:marBottom w:val="0"/>
              <w:divBdr>
                <w:top w:val="none" w:sz="0" w:space="0" w:color="auto"/>
                <w:left w:val="none" w:sz="0" w:space="0" w:color="auto"/>
                <w:bottom w:val="none" w:sz="0" w:space="0" w:color="auto"/>
                <w:right w:val="none" w:sz="0" w:space="0" w:color="auto"/>
              </w:divBdr>
              <w:divsChild>
                <w:div w:id="9464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0566">
      <w:bodyDiv w:val="1"/>
      <w:marLeft w:val="0"/>
      <w:marRight w:val="0"/>
      <w:marTop w:val="0"/>
      <w:marBottom w:val="0"/>
      <w:divBdr>
        <w:top w:val="none" w:sz="0" w:space="0" w:color="auto"/>
        <w:left w:val="none" w:sz="0" w:space="0" w:color="auto"/>
        <w:bottom w:val="none" w:sz="0" w:space="0" w:color="auto"/>
        <w:right w:val="none" w:sz="0" w:space="0" w:color="auto"/>
      </w:divBdr>
      <w:divsChild>
        <w:div w:id="194975239">
          <w:marLeft w:val="0"/>
          <w:marRight w:val="0"/>
          <w:marTop w:val="0"/>
          <w:marBottom w:val="0"/>
          <w:divBdr>
            <w:top w:val="none" w:sz="0" w:space="0" w:color="auto"/>
            <w:left w:val="none" w:sz="0" w:space="0" w:color="auto"/>
            <w:bottom w:val="none" w:sz="0" w:space="0" w:color="auto"/>
            <w:right w:val="none" w:sz="0" w:space="0" w:color="auto"/>
          </w:divBdr>
          <w:divsChild>
            <w:div w:id="262538911">
              <w:marLeft w:val="0"/>
              <w:marRight w:val="0"/>
              <w:marTop w:val="0"/>
              <w:marBottom w:val="0"/>
              <w:divBdr>
                <w:top w:val="none" w:sz="0" w:space="0" w:color="auto"/>
                <w:left w:val="none" w:sz="0" w:space="0" w:color="auto"/>
                <w:bottom w:val="none" w:sz="0" w:space="0" w:color="auto"/>
                <w:right w:val="none" w:sz="0" w:space="0" w:color="auto"/>
              </w:divBdr>
              <w:divsChild>
                <w:div w:id="13324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4840">
      <w:bodyDiv w:val="1"/>
      <w:marLeft w:val="0"/>
      <w:marRight w:val="0"/>
      <w:marTop w:val="0"/>
      <w:marBottom w:val="0"/>
      <w:divBdr>
        <w:top w:val="none" w:sz="0" w:space="0" w:color="auto"/>
        <w:left w:val="none" w:sz="0" w:space="0" w:color="auto"/>
        <w:bottom w:val="none" w:sz="0" w:space="0" w:color="auto"/>
        <w:right w:val="none" w:sz="0" w:space="0" w:color="auto"/>
      </w:divBdr>
    </w:div>
    <w:div w:id="231739742">
      <w:bodyDiv w:val="1"/>
      <w:marLeft w:val="0"/>
      <w:marRight w:val="0"/>
      <w:marTop w:val="0"/>
      <w:marBottom w:val="0"/>
      <w:divBdr>
        <w:top w:val="none" w:sz="0" w:space="0" w:color="auto"/>
        <w:left w:val="none" w:sz="0" w:space="0" w:color="auto"/>
        <w:bottom w:val="none" w:sz="0" w:space="0" w:color="auto"/>
        <w:right w:val="none" w:sz="0" w:space="0" w:color="auto"/>
      </w:divBdr>
      <w:divsChild>
        <w:div w:id="909656736">
          <w:marLeft w:val="0"/>
          <w:marRight w:val="0"/>
          <w:marTop w:val="0"/>
          <w:marBottom w:val="0"/>
          <w:divBdr>
            <w:top w:val="none" w:sz="0" w:space="0" w:color="auto"/>
            <w:left w:val="none" w:sz="0" w:space="0" w:color="auto"/>
            <w:bottom w:val="none" w:sz="0" w:space="0" w:color="auto"/>
            <w:right w:val="none" w:sz="0" w:space="0" w:color="auto"/>
          </w:divBdr>
          <w:divsChild>
            <w:div w:id="217400836">
              <w:marLeft w:val="0"/>
              <w:marRight w:val="0"/>
              <w:marTop w:val="0"/>
              <w:marBottom w:val="0"/>
              <w:divBdr>
                <w:top w:val="none" w:sz="0" w:space="0" w:color="auto"/>
                <w:left w:val="none" w:sz="0" w:space="0" w:color="auto"/>
                <w:bottom w:val="none" w:sz="0" w:space="0" w:color="auto"/>
                <w:right w:val="none" w:sz="0" w:space="0" w:color="auto"/>
              </w:divBdr>
              <w:divsChild>
                <w:div w:id="4256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194">
      <w:bodyDiv w:val="1"/>
      <w:marLeft w:val="0"/>
      <w:marRight w:val="0"/>
      <w:marTop w:val="0"/>
      <w:marBottom w:val="0"/>
      <w:divBdr>
        <w:top w:val="none" w:sz="0" w:space="0" w:color="auto"/>
        <w:left w:val="none" w:sz="0" w:space="0" w:color="auto"/>
        <w:bottom w:val="none" w:sz="0" w:space="0" w:color="auto"/>
        <w:right w:val="none" w:sz="0" w:space="0" w:color="auto"/>
      </w:divBdr>
      <w:divsChild>
        <w:div w:id="620694219">
          <w:marLeft w:val="0"/>
          <w:marRight w:val="0"/>
          <w:marTop w:val="0"/>
          <w:marBottom w:val="0"/>
          <w:divBdr>
            <w:top w:val="none" w:sz="0" w:space="0" w:color="auto"/>
            <w:left w:val="none" w:sz="0" w:space="0" w:color="auto"/>
            <w:bottom w:val="none" w:sz="0" w:space="0" w:color="auto"/>
            <w:right w:val="none" w:sz="0" w:space="0" w:color="auto"/>
          </w:divBdr>
          <w:divsChild>
            <w:div w:id="22942919">
              <w:marLeft w:val="0"/>
              <w:marRight w:val="0"/>
              <w:marTop w:val="0"/>
              <w:marBottom w:val="0"/>
              <w:divBdr>
                <w:top w:val="none" w:sz="0" w:space="0" w:color="auto"/>
                <w:left w:val="none" w:sz="0" w:space="0" w:color="auto"/>
                <w:bottom w:val="none" w:sz="0" w:space="0" w:color="auto"/>
                <w:right w:val="none" w:sz="0" w:space="0" w:color="auto"/>
              </w:divBdr>
              <w:divsChild>
                <w:div w:id="6214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5334">
      <w:bodyDiv w:val="1"/>
      <w:marLeft w:val="0"/>
      <w:marRight w:val="0"/>
      <w:marTop w:val="0"/>
      <w:marBottom w:val="0"/>
      <w:divBdr>
        <w:top w:val="none" w:sz="0" w:space="0" w:color="auto"/>
        <w:left w:val="none" w:sz="0" w:space="0" w:color="auto"/>
        <w:bottom w:val="none" w:sz="0" w:space="0" w:color="auto"/>
        <w:right w:val="none" w:sz="0" w:space="0" w:color="auto"/>
      </w:divBdr>
      <w:divsChild>
        <w:div w:id="548734456">
          <w:marLeft w:val="0"/>
          <w:marRight w:val="0"/>
          <w:marTop w:val="0"/>
          <w:marBottom w:val="0"/>
          <w:divBdr>
            <w:top w:val="none" w:sz="0" w:space="0" w:color="auto"/>
            <w:left w:val="none" w:sz="0" w:space="0" w:color="auto"/>
            <w:bottom w:val="none" w:sz="0" w:space="0" w:color="auto"/>
            <w:right w:val="none" w:sz="0" w:space="0" w:color="auto"/>
          </w:divBdr>
          <w:divsChild>
            <w:div w:id="748384608">
              <w:marLeft w:val="0"/>
              <w:marRight w:val="0"/>
              <w:marTop w:val="0"/>
              <w:marBottom w:val="0"/>
              <w:divBdr>
                <w:top w:val="none" w:sz="0" w:space="0" w:color="auto"/>
                <w:left w:val="none" w:sz="0" w:space="0" w:color="auto"/>
                <w:bottom w:val="none" w:sz="0" w:space="0" w:color="auto"/>
                <w:right w:val="none" w:sz="0" w:space="0" w:color="auto"/>
              </w:divBdr>
              <w:divsChild>
                <w:div w:id="5924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42472">
      <w:bodyDiv w:val="1"/>
      <w:marLeft w:val="0"/>
      <w:marRight w:val="0"/>
      <w:marTop w:val="0"/>
      <w:marBottom w:val="0"/>
      <w:divBdr>
        <w:top w:val="none" w:sz="0" w:space="0" w:color="auto"/>
        <w:left w:val="none" w:sz="0" w:space="0" w:color="auto"/>
        <w:bottom w:val="none" w:sz="0" w:space="0" w:color="auto"/>
        <w:right w:val="none" w:sz="0" w:space="0" w:color="auto"/>
      </w:divBdr>
      <w:divsChild>
        <w:div w:id="441993625">
          <w:marLeft w:val="0"/>
          <w:marRight w:val="0"/>
          <w:marTop w:val="0"/>
          <w:marBottom w:val="0"/>
          <w:divBdr>
            <w:top w:val="none" w:sz="0" w:space="0" w:color="auto"/>
            <w:left w:val="none" w:sz="0" w:space="0" w:color="auto"/>
            <w:bottom w:val="none" w:sz="0" w:space="0" w:color="auto"/>
            <w:right w:val="none" w:sz="0" w:space="0" w:color="auto"/>
          </w:divBdr>
          <w:divsChild>
            <w:div w:id="2042438582">
              <w:marLeft w:val="0"/>
              <w:marRight w:val="0"/>
              <w:marTop w:val="0"/>
              <w:marBottom w:val="0"/>
              <w:divBdr>
                <w:top w:val="none" w:sz="0" w:space="0" w:color="auto"/>
                <w:left w:val="none" w:sz="0" w:space="0" w:color="auto"/>
                <w:bottom w:val="none" w:sz="0" w:space="0" w:color="auto"/>
                <w:right w:val="none" w:sz="0" w:space="0" w:color="auto"/>
              </w:divBdr>
              <w:divsChild>
                <w:div w:id="20750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78486">
      <w:bodyDiv w:val="1"/>
      <w:marLeft w:val="0"/>
      <w:marRight w:val="0"/>
      <w:marTop w:val="0"/>
      <w:marBottom w:val="0"/>
      <w:divBdr>
        <w:top w:val="none" w:sz="0" w:space="0" w:color="auto"/>
        <w:left w:val="none" w:sz="0" w:space="0" w:color="auto"/>
        <w:bottom w:val="none" w:sz="0" w:space="0" w:color="auto"/>
        <w:right w:val="none" w:sz="0" w:space="0" w:color="auto"/>
      </w:divBdr>
      <w:divsChild>
        <w:div w:id="1781341593">
          <w:marLeft w:val="0"/>
          <w:marRight w:val="0"/>
          <w:marTop w:val="0"/>
          <w:marBottom w:val="0"/>
          <w:divBdr>
            <w:top w:val="none" w:sz="0" w:space="0" w:color="auto"/>
            <w:left w:val="none" w:sz="0" w:space="0" w:color="auto"/>
            <w:bottom w:val="none" w:sz="0" w:space="0" w:color="auto"/>
            <w:right w:val="none" w:sz="0" w:space="0" w:color="auto"/>
          </w:divBdr>
          <w:divsChild>
            <w:div w:id="1179153065">
              <w:marLeft w:val="0"/>
              <w:marRight w:val="0"/>
              <w:marTop w:val="0"/>
              <w:marBottom w:val="0"/>
              <w:divBdr>
                <w:top w:val="none" w:sz="0" w:space="0" w:color="auto"/>
                <w:left w:val="none" w:sz="0" w:space="0" w:color="auto"/>
                <w:bottom w:val="none" w:sz="0" w:space="0" w:color="auto"/>
                <w:right w:val="none" w:sz="0" w:space="0" w:color="auto"/>
              </w:divBdr>
              <w:divsChild>
                <w:div w:id="19118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00531">
      <w:bodyDiv w:val="1"/>
      <w:marLeft w:val="0"/>
      <w:marRight w:val="0"/>
      <w:marTop w:val="0"/>
      <w:marBottom w:val="0"/>
      <w:divBdr>
        <w:top w:val="none" w:sz="0" w:space="0" w:color="auto"/>
        <w:left w:val="none" w:sz="0" w:space="0" w:color="auto"/>
        <w:bottom w:val="none" w:sz="0" w:space="0" w:color="auto"/>
        <w:right w:val="none" w:sz="0" w:space="0" w:color="auto"/>
      </w:divBdr>
      <w:divsChild>
        <w:div w:id="836964694">
          <w:marLeft w:val="0"/>
          <w:marRight w:val="0"/>
          <w:marTop w:val="0"/>
          <w:marBottom w:val="0"/>
          <w:divBdr>
            <w:top w:val="none" w:sz="0" w:space="0" w:color="auto"/>
            <w:left w:val="none" w:sz="0" w:space="0" w:color="auto"/>
            <w:bottom w:val="none" w:sz="0" w:space="0" w:color="auto"/>
            <w:right w:val="none" w:sz="0" w:space="0" w:color="auto"/>
          </w:divBdr>
          <w:divsChild>
            <w:div w:id="1250232889">
              <w:marLeft w:val="0"/>
              <w:marRight w:val="0"/>
              <w:marTop w:val="0"/>
              <w:marBottom w:val="0"/>
              <w:divBdr>
                <w:top w:val="none" w:sz="0" w:space="0" w:color="auto"/>
                <w:left w:val="none" w:sz="0" w:space="0" w:color="auto"/>
                <w:bottom w:val="none" w:sz="0" w:space="0" w:color="auto"/>
                <w:right w:val="none" w:sz="0" w:space="0" w:color="auto"/>
              </w:divBdr>
              <w:divsChild>
                <w:div w:id="964851365">
                  <w:marLeft w:val="0"/>
                  <w:marRight w:val="0"/>
                  <w:marTop w:val="0"/>
                  <w:marBottom w:val="0"/>
                  <w:divBdr>
                    <w:top w:val="none" w:sz="0" w:space="0" w:color="auto"/>
                    <w:left w:val="none" w:sz="0" w:space="0" w:color="auto"/>
                    <w:bottom w:val="none" w:sz="0" w:space="0" w:color="auto"/>
                    <w:right w:val="none" w:sz="0" w:space="0" w:color="auto"/>
                  </w:divBdr>
                  <w:divsChild>
                    <w:div w:id="7338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12398">
      <w:bodyDiv w:val="1"/>
      <w:marLeft w:val="0"/>
      <w:marRight w:val="0"/>
      <w:marTop w:val="0"/>
      <w:marBottom w:val="0"/>
      <w:divBdr>
        <w:top w:val="none" w:sz="0" w:space="0" w:color="auto"/>
        <w:left w:val="none" w:sz="0" w:space="0" w:color="auto"/>
        <w:bottom w:val="none" w:sz="0" w:space="0" w:color="auto"/>
        <w:right w:val="none" w:sz="0" w:space="0" w:color="auto"/>
      </w:divBdr>
      <w:divsChild>
        <w:div w:id="1010332507">
          <w:marLeft w:val="0"/>
          <w:marRight w:val="0"/>
          <w:marTop w:val="0"/>
          <w:marBottom w:val="0"/>
          <w:divBdr>
            <w:top w:val="none" w:sz="0" w:space="0" w:color="auto"/>
            <w:left w:val="none" w:sz="0" w:space="0" w:color="auto"/>
            <w:bottom w:val="none" w:sz="0" w:space="0" w:color="auto"/>
            <w:right w:val="none" w:sz="0" w:space="0" w:color="auto"/>
          </w:divBdr>
          <w:divsChild>
            <w:div w:id="1800881936">
              <w:marLeft w:val="0"/>
              <w:marRight w:val="0"/>
              <w:marTop w:val="0"/>
              <w:marBottom w:val="0"/>
              <w:divBdr>
                <w:top w:val="none" w:sz="0" w:space="0" w:color="auto"/>
                <w:left w:val="none" w:sz="0" w:space="0" w:color="auto"/>
                <w:bottom w:val="none" w:sz="0" w:space="0" w:color="auto"/>
                <w:right w:val="none" w:sz="0" w:space="0" w:color="auto"/>
              </w:divBdr>
              <w:divsChild>
                <w:div w:id="94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144046">
      <w:bodyDiv w:val="1"/>
      <w:marLeft w:val="0"/>
      <w:marRight w:val="0"/>
      <w:marTop w:val="0"/>
      <w:marBottom w:val="0"/>
      <w:divBdr>
        <w:top w:val="none" w:sz="0" w:space="0" w:color="auto"/>
        <w:left w:val="none" w:sz="0" w:space="0" w:color="auto"/>
        <w:bottom w:val="none" w:sz="0" w:space="0" w:color="auto"/>
        <w:right w:val="none" w:sz="0" w:space="0" w:color="auto"/>
      </w:divBdr>
    </w:div>
    <w:div w:id="388260776">
      <w:bodyDiv w:val="1"/>
      <w:marLeft w:val="0"/>
      <w:marRight w:val="0"/>
      <w:marTop w:val="0"/>
      <w:marBottom w:val="0"/>
      <w:divBdr>
        <w:top w:val="none" w:sz="0" w:space="0" w:color="auto"/>
        <w:left w:val="none" w:sz="0" w:space="0" w:color="auto"/>
        <w:bottom w:val="none" w:sz="0" w:space="0" w:color="auto"/>
        <w:right w:val="none" w:sz="0" w:space="0" w:color="auto"/>
      </w:divBdr>
    </w:div>
    <w:div w:id="405998868">
      <w:bodyDiv w:val="1"/>
      <w:marLeft w:val="0"/>
      <w:marRight w:val="0"/>
      <w:marTop w:val="0"/>
      <w:marBottom w:val="0"/>
      <w:divBdr>
        <w:top w:val="none" w:sz="0" w:space="0" w:color="auto"/>
        <w:left w:val="none" w:sz="0" w:space="0" w:color="auto"/>
        <w:bottom w:val="none" w:sz="0" w:space="0" w:color="auto"/>
        <w:right w:val="none" w:sz="0" w:space="0" w:color="auto"/>
      </w:divBdr>
    </w:div>
    <w:div w:id="416101935">
      <w:bodyDiv w:val="1"/>
      <w:marLeft w:val="0"/>
      <w:marRight w:val="0"/>
      <w:marTop w:val="0"/>
      <w:marBottom w:val="0"/>
      <w:divBdr>
        <w:top w:val="none" w:sz="0" w:space="0" w:color="auto"/>
        <w:left w:val="none" w:sz="0" w:space="0" w:color="auto"/>
        <w:bottom w:val="none" w:sz="0" w:space="0" w:color="auto"/>
        <w:right w:val="none" w:sz="0" w:space="0" w:color="auto"/>
      </w:divBdr>
    </w:div>
    <w:div w:id="429203652">
      <w:bodyDiv w:val="1"/>
      <w:marLeft w:val="0"/>
      <w:marRight w:val="0"/>
      <w:marTop w:val="0"/>
      <w:marBottom w:val="0"/>
      <w:divBdr>
        <w:top w:val="none" w:sz="0" w:space="0" w:color="auto"/>
        <w:left w:val="none" w:sz="0" w:space="0" w:color="auto"/>
        <w:bottom w:val="none" w:sz="0" w:space="0" w:color="auto"/>
        <w:right w:val="none" w:sz="0" w:space="0" w:color="auto"/>
      </w:divBdr>
      <w:divsChild>
        <w:div w:id="64033917">
          <w:marLeft w:val="0"/>
          <w:marRight w:val="0"/>
          <w:marTop w:val="0"/>
          <w:marBottom w:val="0"/>
          <w:divBdr>
            <w:top w:val="none" w:sz="0" w:space="0" w:color="auto"/>
            <w:left w:val="none" w:sz="0" w:space="0" w:color="auto"/>
            <w:bottom w:val="none" w:sz="0" w:space="0" w:color="auto"/>
            <w:right w:val="none" w:sz="0" w:space="0" w:color="auto"/>
          </w:divBdr>
          <w:divsChild>
            <w:div w:id="632365495">
              <w:marLeft w:val="0"/>
              <w:marRight w:val="0"/>
              <w:marTop w:val="0"/>
              <w:marBottom w:val="0"/>
              <w:divBdr>
                <w:top w:val="none" w:sz="0" w:space="0" w:color="auto"/>
                <w:left w:val="none" w:sz="0" w:space="0" w:color="auto"/>
                <w:bottom w:val="none" w:sz="0" w:space="0" w:color="auto"/>
                <w:right w:val="none" w:sz="0" w:space="0" w:color="auto"/>
              </w:divBdr>
              <w:divsChild>
                <w:div w:id="21372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4379">
      <w:bodyDiv w:val="1"/>
      <w:marLeft w:val="0"/>
      <w:marRight w:val="0"/>
      <w:marTop w:val="0"/>
      <w:marBottom w:val="0"/>
      <w:divBdr>
        <w:top w:val="none" w:sz="0" w:space="0" w:color="auto"/>
        <w:left w:val="none" w:sz="0" w:space="0" w:color="auto"/>
        <w:bottom w:val="none" w:sz="0" w:space="0" w:color="auto"/>
        <w:right w:val="none" w:sz="0" w:space="0" w:color="auto"/>
      </w:divBdr>
      <w:divsChild>
        <w:div w:id="1592275905">
          <w:marLeft w:val="0"/>
          <w:marRight w:val="0"/>
          <w:marTop w:val="0"/>
          <w:marBottom w:val="0"/>
          <w:divBdr>
            <w:top w:val="none" w:sz="0" w:space="0" w:color="auto"/>
            <w:left w:val="none" w:sz="0" w:space="0" w:color="auto"/>
            <w:bottom w:val="none" w:sz="0" w:space="0" w:color="auto"/>
            <w:right w:val="none" w:sz="0" w:space="0" w:color="auto"/>
          </w:divBdr>
          <w:divsChild>
            <w:div w:id="1473056785">
              <w:marLeft w:val="0"/>
              <w:marRight w:val="0"/>
              <w:marTop w:val="0"/>
              <w:marBottom w:val="0"/>
              <w:divBdr>
                <w:top w:val="none" w:sz="0" w:space="0" w:color="auto"/>
                <w:left w:val="none" w:sz="0" w:space="0" w:color="auto"/>
                <w:bottom w:val="none" w:sz="0" w:space="0" w:color="auto"/>
                <w:right w:val="none" w:sz="0" w:space="0" w:color="auto"/>
              </w:divBdr>
              <w:divsChild>
                <w:div w:id="1825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26303">
      <w:bodyDiv w:val="1"/>
      <w:marLeft w:val="0"/>
      <w:marRight w:val="0"/>
      <w:marTop w:val="0"/>
      <w:marBottom w:val="0"/>
      <w:divBdr>
        <w:top w:val="none" w:sz="0" w:space="0" w:color="auto"/>
        <w:left w:val="none" w:sz="0" w:space="0" w:color="auto"/>
        <w:bottom w:val="none" w:sz="0" w:space="0" w:color="auto"/>
        <w:right w:val="none" w:sz="0" w:space="0" w:color="auto"/>
      </w:divBdr>
      <w:divsChild>
        <w:div w:id="1464229645">
          <w:marLeft w:val="0"/>
          <w:marRight w:val="0"/>
          <w:marTop w:val="0"/>
          <w:marBottom w:val="0"/>
          <w:divBdr>
            <w:top w:val="none" w:sz="0" w:space="0" w:color="auto"/>
            <w:left w:val="none" w:sz="0" w:space="0" w:color="auto"/>
            <w:bottom w:val="none" w:sz="0" w:space="0" w:color="auto"/>
            <w:right w:val="none" w:sz="0" w:space="0" w:color="auto"/>
          </w:divBdr>
          <w:divsChild>
            <w:div w:id="1773746899">
              <w:marLeft w:val="0"/>
              <w:marRight w:val="0"/>
              <w:marTop w:val="0"/>
              <w:marBottom w:val="0"/>
              <w:divBdr>
                <w:top w:val="none" w:sz="0" w:space="0" w:color="auto"/>
                <w:left w:val="none" w:sz="0" w:space="0" w:color="auto"/>
                <w:bottom w:val="none" w:sz="0" w:space="0" w:color="auto"/>
                <w:right w:val="none" w:sz="0" w:space="0" w:color="auto"/>
              </w:divBdr>
              <w:divsChild>
                <w:div w:id="2512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4275">
      <w:bodyDiv w:val="1"/>
      <w:marLeft w:val="0"/>
      <w:marRight w:val="0"/>
      <w:marTop w:val="0"/>
      <w:marBottom w:val="0"/>
      <w:divBdr>
        <w:top w:val="none" w:sz="0" w:space="0" w:color="auto"/>
        <w:left w:val="none" w:sz="0" w:space="0" w:color="auto"/>
        <w:bottom w:val="none" w:sz="0" w:space="0" w:color="auto"/>
        <w:right w:val="none" w:sz="0" w:space="0" w:color="auto"/>
      </w:divBdr>
      <w:divsChild>
        <w:div w:id="1606839835">
          <w:marLeft w:val="0"/>
          <w:marRight w:val="0"/>
          <w:marTop w:val="0"/>
          <w:marBottom w:val="0"/>
          <w:divBdr>
            <w:top w:val="none" w:sz="0" w:space="0" w:color="auto"/>
            <w:left w:val="none" w:sz="0" w:space="0" w:color="auto"/>
            <w:bottom w:val="none" w:sz="0" w:space="0" w:color="auto"/>
            <w:right w:val="none" w:sz="0" w:space="0" w:color="auto"/>
          </w:divBdr>
          <w:divsChild>
            <w:div w:id="1011563863">
              <w:marLeft w:val="0"/>
              <w:marRight w:val="0"/>
              <w:marTop w:val="0"/>
              <w:marBottom w:val="0"/>
              <w:divBdr>
                <w:top w:val="none" w:sz="0" w:space="0" w:color="auto"/>
                <w:left w:val="none" w:sz="0" w:space="0" w:color="auto"/>
                <w:bottom w:val="none" w:sz="0" w:space="0" w:color="auto"/>
                <w:right w:val="none" w:sz="0" w:space="0" w:color="auto"/>
              </w:divBdr>
              <w:divsChild>
                <w:div w:id="15310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03459">
      <w:bodyDiv w:val="1"/>
      <w:marLeft w:val="0"/>
      <w:marRight w:val="0"/>
      <w:marTop w:val="0"/>
      <w:marBottom w:val="0"/>
      <w:divBdr>
        <w:top w:val="none" w:sz="0" w:space="0" w:color="auto"/>
        <w:left w:val="none" w:sz="0" w:space="0" w:color="auto"/>
        <w:bottom w:val="none" w:sz="0" w:space="0" w:color="auto"/>
        <w:right w:val="none" w:sz="0" w:space="0" w:color="auto"/>
      </w:divBdr>
    </w:div>
    <w:div w:id="456605151">
      <w:bodyDiv w:val="1"/>
      <w:marLeft w:val="0"/>
      <w:marRight w:val="0"/>
      <w:marTop w:val="0"/>
      <w:marBottom w:val="0"/>
      <w:divBdr>
        <w:top w:val="none" w:sz="0" w:space="0" w:color="auto"/>
        <w:left w:val="none" w:sz="0" w:space="0" w:color="auto"/>
        <w:bottom w:val="none" w:sz="0" w:space="0" w:color="auto"/>
        <w:right w:val="none" w:sz="0" w:space="0" w:color="auto"/>
      </w:divBdr>
      <w:divsChild>
        <w:div w:id="783185318">
          <w:marLeft w:val="0"/>
          <w:marRight w:val="0"/>
          <w:marTop w:val="0"/>
          <w:marBottom w:val="0"/>
          <w:divBdr>
            <w:top w:val="none" w:sz="0" w:space="0" w:color="auto"/>
            <w:left w:val="none" w:sz="0" w:space="0" w:color="auto"/>
            <w:bottom w:val="none" w:sz="0" w:space="0" w:color="auto"/>
            <w:right w:val="none" w:sz="0" w:space="0" w:color="auto"/>
          </w:divBdr>
          <w:divsChild>
            <w:div w:id="373971562">
              <w:marLeft w:val="0"/>
              <w:marRight w:val="0"/>
              <w:marTop w:val="0"/>
              <w:marBottom w:val="0"/>
              <w:divBdr>
                <w:top w:val="none" w:sz="0" w:space="0" w:color="auto"/>
                <w:left w:val="none" w:sz="0" w:space="0" w:color="auto"/>
                <w:bottom w:val="none" w:sz="0" w:space="0" w:color="auto"/>
                <w:right w:val="none" w:sz="0" w:space="0" w:color="auto"/>
              </w:divBdr>
              <w:divsChild>
                <w:div w:id="6724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6165">
      <w:bodyDiv w:val="1"/>
      <w:marLeft w:val="0"/>
      <w:marRight w:val="0"/>
      <w:marTop w:val="0"/>
      <w:marBottom w:val="0"/>
      <w:divBdr>
        <w:top w:val="none" w:sz="0" w:space="0" w:color="auto"/>
        <w:left w:val="none" w:sz="0" w:space="0" w:color="auto"/>
        <w:bottom w:val="none" w:sz="0" w:space="0" w:color="auto"/>
        <w:right w:val="none" w:sz="0" w:space="0" w:color="auto"/>
      </w:divBdr>
      <w:divsChild>
        <w:div w:id="1581788067">
          <w:marLeft w:val="0"/>
          <w:marRight w:val="0"/>
          <w:marTop w:val="0"/>
          <w:marBottom w:val="0"/>
          <w:divBdr>
            <w:top w:val="none" w:sz="0" w:space="0" w:color="auto"/>
            <w:left w:val="none" w:sz="0" w:space="0" w:color="auto"/>
            <w:bottom w:val="none" w:sz="0" w:space="0" w:color="auto"/>
            <w:right w:val="none" w:sz="0" w:space="0" w:color="auto"/>
          </w:divBdr>
          <w:divsChild>
            <w:div w:id="1674408864">
              <w:marLeft w:val="0"/>
              <w:marRight w:val="0"/>
              <w:marTop w:val="0"/>
              <w:marBottom w:val="0"/>
              <w:divBdr>
                <w:top w:val="none" w:sz="0" w:space="0" w:color="auto"/>
                <w:left w:val="none" w:sz="0" w:space="0" w:color="auto"/>
                <w:bottom w:val="none" w:sz="0" w:space="0" w:color="auto"/>
                <w:right w:val="none" w:sz="0" w:space="0" w:color="auto"/>
              </w:divBdr>
              <w:divsChild>
                <w:div w:id="4816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89765">
      <w:bodyDiv w:val="1"/>
      <w:marLeft w:val="0"/>
      <w:marRight w:val="0"/>
      <w:marTop w:val="0"/>
      <w:marBottom w:val="0"/>
      <w:divBdr>
        <w:top w:val="none" w:sz="0" w:space="0" w:color="auto"/>
        <w:left w:val="none" w:sz="0" w:space="0" w:color="auto"/>
        <w:bottom w:val="none" w:sz="0" w:space="0" w:color="auto"/>
        <w:right w:val="none" w:sz="0" w:space="0" w:color="auto"/>
      </w:divBdr>
      <w:divsChild>
        <w:div w:id="40786561">
          <w:marLeft w:val="0"/>
          <w:marRight w:val="0"/>
          <w:marTop w:val="0"/>
          <w:marBottom w:val="0"/>
          <w:divBdr>
            <w:top w:val="none" w:sz="0" w:space="0" w:color="auto"/>
            <w:left w:val="none" w:sz="0" w:space="0" w:color="auto"/>
            <w:bottom w:val="none" w:sz="0" w:space="0" w:color="auto"/>
            <w:right w:val="none" w:sz="0" w:space="0" w:color="auto"/>
          </w:divBdr>
          <w:divsChild>
            <w:div w:id="1364941026">
              <w:marLeft w:val="0"/>
              <w:marRight w:val="0"/>
              <w:marTop w:val="0"/>
              <w:marBottom w:val="0"/>
              <w:divBdr>
                <w:top w:val="none" w:sz="0" w:space="0" w:color="auto"/>
                <w:left w:val="none" w:sz="0" w:space="0" w:color="auto"/>
                <w:bottom w:val="none" w:sz="0" w:space="0" w:color="auto"/>
                <w:right w:val="none" w:sz="0" w:space="0" w:color="auto"/>
              </w:divBdr>
              <w:divsChild>
                <w:div w:id="6367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00897">
      <w:bodyDiv w:val="1"/>
      <w:marLeft w:val="0"/>
      <w:marRight w:val="0"/>
      <w:marTop w:val="0"/>
      <w:marBottom w:val="0"/>
      <w:divBdr>
        <w:top w:val="none" w:sz="0" w:space="0" w:color="auto"/>
        <w:left w:val="none" w:sz="0" w:space="0" w:color="auto"/>
        <w:bottom w:val="none" w:sz="0" w:space="0" w:color="auto"/>
        <w:right w:val="none" w:sz="0" w:space="0" w:color="auto"/>
      </w:divBdr>
      <w:divsChild>
        <w:div w:id="1682705992">
          <w:marLeft w:val="0"/>
          <w:marRight w:val="0"/>
          <w:marTop w:val="166"/>
          <w:marBottom w:val="166"/>
          <w:divBdr>
            <w:top w:val="none" w:sz="0" w:space="0" w:color="auto"/>
            <w:left w:val="none" w:sz="0" w:space="0" w:color="auto"/>
            <w:bottom w:val="none" w:sz="0" w:space="0" w:color="auto"/>
            <w:right w:val="none" w:sz="0" w:space="0" w:color="auto"/>
          </w:divBdr>
        </w:div>
        <w:div w:id="1507597463">
          <w:marLeft w:val="0"/>
          <w:marRight w:val="0"/>
          <w:marTop w:val="166"/>
          <w:marBottom w:val="166"/>
          <w:divBdr>
            <w:top w:val="none" w:sz="0" w:space="0" w:color="auto"/>
            <w:left w:val="none" w:sz="0" w:space="0" w:color="auto"/>
            <w:bottom w:val="none" w:sz="0" w:space="0" w:color="auto"/>
            <w:right w:val="none" w:sz="0" w:space="0" w:color="auto"/>
          </w:divBdr>
        </w:div>
        <w:div w:id="1304046975">
          <w:marLeft w:val="0"/>
          <w:marRight w:val="0"/>
          <w:marTop w:val="166"/>
          <w:marBottom w:val="166"/>
          <w:divBdr>
            <w:top w:val="none" w:sz="0" w:space="0" w:color="auto"/>
            <w:left w:val="none" w:sz="0" w:space="0" w:color="auto"/>
            <w:bottom w:val="none" w:sz="0" w:space="0" w:color="auto"/>
            <w:right w:val="none" w:sz="0" w:space="0" w:color="auto"/>
          </w:divBdr>
        </w:div>
        <w:div w:id="1845126549">
          <w:marLeft w:val="0"/>
          <w:marRight w:val="0"/>
          <w:marTop w:val="166"/>
          <w:marBottom w:val="166"/>
          <w:divBdr>
            <w:top w:val="none" w:sz="0" w:space="0" w:color="auto"/>
            <w:left w:val="none" w:sz="0" w:space="0" w:color="auto"/>
            <w:bottom w:val="none" w:sz="0" w:space="0" w:color="auto"/>
            <w:right w:val="none" w:sz="0" w:space="0" w:color="auto"/>
          </w:divBdr>
        </w:div>
        <w:div w:id="470633363">
          <w:marLeft w:val="0"/>
          <w:marRight w:val="0"/>
          <w:marTop w:val="166"/>
          <w:marBottom w:val="166"/>
          <w:divBdr>
            <w:top w:val="none" w:sz="0" w:space="0" w:color="auto"/>
            <w:left w:val="none" w:sz="0" w:space="0" w:color="auto"/>
            <w:bottom w:val="none" w:sz="0" w:space="0" w:color="auto"/>
            <w:right w:val="none" w:sz="0" w:space="0" w:color="auto"/>
          </w:divBdr>
        </w:div>
        <w:div w:id="1434858442">
          <w:marLeft w:val="0"/>
          <w:marRight w:val="0"/>
          <w:marTop w:val="166"/>
          <w:marBottom w:val="166"/>
          <w:divBdr>
            <w:top w:val="none" w:sz="0" w:space="0" w:color="auto"/>
            <w:left w:val="none" w:sz="0" w:space="0" w:color="auto"/>
            <w:bottom w:val="none" w:sz="0" w:space="0" w:color="auto"/>
            <w:right w:val="none" w:sz="0" w:space="0" w:color="auto"/>
          </w:divBdr>
        </w:div>
        <w:div w:id="1397557465">
          <w:marLeft w:val="0"/>
          <w:marRight w:val="0"/>
          <w:marTop w:val="166"/>
          <w:marBottom w:val="166"/>
          <w:divBdr>
            <w:top w:val="none" w:sz="0" w:space="0" w:color="auto"/>
            <w:left w:val="none" w:sz="0" w:space="0" w:color="auto"/>
            <w:bottom w:val="none" w:sz="0" w:space="0" w:color="auto"/>
            <w:right w:val="none" w:sz="0" w:space="0" w:color="auto"/>
          </w:divBdr>
        </w:div>
        <w:div w:id="2058430324">
          <w:marLeft w:val="0"/>
          <w:marRight w:val="0"/>
          <w:marTop w:val="166"/>
          <w:marBottom w:val="166"/>
          <w:divBdr>
            <w:top w:val="none" w:sz="0" w:space="0" w:color="auto"/>
            <w:left w:val="none" w:sz="0" w:space="0" w:color="auto"/>
            <w:bottom w:val="none" w:sz="0" w:space="0" w:color="auto"/>
            <w:right w:val="none" w:sz="0" w:space="0" w:color="auto"/>
          </w:divBdr>
        </w:div>
      </w:divsChild>
    </w:div>
    <w:div w:id="492255643">
      <w:bodyDiv w:val="1"/>
      <w:marLeft w:val="0"/>
      <w:marRight w:val="0"/>
      <w:marTop w:val="0"/>
      <w:marBottom w:val="0"/>
      <w:divBdr>
        <w:top w:val="none" w:sz="0" w:space="0" w:color="auto"/>
        <w:left w:val="none" w:sz="0" w:space="0" w:color="auto"/>
        <w:bottom w:val="none" w:sz="0" w:space="0" w:color="auto"/>
        <w:right w:val="none" w:sz="0" w:space="0" w:color="auto"/>
      </w:divBdr>
    </w:div>
    <w:div w:id="504783734">
      <w:bodyDiv w:val="1"/>
      <w:marLeft w:val="0"/>
      <w:marRight w:val="0"/>
      <w:marTop w:val="0"/>
      <w:marBottom w:val="0"/>
      <w:divBdr>
        <w:top w:val="none" w:sz="0" w:space="0" w:color="auto"/>
        <w:left w:val="none" w:sz="0" w:space="0" w:color="auto"/>
        <w:bottom w:val="none" w:sz="0" w:space="0" w:color="auto"/>
        <w:right w:val="none" w:sz="0" w:space="0" w:color="auto"/>
      </w:divBdr>
      <w:divsChild>
        <w:div w:id="1013386235">
          <w:marLeft w:val="0"/>
          <w:marRight w:val="0"/>
          <w:marTop w:val="0"/>
          <w:marBottom w:val="0"/>
          <w:divBdr>
            <w:top w:val="none" w:sz="0" w:space="0" w:color="auto"/>
            <w:left w:val="none" w:sz="0" w:space="0" w:color="auto"/>
            <w:bottom w:val="none" w:sz="0" w:space="0" w:color="auto"/>
            <w:right w:val="none" w:sz="0" w:space="0" w:color="auto"/>
          </w:divBdr>
          <w:divsChild>
            <w:div w:id="1633515009">
              <w:marLeft w:val="0"/>
              <w:marRight w:val="0"/>
              <w:marTop w:val="0"/>
              <w:marBottom w:val="0"/>
              <w:divBdr>
                <w:top w:val="none" w:sz="0" w:space="0" w:color="auto"/>
                <w:left w:val="none" w:sz="0" w:space="0" w:color="auto"/>
                <w:bottom w:val="none" w:sz="0" w:space="0" w:color="auto"/>
                <w:right w:val="none" w:sz="0" w:space="0" w:color="auto"/>
              </w:divBdr>
              <w:divsChild>
                <w:div w:id="3541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4132">
      <w:bodyDiv w:val="1"/>
      <w:marLeft w:val="0"/>
      <w:marRight w:val="0"/>
      <w:marTop w:val="0"/>
      <w:marBottom w:val="0"/>
      <w:divBdr>
        <w:top w:val="none" w:sz="0" w:space="0" w:color="auto"/>
        <w:left w:val="none" w:sz="0" w:space="0" w:color="auto"/>
        <w:bottom w:val="none" w:sz="0" w:space="0" w:color="auto"/>
        <w:right w:val="none" w:sz="0" w:space="0" w:color="auto"/>
      </w:divBdr>
    </w:div>
    <w:div w:id="519007540">
      <w:bodyDiv w:val="1"/>
      <w:marLeft w:val="0"/>
      <w:marRight w:val="0"/>
      <w:marTop w:val="0"/>
      <w:marBottom w:val="0"/>
      <w:divBdr>
        <w:top w:val="none" w:sz="0" w:space="0" w:color="auto"/>
        <w:left w:val="none" w:sz="0" w:space="0" w:color="auto"/>
        <w:bottom w:val="none" w:sz="0" w:space="0" w:color="auto"/>
        <w:right w:val="none" w:sz="0" w:space="0" w:color="auto"/>
      </w:divBdr>
      <w:divsChild>
        <w:div w:id="266352004">
          <w:marLeft w:val="0"/>
          <w:marRight w:val="0"/>
          <w:marTop w:val="0"/>
          <w:marBottom w:val="0"/>
          <w:divBdr>
            <w:top w:val="none" w:sz="0" w:space="0" w:color="auto"/>
            <w:left w:val="none" w:sz="0" w:space="0" w:color="auto"/>
            <w:bottom w:val="none" w:sz="0" w:space="0" w:color="auto"/>
            <w:right w:val="none" w:sz="0" w:space="0" w:color="auto"/>
          </w:divBdr>
          <w:divsChild>
            <w:div w:id="6761015">
              <w:marLeft w:val="0"/>
              <w:marRight w:val="0"/>
              <w:marTop w:val="0"/>
              <w:marBottom w:val="0"/>
              <w:divBdr>
                <w:top w:val="none" w:sz="0" w:space="0" w:color="auto"/>
                <w:left w:val="none" w:sz="0" w:space="0" w:color="auto"/>
                <w:bottom w:val="none" w:sz="0" w:space="0" w:color="auto"/>
                <w:right w:val="none" w:sz="0" w:space="0" w:color="auto"/>
              </w:divBdr>
              <w:divsChild>
                <w:div w:id="3672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10216">
      <w:bodyDiv w:val="1"/>
      <w:marLeft w:val="0"/>
      <w:marRight w:val="0"/>
      <w:marTop w:val="0"/>
      <w:marBottom w:val="0"/>
      <w:divBdr>
        <w:top w:val="none" w:sz="0" w:space="0" w:color="auto"/>
        <w:left w:val="none" w:sz="0" w:space="0" w:color="auto"/>
        <w:bottom w:val="none" w:sz="0" w:space="0" w:color="auto"/>
        <w:right w:val="none" w:sz="0" w:space="0" w:color="auto"/>
      </w:divBdr>
    </w:div>
    <w:div w:id="542404731">
      <w:bodyDiv w:val="1"/>
      <w:marLeft w:val="0"/>
      <w:marRight w:val="0"/>
      <w:marTop w:val="0"/>
      <w:marBottom w:val="0"/>
      <w:divBdr>
        <w:top w:val="none" w:sz="0" w:space="0" w:color="auto"/>
        <w:left w:val="none" w:sz="0" w:space="0" w:color="auto"/>
        <w:bottom w:val="none" w:sz="0" w:space="0" w:color="auto"/>
        <w:right w:val="none" w:sz="0" w:space="0" w:color="auto"/>
      </w:divBdr>
      <w:divsChild>
        <w:div w:id="1563325305">
          <w:marLeft w:val="0"/>
          <w:marRight w:val="0"/>
          <w:marTop w:val="0"/>
          <w:marBottom w:val="0"/>
          <w:divBdr>
            <w:top w:val="none" w:sz="0" w:space="0" w:color="auto"/>
            <w:left w:val="none" w:sz="0" w:space="0" w:color="auto"/>
            <w:bottom w:val="none" w:sz="0" w:space="0" w:color="auto"/>
            <w:right w:val="none" w:sz="0" w:space="0" w:color="auto"/>
          </w:divBdr>
          <w:divsChild>
            <w:div w:id="1657684625">
              <w:marLeft w:val="0"/>
              <w:marRight w:val="0"/>
              <w:marTop w:val="0"/>
              <w:marBottom w:val="0"/>
              <w:divBdr>
                <w:top w:val="none" w:sz="0" w:space="0" w:color="auto"/>
                <w:left w:val="none" w:sz="0" w:space="0" w:color="auto"/>
                <w:bottom w:val="none" w:sz="0" w:space="0" w:color="auto"/>
                <w:right w:val="none" w:sz="0" w:space="0" w:color="auto"/>
              </w:divBdr>
              <w:divsChild>
                <w:div w:id="1455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4173">
      <w:bodyDiv w:val="1"/>
      <w:marLeft w:val="0"/>
      <w:marRight w:val="0"/>
      <w:marTop w:val="0"/>
      <w:marBottom w:val="0"/>
      <w:divBdr>
        <w:top w:val="none" w:sz="0" w:space="0" w:color="auto"/>
        <w:left w:val="none" w:sz="0" w:space="0" w:color="auto"/>
        <w:bottom w:val="none" w:sz="0" w:space="0" w:color="auto"/>
        <w:right w:val="none" w:sz="0" w:space="0" w:color="auto"/>
      </w:divBdr>
      <w:divsChild>
        <w:div w:id="1958678183">
          <w:marLeft w:val="0"/>
          <w:marRight w:val="0"/>
          <w:marTop w:val="0"/>
          <w:marBottom w:val="0"/>
          <w:divBdr>
            <w:top w:val="none" w:sz="0" w:space="0" w:color="auto"/>
            <w:left w:val="none" w:sz="0" w:space="0" w:color="auto"/>
            <w:bottom w:val="none" w:sz="0" w:space="0" w:color="auto"/>
            <w:right w:val="none" w:sz="0" w:space="0" w:color="auto"/>
          </w:divBdr>
          <w:divsChild>
            <w:div w:id="17514770">
              <w:marLeft w:val="0"/>
              <w:marRight w:val="0"/>
              <w:marTop w:val="0"/>
              <w:marBottom w:val="0"/>
              <w:divBdr>
                <w:top w:val="none" w:sz="0" w:space="0" w:color="auto"/>
                <w:left w:val="none" w:sz="0" w:space="0" w:color="auto"/>
                <w:bottom w:val="none" w:sz="0" w:space="0" w:color="auto"/>
                <w:right w:val="none" w:sz="0" w:space="0" w:color="auto"/>
              </w:divBdr>
              <w:divsChild>
                <w:div w:id="12939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2917">
      <w:bodyDiv w:val="1"/>
      <w:marLeft w:val="0"/>
      <w:marRight w:val="0"/>
      <w:marTop w:val="0"/>
      <w:marBottom w:val="0"/>
      <w:divBdr>
        <w:top w:val="none" w:sz="0" w:space="0" w:color="auto"/>
        <w:left w:val="none" w:sz="0" w:space="0" w:color="auto"/>
        <w:bottom w:val="none" w:sz="0" w:space="0" w:color="auto"/>
        <w:right w:val="none" w:sz="0" w:space="0" w:color="auto"/>
      </w:divBdr>
      <w:divsChild>
        <w:div w:id="1298756279">
          <w:marLeft w:val="0"/>
          <w:marRight w:val="0"/>
          <w:marTop w:val="0"/>
          <w:marBottom w:val="0"/>
          <w:divBdr>
            <w:top w:val="none" w:sz="0" w:space="0" w:color="auto"/>
            <w:left w:val="none" w:sz="0" w:space="0" w:color="auto"/>
            <w:bottom w:val="none" w:sz="0" w:space="0" w:color="auto"/>
            <w:right w:val="none" w:sz="0" w:space="0" w:color="auto"/>
          </w:divBdr>
          <w:divsChild>
            <w:div w:id="643044522">
              <w:marLeft w:val="0"/>
              <w:marRight w:val="0"/>
              <w:marTop w:val="0"/>
              <w:marBottom w:val="0"/>
              <w:divBdr>
                <w:top w:val="none" w:sz="0" w:space="0" w:color="auto"/>
                <w:left w:val="none" w:sz="0" w:space="0" w:color="auto"/>
                <w:bottom w:val="none" w:sz="0" w:space="0" w:color="auto"/>
                <w:right w:val="none" w:sz="0" w:space="0" w:color="auto"/>
              </w:divBdr>
              <w:divsChild>
                <w:div w:id="4468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5231">
          <w:marLeft w:val="0"/>
          <w:marRight w:val="0"/>
          <w:marTop w:val="0"/>
          <w:marBottom w:val="0"/>
          <w:divBdr>
            <w:top w:val="none" w:sz="0" w:space="0" w:color="auto"/>
            <w:left w:val="none" w:sz="0" w:space="0" w:color="auto"/>
            <w:bottom w:val="none" w:sz="0" w:space="0" w:color="auto"/>
            <w:right w:val="none" w:sz="0" w:space="0" w:color="auto"/>
          </w:divBdr>
          <w:divsChild>
            <w:div w:id="1777867842">
              <w:marLeft w:val="0"/>
              <w:marRight w:val="0"/>
              <w:marTop w:val="0"/>
              <w:marBottom w:val="0"/>
              <w:divBdr>
                <w:top w:val="none" w:sz="0" w:space="0" w:color="auto"/>
                <w:left w:val="none" w:sz="0" w:space="0" w:color="auto"/>
                <w:bottom w:val="none" w:sz="0" w:space="0" w:color="auto"/>
                <w:right w:val="none" w:sz="0" w:space="0" w:color="auto"/>
              </w:divBdr>
              <w:divsChild>
                <w:div w:id="88088399">
                  <w:marLeft w:val="0"/>
                  <w:marRight w:val="0"/>
                  <w:marTop w:val="0"/>
                  <w:marBottom w:val="0"/>
                  <w:divBdr>
                    <w:top w:val="none" w:sz="0" w:space="0" w:color="auto"/>
                    <w:left w:val="none" w:sz="0" w:space="0" w:color="auto"/>
                    <w:bottom w:val="none" w:sz="0" w:space="0" w:color="auto"/>
                    <w:right w:val="none" w:sz="0" w:space="0" w:color="auto"/>
                  </w:divBdr>
                </w:div>
                <w:div w:id="420835672">
                  <w:marLeft w:val="0"/>
                  <w:marRight w:val="0"/>
                  <w:marTop w:val="0"/>
                  <w:marBottom w:val="0"/>
                  <w:divBdr>
                    <w:top w:val="none" w:sz="0" w:space="0" w:color="auto"/>
                    <w:left w:val="none" w:sz="0" w:space="0" w:color="auto"/>
                    <w:bottom w:val="none" w:sz="0" w:space="0" w:color="auto"/>
                    <w:right w:val="none" w:sz="0" w:space="0" w:color="auto"/>
                  </w:divBdr>
                </w:div>
              </w:divsChild>
            </w:div>
            <w:div w:id="875585887">
              <w:marLeft w:val="0"/>
              <w:marRight w:val="0"/>
              <w:marTop w:val="0"/>
              <w:marBottom w:val="0"/>
              <w:divBdr>
                <w:top w:val="none" w:sz="0" w:space="0" w:color="auto"/>
                <w:left w:val="none" w:sz="0" w:space="0" w:color="auto"/>
                <w:bottom w:val="none" w:sz="0" w:space="0" w:color="auto"/>
                <w:right w:val="none" w:sz="0" w:space="0" w:color="auto"/>
              </w:divBdr>
              <w:divsChild>
                <w:div w:id="7445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4516">
      <w:bodyDiv w:val="1"/>
      <w:marLeft w:val="0"/>
      <w:marRight w:val="0"/>
      <w:marTop w:val="0"/>
      <w:marBottom w:val="0"/>
      <w:divBdr>
        <w:top w:val="none" w:sz="0" w:space="0" w:color="auto"/>
        <w:left w:val="none" w:sz="0" w:space="0" w:color="auto"/>
        <w:bottom w:val="none" w:sz="0" w:space="0" w:color="auto"/>
        <w:right w:val="none" w:sz="0" w:space="0" w:color="auto"/>
      </w:divBdr>
    </w:div>
    <w:div w:id="557980793">
      <w:bodyDiv w:val="1"/>
      <w:marLeft w:val="0"/>
      <w:marRight w:val="0"/>
      <w:marTop w:val="0"/>
      <w:marBottom w:val="0"/>
      <w:divBdr>
        <w:top w:val="none" w:sz="0" w:space="0" w:color="auto"/>
        <w:left w:val="none" w:sz="0" w:space="0" w:color="auto"/>
        <w:bottom w:val="none" w:sz="0" w:space="0" w:color="auto"/>
        <w:right w:val="none" w:sz="0" w:space="0" w:color="auto"/>
      </w:divBdr>
    </w:div>
    <w:div w:id="568807748">
      <w:bodyDiv w:val="1"/>
      <w:marLeft w:val="0"/>
      <w:marRight w:val="0"/>
      <w:marTop w:val="0"/>
      <w:marBottom w:val="0"/>
      <w:divBdr>
        <w:top w:val="none" w:sz="0" w:space="0" w:color="auto"/>
        <w:left w:val="none" w:sz="0" w:space="0" w:color="auto"/>
        <w:bottom w:val="none" w:sz="0" w:space="0" w:color="auto"/>
        <w:right w:val="none" w:sz="0" w:space="0" w:color="auto"/>
      </w:divBdr>
    </w:div>
    <w:div w:id="595745100">
      <w:bodyDiv w:val="1"/>
      <w:marLeft w:val="0"/>
      <w:marRight w:val="0"/>
      <w:marTop w:val="0"/>
      <w:marBottom w:val="0"/>
      <w:divBdr>
        <w:top w:val="none" w:sz="0" w:space="0" w:color="auto"/>
        <w:left w:val="none" w:sz="0" w:space="0" w:color="auto"/>
        <w:bottom w:val="none" w:sz="0" w:space="0" w:color="auto"/>
        <w:right w:val="none" w:sz="0" w:space="0" w:color="auto"/>
      </w:divBdr>
    </w:div>
    <w:div w:id="607081153">
      <w:bodyDiv w:val="1"/>
      <w:marLeft w:val="0"/>
      <w:marRight w:val="0"/>
      <w:marTop w:val="0"/>
      <w:marBottom w:val="0"/>
      <w:divBdr>
        <w:top w:val="none" w:sz="0" w:space="0" w:color="auto"/>
        <w:left w:val="none" w:sz="0" w:space="0" w:color="auto"/>
        <w:bottom w:val="none" w:sz="0" w:space="0" w:color="auto"/>
        <w:right w:val="none" w:sz="0" w:space="0" w:color="auto"/>
      </w:divBdr>
      <w:divsChild>
        <w:div w:id="246310093">
          <w:marLeft w:val="0"/>
          <w:marRight w:val="0"/>
          <w:marTop w:val="0"/>
          <w:marBottom w:val="0"/>
          <w:divBdr>
            <w:top w:val="none" w:sz="0" w:space="0" w:color="auto"/>
            <w:left w:val="none" w:sz="0" w:space="0" w:color="auto"/>
            <w:bottom w:val="none" w:sz="0" w:space="0" w:color="auto"/>
            <w:right w:val="none" w:sz="0" w:space="0" w:color="auto"/>
          </w:divBdr>
          <w:divsChild>
            <w:div w:id="1505362107">
              <w:marLeft w:val="0"/>
              <w:marRight w:val="0"/>
              <w:marTop w:val="0"/>
              <w:marBottom w:val="0"/>
              <w:divBdr>
                <w:top w:val="none" w:sz="0" w:space="0" w:color="auto"/>
                <w:left w:val="none" w:sz="0" w:space="0" w:color="auto"/>
                <w:bottom w:val="none" w:sz="0" w:space="0" w:color="auto"/>
                <w:right w:val="none" w:sz="0" w:space="0" w:color="auto"/>
              </w:divBdr>
              <w:divsChild>
                <w:div w:id="20894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8023">
      <w:bodyDiv w:val="1"/>
      <w:marLeft w:val="0"/>
      <w:marRight w:val="0"/>
      <w:marTop w:val="0"/>
      <w:marBottom w:val="0"/>
      <w:divBdr>
        <w:top w:val="none" w:sz="0" w:space="0" w:color="auto"/>
        <w:left w:val="none" w:sz="0" w:space="0" w:color="auto"/>
        <w:bottom w:val="none" w:sz="0" w:space="0" w:color="auto"/>
        <w:right w:val="none" w:sz="0" w:space="0" w:color="auto"/>
      </w:divBdr>
    </w:div>
    <w:div w:id="612320714">
      <w:bodyDiv w:val="1"/>
      <w:marLeft w:val="0"/>
      <w:marRight w:val="0"/>
      <w:marTop w:val="0"/>
      <w:marBottom w:val="0"/>
      <w:divBdr>
        <w:top w:val="none" w:sz="0" w:space="0" w:color="auto"/>
        <w:left w:val="none" w:sz="0" w:space="0" w:color="auto"/>
        <w:bottom w:val="none" w:sz="0" w:space="0" w:color="auto"/>
        <w:right w:val="none" w:sz="0" w:space="0" w:color="auto"/>
      </w:divBdr>
      <w:divsChild>
        <w:div w:id="2007054868">
          <w:marLeft w:val="0"/>
          <w:marRight w:val="0"/>
          <w:marTop w:val="0"/>
          <w:marBottom w:val="0"/>
          <w:divBdr>
            <w:top w:val="none" w:sz="0" w:space="0" w:color="auto"/>
            <w:left w:val="none" w:sz="0" w:space="0" w:color="auto"/>
            <w:bottom w:val="none" w:sz="0" w:space="0" w:color="auto"/>
            <w:right w:val="none" w:sz="0" w:space="0" w:color="auto"/>
          </w:divBdr>
          <w:divsChild>
            <w:div w:id="1898125223">
              <w:marLeft w:val="0"/>
              <w:marRight w:val="0"/>
              <w:marTop w:val="0"/>
              <w:marBottom w:val="0"/>
              <w:divBdr>
                <w:top w:val="none" w:sz="0" w:space="0" w:color="auto"/>
                <w:left w:val="none" w:sz="0" w:space="0" w:color="auto"/>
                <w:bottom w:val="none" w:sz="0" w:space="0" w:color="auto"/>
                <w:right w:val="none" w:sz="0" w:space="0" w:color="auto"/>
              </w:divBdr>
              <w:divsChild>
                <w:div w:id="331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2482">
      <w:bodyDiv w:val="1"/>
      <w:marLeft w:val="0"/>
      <w:marRight w:val="0"/>
      <w:marTop w:val="0"/>
      <w:marBottom w:val="0"/>
      <w:divBdr>
        <w:top w:val="none" w:sz="0" w:space="0" w:color="auto"/>
        <w:left w:val="none" w:sz="0" w:space="0" w:color="auto"/>
        <w:bottom w:val="none" w:sz="0" w:space="0" w:color="auto"/>
        <w:right w:val="none" w:sz="0" w:space="0" w:color="auto"/>
      </w:divBdr>
    </w:div>
    <w:div w:id="620765716">
      <w:bodyDiv w:val="1"/>
      <w:marLeft w:val="0"/>
      <w:marRight w:val="0"/>
      <w:marTop w:val="0"/>
      <w:marBottom w:val="0"/>
      <w:divBdr>
        <w:top w:val="none" w:sz="0" w:space="0" w:color="auto"/>
        <w:left w:val="none" w:sz="0" w:space="0" w:color="auto"/>
        <w:bottom w:val="none" w:sz="0" w:space="0" w:color="auto"/>
        <w:right w:val="none" w:sz="0" w:space="0" w:color="auto"/>
      </w:divBdr>
      <w:divsChild>
        <w:div w:id="1172329092">
          <w:marLeft w:val="0"/>
          <w:marRight w:val="0"/>
          <w:marTop w:val="0"/>
          <w:marBottom w:val="0"/>
          <w:divBdr>
            <w:top w:val="none" w:sz="0" w:space="0" w:color="auto"/>
            <w:left w:val="none" w:sz="0" w:space="0" w:color="auto"/>
            <w:bottom w:val="none" w:sz="0" w:space="0" w:color="auto"/>
            <w:right w:val="none" w:sz="0" w:space="0" w:color="auto"/>
          </w:divBdr>
          <w:divsChild>
            <w:div w:id="1202285711">
              <w:marLeft w:val="0"/>
              <w:marRight w:val="0"/>
              <w:marTop w:val="0"/>
              <w:marBottom w:val="0"/>
              <w:divBdr>
                <w:top w:val="none" w:sz="0" w:space="0" w:color="auto"/>
                <w:left w:val="none" w:sz="0" w:space="0" w:color="auto"/>
                <w:bottom w:val="none" w:sz="0" w:space="0" w:color="auto"/>
                <w:right w:val="none" w:sz="0" w:space="0" w:color="auto"/>
              </w:divBdr>
              <w:divsChild>
                <w:div w:id="9616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0964">
      <w:bodyDiv w:val="1"/>
      <w:marLeft w:val="0"/>
      <w:marRight w:val="0"/>
      <w:marTop w:val="0"/>
      <w:marBottom w:val="0"/>
      <w:divBdr>
        <w:top w:val="none" w:sz="0" w:space="0" w:color="auto"/>
        <w:left w:val="none" w:sz="0" w:space="0" w:color="auto"/>
        <w:bottom w:val="none" w:sz="0" w:space="0" w:color="auto"/>
        <w:right w:val="none" w:sz="0" w:space="0" w:color="auto"/>
      </w:divBdr>
      <w:divsChild>
        <w:div w:id="1721512034">
          <w:marLeft w:val="0"/>
          <w:marRight w:val="0"/>
          <w:marTop w:val="0"/>
          <w:marBottom w:val="0"/>
          <w:divBdr>
            <w:top w:val="none" w:sz="0" w:space="0" w:color="auto"/>
            <w:left w:val="none" w:sz="0" w:space="0" w:color="auto"/>
            <w:bottom w:val="none" w:sz="0" w:space="0" w:color="auto"/>
            <w:right w:val="none" w:sz="0" w:space="0" w:color="auto"/>
          </w:divBdr>
          <w:divsChild>
            <w:div w:id="526868443">
              <w:marLeft w:val="0"/>
              <w:marRight w:val="0"/>
              <w:marTop w:val="0"/>
              <w:marBottom w:val="0"/>
              <w:divBdr>
                <w:top w:val="none" w:sz="0" w:space="0" w:color="auto"/>
                <w:left w:val="none" w:sz="0" w:space="0" w:color="auto"/>
                <w:bottom w:val="none" w:sz="0" w:space="0" w:color="auto"/>
                <w:right w:val="none" w:sz="0" w:space="0" w:color="auto"/>
              </w:divBdr>
              <w:divsChild>
                <w:div w:id="12202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75699">
      <w:bodyDiv w:val="1"/>
      <w:marLeft w:val="0"/>
      <w:marRight w:val="0"/>
      <w:marTop w:val="0"/>
      <w:marBottom w:val="0"/>
      <w:divBdr>
        <w:top w:val="none" w:sz="0" w:space="0" w:color="auto"/>
        <w:left w:val="none" w:sz="0" w:space="0" w:color="auto"/>
        <w:bottom w:val="none" w:sz="0" w:space="0" w:color="auto"/>
        <w:right w:val="none" w:sz="0" w:space="0" w:color="auto"/>
      </w:divBdr>
    </w:div>
    <w:div w:id="642006545">
      <w:bodyDiv w:val="1"/>
      <w:marLeft w:val="0"/>
      <w:marRight w:val="0"/>
      <w:marTop w:val="0"/>
      <w:marBottom w:val="0"/>
      <w:divBdr>
        <w:top w:val="none" w:sz="0" w:space="0" w:color="auto"/>
        <w:left w:val="none" w:sz="0" w:space="0" w:color="auto"/>
        <w:bottom w:val="none" w:sz="0" w:space="0" w:color="auto"/>
        <w:right w:val="none" w:sz="0" w:space="0" w:color="auto"/>
      </w:divBdr>
    </w:div>
    <w:div w:id="643583496">
      <w:bodyDiv w:val="1"/>
      <w:marLeft w:val="0"/>
      <w:marRight w:val="0"/>
      <w:marTop w:val="0"/>
      <w:marBottom w:val="0"/>
      <w:divBdr>
        <w:top w:val="none" w:sz="0" w:space="0" w:color="auto"/>
        <w:left w:val="none" w:sz="0" w:space="0" w:color="auto"/>
        <w:bottom w:val="none" w:sz="0" w:space="0" w:color="auto"/>
        <w:right w:val="none" w:sz="0" w:space="0" w:color="auto"/>
      </w:divBdr>
    </w:div>
    <w:div w:id="655838378">
      <w:bodyDiv w:val="1"/>
      <w:marLeft w:val="0"/>
      <w:marRight w:val="0"/>
      <w:marTop w:val="0"/>
      <w:marBottom w:val="0"/>
      <w:divBdr>
        <w:top w:val="none" w:sz="0" w:space="0" w:color="auto"/>
        <w:left w:val="none" w:sz="0" w:space="0" w:color="auto"/>
        <w:bottom w:val="none" w:sz="0" w:space="0" w:color="auto"/>
        <w:right w:val="none" w:sz="0" w:space="0" w:color="auto"/>
      </w:divBdr>
    </w:div>
    <w:div w:id="706680074">
      <w:bodyDiv w:val="1"/>
      <w:marLeft w:val="0"/>
      <w:marRight w:val="0"/>
      <w:marTop w:val="0"/>
      <w:marBottom w:val="0"/>
      <w:divBdr>
        <w:top w:val="none" w:sz="0" w:space="0" w:color="auto"/>
        <w:left w:val="none" w:sz="0" w:space="0" w:color="auto"/>
        <w:bottom w:val="none" w:sz="0" w:space="0" w:color="auto"/>
        <w:right w:val="none" w:sz="0" w:space="0" w:color="auto"/>
      </w:divBdr>
      <w:divsChild>
        <w:div w:id="1377267754">
          <w:marLeft w:val="0"/>
          <w:marRight w:val="0"/>
          <w:marTop w:val="0"/>
          <w:marBottom w:val="0"/>
          <w:divBdr>
            <w:top w:val="none" w:sz="0" w:space="0" w:color="auto"/>
            <w:left w:val="none" w:sz="0" w:space="0" w:color="auto"/>
            <w:bottom w:val="none" w:sz="0" w:space="0" w:color="auto"/>
            <w:right w:val="none" w:sz="0" w:space="0" w:color="auto"/>
          </w:divBdr>
          <w:divsChild>
            <w:div w:id="1555894776">
              <w:marLeft w:val="0"/>
              <w:marRight w:val="0"/>
              <w:marTop w:val="0"/>
              <w:marBottom w:val="0"/>
              <w:divBdr>
                <w:top w:val="none" w:sz="0" w:space="0" w:color="auto"/>
                <w:left w:val="none" w:sz="0" w:space="0" w:color="auto"/>
                <w:bottom w:val="none" w:sz="0" w:space="0" w:color="auto"/>
                <w:right w:val="none" w:sz="0" w:space="0" w:color="auto"/>
              </w:divBdr>
              <w:divsChild>
                <w:div w:id="14081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76906">
      <w:bodyDiv w:val="1"/>
      <w:marLeft w:val="0"/>
      <w:marRight w:val="0"/>
      <w:marTop w:val="0"/>
      <w:marBottom w:val="0"/>
      <w:divBdr>
        <w:top w:val="none" w:sz="0" w:space="0" w:color="auto"/>
        <w:left w:val="none" w:sz="0" w:space="0" w:color="auto"/>
        <w:bottom w:val="none" w:sz="0" w:space="0" w:color="auto"/>
        <w:right w:val="none" w:sz="0" w:space="0" w:color="auto"/>
      </w:divBdr>
    </w:div>
    <w:div w:id="720833289">
      <w:bodyDiv w:val="1"/>
      <w:marLeft w:val="0"/>
      <w:marRight w:val="0"/>
      <w:marTop w:val="0"/>
      <w:marBottom w:val="0"/>
      <w:divBdr>
        <w:top w:val="none" w:sz="0" w:space="0" w:color="auto"/>
        <w:left w:val="none" w:sz="0" w:space="0" w:color="auto"/>
        <w:bottom w:val="none" w:sz="0" w:space="0" w:color="auto"/>
        <w:right w:val="none" w:sz="0" w:space="0" w:color="auto"/>
      </w:divBdr>
      <w:divsChild>
        <w:div w:id="934627104">
          <w:marLeft w:val="0"/>
          <w:marRight w:val="0"/>
          <w:marTop w:val="0"/>
          <w:marBottom w:val="0"/>
          <w:divBdr>
            <w:top w:val="none" w:sz="0" w:space="0" w:color="auto"/>
            <w:left w:val="none" w:sz="0" w:space="0" w:color="auto"/>
            <w:bottom w:val="none" w:sz="0" w:space="0" w:color="auto"/>
            <w:right w:val="none" w:sz="0" w:space="0" w:color="auto"/>
          </w:divBdr>
          <w:divsChild>
            <w:div w:id="514153780">
              <w:marLeft w:val="0"/>
              <w:marRight w:val="0"/>
              <w:marTop w:val="0"/>
              <w:marBottom w:val="0"/>
              <w:divBdr>
                <w:top w:val="none" w:sz="0" w:space="0" w:color="auto"/>
                <w:left w:val="none" w:sz="0" w:space="0" w:color="auto"/>
                <w:bottom w:val="none" w:sz="0" w:space="0" w:color="auto"/>
                <w:right w:val="none" w:sz="0" w:space="0" w:color="auto"/>
              </w:divBdr>
              <w:divsChild>
                <w:div w:id="904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0861">
      <w:bodyDiv w:val="1"/>
      <w:marLeft w:val="0"/>
      <w:marRight w:val="0"/>
      <w:marTop w:val="0"/>
      <w:marBottom w:val="0"/>
      <w:divBdr>
        <w:top w:val="none" w:sz="0" w:space="0" w:color="auto"/>
        <w:left w:val="none" w:sz="0" w:space="0" w:color="auto"/>
        <w:bottom w:val="none" w:sz="0" w:space="0" w:color="auto"/>
        <w:right w:val="none" w:sz="0" w:space="0" w:color="auto"/>
      </w:divBdr>
    </w:div>
    <w:div w:id="746879708">
      <w:bodyDiv w:val="1"/>
      <w:marLeft w:val="0"/>
      <w:marRight w:val="0"/>
      <w:marTop w:val="0"/>
      <w:marBottom w:val="0"/>
      <w:divBdr>
        <w:top w:val="none" w:sz="0" w:space="0" w:color="auto"/>
        <w:left w:val="none" w:sz="0" w:space="0" w:color="auto"/>
        <w:bottom w:val="none" w:sz="0" w:space="0" w:color="auto"/>
        <w:right w:val="none" w:sz="0" w:space="0" w:color="auto"/>
      </w:divBdr>
      <w:divsChild>
        <w:div w:id="576136943">
          <w:marLeft w:val="0"/>
          <w:marRight w:val="0"/>
          <w:marTop w:val="0"/>
          <w:marBottom w:val="0"/>
          <w:divBdr>
            <w:top w:val="none" w:sz="0" w:space="0" w:color="auto"/>
            <w:left w:val="none" w:sz="0" w:space="0" w:color="auto"/>
            <w:bottom w:val="none" w:sz="0" w:space="0" w:color="auto"/>
            <w:right w:val="none" w:sz="0" w:space="0" w:color="auto"/>
          </w:divBdr>
          <w:divsChild>
            <w:div w:id="235481365">
              <w:marLeft w:val="0"/>
              <w:marRight w:val="0"/>
              <w:marTop w:val="0"/>
              <w:marBottom w:val="0"/>
              <w:divBdr>
                <w:top w:val="none" w:sz="0" w:space="0" w:color="auto"/>
                <w:left w:val="none" w:sz="0" w:space="0" w:color="auto"/>
                <w:bottom w:val="none" w:sz="0" w:space="0" w:color="auto"/>
                <w:right w:val="none" w:sz="0" w:space="0" w:color="auto"/>
              </w:divBdr>
              <w:divsChild>
                <w:div w:id="6272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050442">
      <w:bodyDiv w:val="1"/>
      <w:marLeft w:val="0"/>
      <w:marRight w:val="0"/>
      <w:marTop w:val="0"/>
      <w:marBottom w:val="0"/>
      <w:divBdr>
        <w:top w:val="none" w:sz="0" w:space="0" w:color="auto"/>
        <w:left w:val="none" w:sz="0" w:space="0" w:color="auto"/>
        <w:bottom w:val="none" w:sz="0" w:space="0" w:color="auto"/>
        <w:right w:val="none" w:sz="0" w:space="0" w:color="auto"/>
      </w:divBdr>
      <w:divsChild>
        <w:div w:id="1104886362">
          <w:marLeft w:val="0"/>
          <w:marRight w:val="0"/>
          <w:marTop w:val="0"/>
          <w:marBottom w:val="0"/>
          <w:divBdr>
            <w:top w:val="none" w:sz="0" w:space="0" w:color="auto"/>
            <w:left w:val="none" w:sz="0" w:space="0" w:color="auto"/>
            <w:bottom w:val="none" w:sz="0" w:space="0" w:color="auto"/>
            <w:right w:val="none" w:sz="0" w:space="0" w:color="auto"/>
          </w:divBdr>
          <w:divsChild>
            <w:div w:id="199633067">
              <w:marLeft w:val="0"/>
              <w:marRight w:val="0"/>
              <w:marTop w:val="0"/>
              <w:marBottom w:val="0"/>
              <w:divBdr>
                <w:top w:val="none" w:sz="0" w:space="0" w:color="auto"/>
                <w:left w:val="none" w:sz="0" w:space="0" w:color="auto"/>
                <w:bottom w:val="none" w:sz="0" w:space="0" w:color="auto"/>
                <w:right w:val="none" w:sz="0" w:space="0" w:color="auto"/>
              </w:divBdr>
              <w:divsChild>
                <w:div w:id="1659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345925">
      <w:bodyDiv w:val="1"/>
      <w:marLeft w:val="0"/>
      <w:marRight w:val="0"/>
      <w:marTop w:val="0"/>
      <w:marBottom w:val="0"/>
      <w:divBdr>
        <w:top w:val="none" w:sz="0" w:space="0" w:color="auto"/>
        <w:left w:val="none" w:sz="0" w:space="0" w:color="auto"/>
        <w:bottom w:val="none" w:sz="0" w:space="0" w:color="auto"/>
        <w:right w:val="none" w:sz="0" w:space="0" w:color="auto"/>
      </w:divBdr>
    </w:div>
    <w:div w:id="768935995">
      <w:bodyDiv w:val="1"/>
      <w:marLeft w:val="0"/>
      <w:marRight w:val="0"/>
      <w:marTop w:val="0"/>
      <w:marBottom w:val="0"/>
      <w:divBdr>
        <w:top w:val="none" w:sz="0" w:space="0" w:color="auto"/>
        <w:left w:val="none" w:sz="0" w:space="0" w:color="auto"/>
        <w:bottom w:val="none" w:sz="0" w:space="0" w:color="auto"/>
        <w:right w:val="none" w:sz="0" w:space="0" w:color="auto"/>
      </w:divBdr>
      <w:divsChild>
        <w:div w:id="1137452369">
          <w:marLeft w:val="0"/>
          <w:marRight w:val="0"/>
          <w:marTop w:val="0"/>
          <w:marBottom w:val="0"/>
          <w:divBdr>
            <w:top w:val="none" w:sz="0" w:space="0" w:color="auto"/>
            <w:left w:val="none" w:sz="0" w:space="0" w:color="auto"/>
            <w:bottom w:val="none" w:sz="0" w:space="0" w:color="auto"/>
            <w:right w:val="none" w:sz="0" w:space="0" w:color="auto"/>
          </w:divBdr>
          <w:divsChild>
            <w:div w:id="1820876745">
              <w:marLeft w:val="0"/>
              <w:marRight w:val="0"/>
              <w:marTop w:val="0"/>
              <w:marBottom w:val="0"/>
              <w:divBdr>
                <w:top w:val="none" w:sz="0" w:space="0" w:color="auto"/>
                <w:left w:val="none" w:sz="0" w:space="0" w:color="auto"/>
                <w:bottom w:val="none" w:sz="0" w:space="0" w:color="auto"/>
                <w:right w:val="none" w:sz="0" w:space="0" w:color="auto"/>
              </w:divBdr>
              <w:divsChild>
                <w:div w:id="532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51855">
      <w:bodyDiv w:val="1"/>
      <w:marLeft w:val="0"/>
      <w:marRight w:val="0"/>
      <w:marTop w:val="0"/>
      <w:marBottom w:val="0"/>
      <w:divBdr>
        <w:top w:val="none" w:sz="0" w:space="0" w:color="auto"/>
        <w:left w:val="none" w:sz="0" w:space="0" w:color="auto"/>
        <w:bottom w:val="none" w:sz="0" w:space="0" w:color="auto"/>
        <w:right w:val="none" w:sz="0" w:space="0" w:color="auto"/>
      </w:divBdr>
    </w:div>
    <w:div w:id="802501699">
      <w:bodyDiv w:val="1"/>
      <w:marLeft w:val="0"/>
      <w:marRight w:val="0"/>
      <w:marTop w:val="0"/>
      <w:marBottom w:val="0"/>
      <w:divBdr>
        <w:top w:val="none" w:sz="0" w:space="0" w:color="auto"/>
        <w:left w:val="none" w:sz="0" w:space="0" w:color="auto"/>
        <w:bottom w:val="none" w:sz="0" w:space="0" w:color="auto"/>
        <w:right w:val="none" w:sz="0" w:space="0" w:color="auto"/>
      </w:divBdr>
    </w:div>
    <w:div w:id="837309245">
      <w:bodyDiv w:val="1"/>
      <w:marLeft w:val="0"/>
      <w:marRight w:val="0"/>
      <w:marTop w:val="0"/>
      <w:marBottom w:val="0"/>
      <w:divBdr>
        <w:top w:val="none" w:sz="0" w:space="0" w:color="auto"/>
        <w:left w:val="none" w:sz="0" w:space="0" w:color="auto"/>
        <w:bottom w:val="none" w:sz="0" w:space="0" w:color="auto"/>
        <w:right w:val="none" w:sz="0" w:space="0" w:color="auto"/>
      </w:divBdr>
      <w:divsChild>
        <w:div w:id="1438595988">
          <w:marLeft w:val="0"/>
          <w:marRight w:val="0"/>
          <w:marTop w:val="0"/>
          <w:marBottom w:val="0"/>
          <w:divBdr>
            <w:top w:val="none" w:sz="0" w:space="0" w:color="auto"/>
            <w:left w:val="none" w:sz="0" w:space="0" w:color="auto"/>
            <w:bottom w:val="none" w:sz="0" w:space="0" w:color="auto"/>
            <w:right w:val="none" w:sz="0" w:space="0" w:color="auto"/>
          </w:divBdr>
          <w:divsChild>
            <w:div w:id="444547212">
              <w:marLeft w:val="0"/>
              <w:marRight w:val="0"/>
              <w:marTop w:val="0"/>
              <w:marBottom w:val="0"/>
              <w:divBdr>
                <w:top w:val="none" w:sz="0" w:space="0" w:color="auto"/>
                <w:left w:val="none" w:sz="0" w:space="0" w:color="auto"/>
                <w:bottom w:val="none" w:sz="0" w:space="0" w:color="auto"/>
                <w:right w:val="none" w:sz="0" w:space="0" w:color="auto"/>
              </w:divBdr>
              <w:divsChild>
                <w:div w:id="370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0950">
      <w:bodyDiv w:val="1"/>
      <w:marLeft w:val="0"/>
      <w:marRight w:val="0"/>
      <w:marTop w:val="0"/>
      <w:marBottom w:val="0"/>
      <w:divBdr>
        <w:top w:val="none" w:sz="0" w:space="0" w:color="auto"/>
        <w:left w:val="none" w:sz="0" w:space="0" w:color="auto"/>
        <w:bottom w:val="none" w:sz="0" w:space="0" w:color="auto"/>
        <w:right w:val="none" w:sz="0" w:space="0" w:color="auto"/>
      </w:divBdr>
      <w:divsChild>
        <w:div w:id="824510749">
          <w:marLeft w:val="0"/>
          <w:marRight w:val="0"/>
          <w:marTop w:val="0"/>
          <w:marBottom w:val="0"/>
          <w:divBdr>
            <w:top w:val="none" w:sz="0" w:space="0" w:color="auto"/>
            <w:left w:val="none" w:sz="0" w:space="0" w:color="auto"/>
            <w:bottom w:val="none" w:sz="0" w:space="0" w:color="auto"/>
            <w:right w:val="none" w:sz="0" w:space="0" w:color="auto"/>
          </w:divBdr>
          <w:divsChild>
            <w:div w:id="125710327">
              <w:marLeft w:val="0"/>
              <w:marRight w:val="0"/>
              <w:marTop w:val="0"/>
              <w:marBottom w:val="0"/>
              <w:divBdr>
                <w:top w:val="none" w:sz="0" w:space="0" w:color="auto"/>
                <w:left w:val="none" w:sz="0" w:space="0" w:color="auto"/>
                <w:bottom w:val="none" w:sz="0" w:space="0" w:color="auto"/>
                <w:right w:val="none" w:sz="0" w:space="0" w:color="auto"/>
              </w:divBdr>
              <w:divsChild>
                <w:div w:id="16732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6897">
      <w:bodyDiv w:val="1"/>
      <w:marLeft w:val="0"/>
      <w:marRight w:val="0"/>
      <w:marTop w:val="0"/>
      <w:marBottom w:val="0"/>
      <w:divBdr>
        <w:top w:val="none" w:sz="0" w:space="0" w:color="auto"/>
        <w:left w:val="none" w:sz="0" w:space="0" w:color="auto"/>
        <w:bottom w:val="none" w:sz="0" w:space="0" w:color="auto"/>
        <w:right w:val="none" w:sz="0" w:space="0" w:color="auto"/>
      </w:divBdr>
      <w:divsChild>
        <w:div w:id="995494420">
          <w:marLeft w:val="0"/>
          <w:marRight w:val="0"/>
          <w:marTop w:val="0"/>
          <w:marBottom w:val="0"/>
          <w:divBdr>
            <w:top w:val="none" w:sz="0" w:space="0" w:color="auto"/>
            <w:left w:val="none" w:sz="0" w:space="0" w:color="auto"/>
            <w:bottom w:val="none" w:sz="0" w:space="0" w:color="auto"/>
            <w:right w:val="none" w:sz="0" w:space="0" w:color="auto"/>
          </w:divBdr>
          <w:divsChild>
            <w:div w:id="2034065670">
              <w:marLeft w:val="0"/>
              <w:marRight w:val="0"/>
              <w:marTop w:val="0"/>
              <w:marBottom w:val="0"/>
              <w:divBdr>
                <w:top w:val="none" w:sz="0" w:space="0" w:color="auto"/>
                <w:left w:val="none" w:sz="0" w:space="0" w:color="auto"/>
                <w:bottom w:val="none" w:sz="0" w:space="0" w:color="auto"/>
                <w:right w:val="none" w:sz="0" w:space="0" w:color="auto"/>
              </w:divBdr>
              <w:divsChild>
                <w:div w:id="20979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68343">
      <w:bodyDiv w:val="1"/>
      <w:marLeft w:val="0"/>
      <w:marRight w:val="0"/>
      <w:marTop w:val="0"/>
      <w:marBottom w:val="0"/>
      <w:divBdr>
        <w:top w:val="none" w:sz="0" w:space="0" w:color="auto"/>
        <w:left w:val="none" w:sz="0" w:space="0" w:color="auto"/>
        <w:bottom w:val="none" w:sz="0" w:space="0" w:color="auto"/>
        <w:right w:val="none" w:sz="0" w:space="0" w:color="auto"/>
      </w:divBdr>
    </w:div>
    <w:div w:id="897932367">
      <w:bodyDiv w:val="1"/>
      <w:marLeft w:val="0"/>
      <w:marRight w:val="0"/>
      <w:marTop w:val="0"/>
      <w:marBottom w:val="0"/>
      <w:divBdr>
        <w:top w:val="none" w:sz="0" w:space="0" w:color="auto"/>
        <w:left w:val="none" w:sz="0" w:space="0" w:color="auto"/>
        <w:bottom w:val="none" w:sz="0" w:space="0" w:color="auto"/>
        <w:right w:val="none" w:sz="0" w:space="0" w:color="auto"/>
      </w:divBdr>
    </w:div>
    <w:div w:id="913121756">
      <w:bodyDiv w:val="1"/>
      <w:marLeft w:val="0"/>
      <w:marRight w:val="0"/>
      <w:marTop w:val="0"/>
      <w:marBottom w:val="0"/>
      <w:divBdr>
        <w:top w:val="none" w:sz="0" w:space="0" w:color="auto"/>
        <w:left w:val="none" w:sz="0" w:space="0" w:color="auto"/>
        <w:bottom w:val="none" w:sz="0" w:space="0" w:color="auto"/>
        <w:right w:val="none" w:sz="0" w:space="0" w:color="auto"/>
      </w:divBdr>
      <w:divsChild>
        <w:div w:id="1471242575">
          <w:marLeft w:val="0"/>
          <w:marRight w:val="0"/>
          <w:marTop w:val="0"/>
          <w:marBottom w:val="0"/>
          <w:divBdr>
            <w:top w:val="none" w:sz="0" w:space="0" w:color="auto"/>
            <w:left w:val="none" w:sz="0" w:space="0" w:color="auto"/>
            <w:bottom w:val="none" w:sz="0" w:space="0" w:color="auto"/>
            <w:right w:val="none" w:sz="0" w:space="0" w:color="auto"/>
          </w:divBdr>
          <w:divsChild>
            <w:div w:id="1602640427">
              <w:marLeft w:val="0"/>
              <w:marRight w:val="0"/>
              <w:marTop w:val="0"/>
              <w:marBottom w:val="0"/>
              <w:divBdr>
                <w:top w:val="none" w:sz="0" w:space="0" w:color="auto"/>
                <w:left w:val="none" w:sz="0" w:space="0" w:color="auto"/>
                <w:bottom w:val="none" w:sz="0" w:space="0" w:color="auto"/>
                <w:right w:val="none" w:sz="0" w:space="0" w:color="auto"/>
              </w:divBdr>
              <w:divsChild>
                <w:div w:id="19948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29194">
      <w:bodyDiv w:val="1"/>
      <w:marLeft w:val="0"/>
      <w:marRight w:val="0"/>
      <w:marTop w:val="0"/>
      <w:marBottom w:val="0"/>
      <w:divBdr>
        <w:top w:val="none" w:sz="0" w:space="0" w:color="auto"/>
        <w:left w:val="none" w:sz="0" w:space="0" w:color="auto"/>
        <w:bottom w:val="none" w:sz="0" w:space="0" w:color="auto"/>
        <w:right w:val="none" w:sz="0" w:space="0" w:color="auto"/>
      </w:divBdr>
    </w:div>
    <w:div w:id="935594531">
      <w:bodyDiv w:val="1"/>
      <w:marLeft w:val="0"/>
      <w:marRight w:val="0"/>
      <w:marTop w:val="0"/>
      <w:marBottom w:val="0"/>
      <w:divBdr>
        <w:top w:val="none" w:sz="0" w:space="0" w:color="auto"/>
        <w:left w:val="none" w:sz="0" w:space="0" w:color="auto"/>
        <w:bottom w:val="none" w:sz="0" w:space="0" w:color="auto"/>
        <w:right w:val="none" w:sz="0" w:space="0" w:color="auto"/>
      </w:divBdr>
      <w:divsChild>
        <w:div w:id="584220369">
          <w:marLeft w:val="0"/>
          <w:marRight w:val="0"/>
          <w:marTop w:val="0"/>
          <w:marBottom w:val="0"/>
          <w:divBdr>
            <w:top w:val="none" w:sz="0" w:space="0" w:color="auto"/>
            <w:left w:val="none" w:sz="0" w:space="0" w:color="auto"/>
            <w:bottom w:val="none" w:sz="0" w:space="0" w:color="auto"/>
            <w:right w:val="none" w:sz="0" w:space="0" w:color="auto"/>
          </w:divBdr>
          <w:divsChild>
            <w:div w:id="1253272468">
              <w:marLeft w:val="0"/>
              <w:marRight w:val="0"/>
              <w:marTop w:val="0"/>
              <w:marBottom w:val="0"/>
              <w:divBdr>
                <w:top w:val="none" w:sz="0" w:space="0" w:color="auto"/>
                <w:left w:val="none" w:sz="0" w:space="0" w:color="auto"/>
                <w:bottom w:val="none" w:sz="0" w:space="0" w:color="auto"/>
                <w:right w:val="none" w:sz="0" w:space="0" w:color="auto"/>
              </w:divBdr>
              <w:divsChild>
                <w:div w:id="18820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53062">
      <w:bodyDiv w:val="1"/>
      <w:marLeft w:val="0"/>
      <w:marRight w:val="0"/>
      <w:marTop w:val="0"/>
      <w:marBottom w:val="0"/>
      <w:divBdr>
        <w:top w:val="none" w:sz="0" w:space="0" w:color="auto"/>
        <w:left w:val="none" w:sz="0" w:space="0" w:color="auto"/>
        <w:bottom w:val="none" w:sz="0" w:space="0" w:color="auto"/>
        <w:right w:val="none" w:sz="0" w:space="0" w:color="auto"/>
      </w:divBdr>
    </w:div>
    <w:div w:id="963854980">
      <w:bodyDiv w:val="1"/>
      <w:marLeft w:val="0"/>
      <w:marRight w:val="0"/>
      <w:marTop w:val="0"/>
      <w:marBottom w:val="0"/>
      <w:divBdr>
        <w:top w:val="none" w:sz="0" w:space="0" w:color="auto"/>
        <w:left w:val="none" w:sz="0" w:space="0" w:color="auto"/>
        <w:bottom w:val="none" w:sz="0" w:space="0" w:color="auto"/>
        <w:right w:val="none" w:sz="0" w:space="0" w:color="auto"/>
      </w:divBdr>
      <w:divsChild>
        <w:div w:id="89160627">
          <w:marLeft w:val="0"/>
          <w:marRight w:val="0"/>
          <w:marTop w:val="0"/>
          <w:marBottom w:val="0"/>
          <w:divBdr>
            <w:top w:val="none" w:sz="0" w:space="0" w:color="auto"/>
            <w:left w:val="none" w:sz="0" w:space="0" w:color="auto"/>
            <w:bottom w:val="none" w:sz="0" w:space="0" w:color="auto"/>
            <w:right w:val="none" w:sz="0" w:space="0" w:color="auto"/>
          </w:divBdr>
          <w:divsChild>
            <w:div w:id="650134940">
              <w:marLeft w:val="0"/>
              <w:marRight w:val="0"/>
              <w:marTop w:val="0"/>
              <w:marBottom w:val="0"/>
              <w:divBdr>
                <w:top w:val="none" w:sz="0" w:space="0" w:color="auto"/>
                <w:left w:val="none" w:sz="0" w:space="0" w:color="auto"/>
                <w:bottom w:val="none" w:sz="0" w:space="0" w:color="auto"/>
                <w:right w:val="none" w:sz="0" w:space="0" w:color="auto"/>
              </w:divBdr>
              <w:divsChild>
                <w:div w:id="2569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74823">
      <w:bodyDiv w:val="1"/>
      <w:marLeft w:val="0"/>
      <w:marRight w:val="0"/>
      <w:marTop w:val="0"/>
      <w:marBottom w:val="0"/>
      <w:divBdr>
        <w:top w:val="none" w:sz="0" w:space="0" w:color="auto"/>
        <w:left w:val="none" w:sz="0" w:space="0" w:color="auto"/>
        <w:bottom w:val="none" w:sz="0" w:space="0" w:color="auto"/>
        <w:right w:val="none" w:sz="0" w:space="0" w:color="auto"/>
      </w:divBdr>
    </w:div>
    <w:div w:id="984551119">
      <w:bodyDiv w:val="1"/>
      <w:marLeft w:val="0"/>
      <w:marRight w:val="0"/>
      <w:marTop w:val="0"/>
      <w:marBottom w:val="0"/>
      <w:divBdr>
        <w:top w:val="none" w:sz="0" w:space="0" w:color="auto"/>
        <w:left w:val="none" w:sz="0" w:space="0" w:color="auto"/>
        <w:bottom w:val="none" w:sz="0" w:space="0" w:color="auto"/>
        <w:right w:val="none" w:sz="0" w:space="0" w:color="auto"/>
      </w:divBdr>
      <w:divsChild>
        <w:div w:id="69472639">
          <w:marLeft w:val="0"/>
          <w:marRight w:val="0"/>
          <w:marTop w:val="0"/>
          <w:marBottom w:val="0"/>
          <w:divBdr>
            <w:top w:val="none" w:sz="0" w:space="0" w:color="auto"/>
            <w:left w:val="none" w:sz="0" w:space="0" w:color="auto"/>
            <w:bottom w:val="none" w:sz="0" w:space="0" w:color="auto"/>
            <w:right w:val="none" w:sz="0" w:space="0" w:color="auto"/>
          </w:divBdr>
          <w:divsChild>
            <w:div w:id="322248506">
              <w:marLeft w:val="0"/>
              <w:marRight w:val="0"/>
              <w:marTop w:val="0"/>
              <w:marBottom w:val="0"/>
              <w:divBdr>
                <w:top w:val="none" w:sz="0" w:space="0" w:color="auto"/>
                <w:left w:val="none" w:sz="0" w:space="0" w:color="auto"/>
                <w:bottom w:val="none" w:sz="0" w:space="0" w:color="auto"/>
                <w:right w:val="none" w:sz="0" w:space="0" w:color="auto"/>
              </w:divBdr>
              <w:divsChild>
                <w:div w:id="1155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58098">
      <w:bodyDiv w:val="1"/>
      <w:marLeft w:val="0"/>
      <w:marRight w:val="0"/>
      <w:marTop w:val="0"/>
      <w:marBottom w:val="0"/>
      <w:divBdr>
        <w:top w:val="none" w:sz="0" w:space="0" w:color="auto"/>
        <w:left w:val="none" w:sz="0" w:space="0" w:color="auto"/>
        <w:bottom w:val="none" w:sz="0" w:space="0" w:color="auto"/>
        <w:right w:val="none" w:sz="0" w:space="0" w:color="auto"/>
      </w:divBdr>
      <w:divsChild>
        <w:div w:id="625697620">
          <w:marLeft w:val="0"/>
          <w:marRight w:val="0"/>
          <w:marTop w:val="0"/>
          <w:marBottom w:val="0"/>
          <w:divBdr>
            <w:top w:val="none" w:sz="0" w:space="0" w:color="auto"/>
            <w:left w:val="none" w:sz="0" w:space="0" w:color="auto"/>
            <w:bottom w:val="none" w:sz="0" w:space="0" w:color="auto"/>
            <w:right w:val="none" w:sz="0" w:space="0" w:color="auto"/>
          </w:divBdr>
          <w:divsChild>
            <w:div w:id="846481838">
              <w:marLeft w:val="0"/>
              <w:marRight w:val="0"/>
              <w:marTop w:val="0"/>
              <w:marBottom w:val="0"/>
              <w:divBdr>
                <w:top w:val="none" w:sz="0" w:space="0" w:color="auto"/>
                <w:left w:val="none" w:sz="0" w:space="0" w:color="auto"/>
                <w:bottom w:val="none" w:sz="0" w:space="0" w:color="auto"/>
                <w:right w:val="none" w:sz="0" w:space="0" w:color="auto"/>
              </w:divBdr>
              <w:divsChild>
                <w:div w:id="10856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7351">
      <w:bodyDiv w:val="1"/>
      <w:marLeft w:val="0"/>
      <w:marRight w:val="0"/>
      <w:marTop w:val="0"/>
      <w:marBottom w:val="0"/>
      <w:divBdr>
        <w:top w:val="none" w:sz="0" w:space="0" w:color="auto"/>
        <w:left w:val="none" w:sz="0" w:space="0" w:color="auto"/>
        <w:bottom w:val="none" w:sz="0" w:space="0" w:color="auto"/>
        <w:right w:val="none" w:sz="0" w:space="0" w:color="auto"/>
      </w:divBdr>
      <w:divsChild>
        <w:div w:id="447505313">
          <w:marLeft w:val="0"/>
          <w:marRight w:val="0"/>
          <w:marTop w:val="0"/>
          <w:marBottom w:val="0"/>
          <w:divBdr>
            <w:top w:val="none" w:sz="0" w:space="0" w:color="auto"/>
            <w:left w:val="none" w:sz="0" w:space="0" w:color="auto"/>
            <w:bottom w:val="none" w:sz="0" w:space="0" w:color="auto"/>
            <w:right w:val="none" w:sz="0" w:space="0" w:color="auto"/>
          </w:divBdr>
          <w:divsChild>
            <w:div w:id="1235772584">
              <w:marLeft w:val="0"/>
              <w:marRight w:val="0"/>
              <w:marTop w:val="0"/>
              <w:marBottom w:val="0"/>
              <w:divBdr>
                <w:top w:val="none" w:sz="0" w:space="0" w:color="auto"/>
                <w:left w:val="none" w:sz="0" w:space="0" w:color="auto"/>
                <w:bottom w:val="none" w:sz="0" w:space="0" w:color="auto"/>
                <w:right w:val="none" w:sz="0" w:space="0" w:color="auto"/>
              </w:divBdr>
              <w:divsChild>
                <w:div w:id="2025009834">
                  <w:marLeft w:val="0"/>
                  <w:marRight w:val="0"/>
                  <w:marTop w:val="0"/>
                  <w:marBottom w:val="0"/>
                  <w:divBdr>
                    <w:top w:val="none" w:sz="0" w:space="0" w:color="auto"/>
                    <w:left w:val="none" w:sz="0" w:space="0" w:color="auto"/>
                    <w:bottom w:val="none" w:sz="0" w:space="0" w:color="auto"/>
                    <w:right w:val="none" w:sz="0" w:space="0" w:color="auto"/>
                  </w:divBdr>
                  <w:divsChild>
                    <w:div w:id="15685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10109">
      <w:bodyDiv w:val="1"/>
      <w:marLeft w:val="0"/>
      <w:marRight w:val="0"/>
      <w:marTop w:val="0"/>
      <w:marBottom w:val="0"/>
      <w:divBdr>
        <w:top w:val="none" w:sz="0" w:space="0" w:color="auto"/>
        <w:left w:val="none" w:sz="0" w:space="0" w:color="auto"/>
        <w:bottom w:val="none" w:sz="0" w:space="0" w:color="auto"/>
        <w:right w:val="none" w:sz="0" w:space="0" w:color="auto"/>
      </w:divBdr>
    </w:div>
    <w:div w:id="1005401579">
      <w:bodyDiv w:val="1"/>
      <w:marLeft w:val="0"/>
      <w:marRight w:val="0"/>
      <w:marTop w:val="0"/>
      <w:marBottom w:val="0"/>
      <w:divBdr>
        <w:top w:val="none" w:sz="0" w:space="0" w:color="auto"/>
        <w:left w:val="none" w:sz="0" w:space="0" w:color="auto"/>
        <w:bottom w:val="none" w:sz="0" w:space="0" w:color="auto"/>
        <w:right w:val="none" w:sz="0" w:space="0" w:color="auto"/>
      </w:divBdr>
      <w:divsChild>
        <w:div w:id="931280428">
          <w:marLeft w:val="0"/>
          <w:marRight w:val="0"/>
          <w:marTop w:val="0"/>
          <w:marBottom w:val="0"/>
          <w:divBdr>
            <w:top w:val="none" w:sz="0" w:space="0" w:color="auto"/>
            <w:left w:val="none" w:sz="0" w:space="0" w:color="auto"/>
            <w:bottom w:val="none" w:sz="0" w:space="0" w:color="auto"/>
            <w:right w:val="none" w:sz="0" w:space="0" w:color="auto"/>
          </w:divBdr>
          <w:divsChild>
            <w:div w:id="366833676">
              <w:marLeft w:val="0"/>
              <w:marRight w:val="0"/>
              <w:marTop w:val="0"/>
              <w:marBottom w:val="0"/>
              <w:divBdr>
                <w:top w:val="none" w:sz="0" w:space="0" w:color="auto"/>
                <w:left w:val="none" w:sz="0" w:space="0" w:color="auto"/>
                <w:bottom w:val="none" w:sz="0" w:space="0" w:color="auto"/>
                <w:right w:val="none" w:sz="0" w:space="0" w:color="auto"/>
              </w:divBdr>
              <w:divsChild>
                <w:div w:id="17735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19635">
      <w:bodyDiv w:val="1"/>
      <w:marLeft w:val="0"/>
      <w:marRight w:val="0"/>
      <w:marTop w:val="0"/>
      <w:marBottom w:val="0"/>
      <w:divBdr>
        <w:top w:val="none" w:sz="0" w:space="0" w:color="auto"/>
        <w:left w:val="none" w:sz="0" w:space="0" w:color="auto"/>
        <w:bottom w:val="none" w:sz="0" w:space="0" w:color="auto"/>
        <w:right w:val="none" w:sz="0" w:space="0" w:color="auto"/>
      </w:divBdr>
    </w:div>
    <w:div w:id="1136483115">
      <w:bodyDiv w:val="1"/>
      <w:marLeft w:val="0"/>
      <w:marRight w:val="0"/>
      <w:marTop w:val="0"/>
      <w:marBottom w:val="0"/>
      <w:divBdr>
        <w:top w:val="none" w:sz="0" w:space="0" w:color="auto"/>
        <w:left w:val="none" w:sz="0" w:space="0" w:color="auto"/>
        <w:bottom w:val="none" w:sz="0" w:space="0" w:color="auto"/>
        <w:right w:val="none" w:sz="0" w:space="0" w:color="auto"/>
      </w:divBdr>
    </w:div>
    <w:div w:id="1141845273">
      <w:bodyDiv w:val="1"/>
      <w:marLeft w:val="0"/>
      <w:marRight w:val="0"/>
      <w:marTop w:val="0"/>
      <w:marBottom w:val="0"/>
      <w:divBdr>
        <w:top w:val="none" w:sz="0" w:space="0" w:color="auto"/>
        <w:left w:val="none" w:sz="0" w:space="0" w:color="auto"/>
        <w:bottom w:val="none" w:sz="0" w:space="0" w:color="auto"/>
        <w:right w:val="none" w:sz="0" w:space="0" w:color="auto"/>
      </w:divBdr>
    </w:div>
    <w:div w:id="1152794906">
      <w:bodyDiv w:val="1"/>
      <w:marLeft w:val="0"/>
      <w:marRight w:val="0"/>
      <w:marTop w:val="0"/>
      <w:marBottom w:val="0"/>
      <w:divBdr>
        <w:top w:val="none" w:sz="0" w:space="0" w:color="auto"/>
        <w:left w:val="none" w:sz="0" w:space="0" w:color="auto"/>
        <w:bottom w:val="none" w:sz="0" w:space="0" w:color="auto"/>
        <w:right w:val="none" w:sz="0" w:space="0" w:color="auto"/>
      </w:divBdr>
      <w:divsChild>
        <w:div w:id="1710032891">
          <w:marLeft w:val="0"/>
          <w:marRight w:val="0"/>
          <w:marTop w:val="0"/>
          <w:marBottom w:val="0"/>
          <w:divBdr>
            <w:top w:val="none" w:sz="0" w:space="0" w:color="auto"/>
            <w:left w:val="none" w:sz="0" w:space="0" w:color="auto"/>
            <w:bottom w:val="none" w:sz="0" w:space="0" w:color="auto"/>
            <w:right w:val="none" w:sz="0" w:space="0" w:color="auto"/>
          </w:divBdr>
          <w:divsChild>
            <w:div w:id="1466391741">
              <w:marLeft w:val="0"/>
              <w:marRight w:val="0"/>
              <w:marTop w:val="0"/>
              <w:marBottom w:val="0"/>
              <w:divBdr>
                <w:top w:val="none" w:sz="0" w:space="0" w:color="auto"/>
                <w:left w:val="none" w:sz="0" w:space="0" w:color="auto"/>
                <w:bottom w:val="none" w:sz="0" w:space="0" w:color="auto"/>
                <w:right w:val="none" w:sz="0" w:space="0" w:color="auto"/>
              </w:divBdr>
              <w:divsChild>
                <w:div w:id="4379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14178">
      <w:bodyDiv w:val="1"/>
      <w:marLeft w:val="0"/>
      <w:marRight w:val="0"/>
      <w:marTop w:val="0"/>
      <w:marBottom w:val="0"/>
      <w:divBdr>
        <w:top w:val="none" w:sz="0" w:space="0" w:color="auto"/>
        <w:left w:val="none" w:sz="0" w:space="0" w:color="auto"/>
        <w:bottom w:val="none" w:sz="0" w:space="0" w:color="auto"/>
        <w:right w:val="none" w:sz="0" w:space="0" w:color="auto"/>
      </w:divBdr>
      <w:divsChild>
        <w:div w:id="1151630557">
          <w:marLeft w:val="0"/>
          <w:marRight w:val="0"/>
          <w:marTop w:val="0"/>
          <w:marBottom w:val="0"/>
          <w:divBdr>
            <w:top w:val="none" w:sz="0" w:space="0" w:color="auto"/>
            <w:left w:val="none" w:sz="0" w:space="0" w:color="auto"/>
            <w:bottom w:val="none" w:sz="0" w:space="0" w:color="auto"/>
            <w:right w:val="none" w:sz="0" w:space="0" w:color="auto"/>
          </w:divBdr>
          <w:divsChild>
            <w:div w:id="752777283">
              <w:marLeft w:val="0"/>
              <w:marRight w:val="0"/>
              <w:marTop w:val="0"/>
              <w:marBottom w:val="0"/>
              <w:divBdr>
                <w:top w:val="none" w:sz="0" w:space="0" w:color="auto"/>
                <w:left w:val="none" w:sz="0" w:space="0" w:color="auto"/>
                <w:bottom w:val="none" w:sz="0" w:space="0" w:color="auto"/>
                <w:right w:val="none" w:sz="0" w:space="0" w:color="auto"/>
              </w:divBdr>
              <w:divsChild>
                <w:div w:id="574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70780">
      <w:bodyDiv w:val="1"/>
      <w:marLeft w:val="0"/>
      <w:marRight w:val="0"/>
      <w:marTop w:val="0"/>
      <w:marBottom w:val="0"/>
      <w:divBdr>
        <w:top w:val="none" w:sz="0" w:space="0" w:color="auto"/>
        <w:left w:val="none" w:sz="0" w:space="0" w:color="auto"/>
        <w:bottom w:val="none" w:sz="0" w:space="0" w:color="auto"/>
        <w:right w:val="none" w:sz="0" w:space="0" w:color="auto"/>
      </w:divBdr>
      <w:divsChild>
        <w:div w:id="2025478549">
          <w:marLeft w:val="0"/>
          <w:marRight w:val="0"/>
          <w:marTop w:val="0"/>
          <w:marBottom w:val="0"/>
          <w:divBdr>
            <w:top w:val="none" w:sz="0" w:space="0" w:color="auto"/>
            <w:left w:val="none" w:sz="0" w:space="0" w:color="auto"/>
            <w:bottom w:val="none" w:sz="0" w:space="0" w:color="auto"/>
            <w:right w:val="none" w:sz="0" w:space="0" w:color="auto"/>
          </w:divBdr>
          <w:divsChild>
            <w:div w:id="668217694">
              <w:marLeft w:val="0"/>
              <w:marRight w:val="0"/>
              <w:marTop w:val="0"/>
              <w:marBottom w:val="0"/>
              <w:divBdr>
                <w:top w:val="none" w:sz="0" w:space="0" w:color="auto"/>
                <w:left w:val="none" w:sz="0" w:space="0" w:color="auto"/>
                <w:bottom w:val="none" w:sz="0" w:space="0" w:color="auto"/>
                <w:right w:val="none" w:sz="0" w:space="0" w:color="auto"/>
              </w:divBdr>
              <w:divsChild>
                <w:div w:id="9470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39896">
      <w:bodyDiv w:val="1"/>
      <w:marLeft w:val="0"/>
      <w:marRight w:val="0"/>
      <w:marTop w:val="0"/>
      <w:marBottom w:val="0"/>
      <w:divBdr>
        <w:top w:val="none" w:sz="0" w:space="0" w:color="auto"/>
        <w:left w:val="none" w:sz="0" w:space="0" w:color="auto"/>
        <w:bottom w:val="none" w:sz="0" w:space="0" w:color="auto"/>
        <w:right w:val="none" w:sz="0" w:space="0" w:color="auto"/>
      </w:divBdr>
      <w:divsChild>
        <w:div w:id="989603334">
          <w:marLeft w:val="0"/>
          <w:marRight w:val="0"/>
          <w:marTop w:val="0"/>
          <w:marBottom w:val="0"/>
          <w:divBdr>
            <w:top w:val="none" w:sz="0" w:space="0" w:color="auto"/>
            <w:left w:val="none" w:sz="0" w:space="0" w:color="auto"/>
            <w:bottom w:val="none" w:sz="0" w:space="0" w:color="auto"/>
            <w:right w:val="none" w:sz="0" w:space="0" w:color="auto"/>
          </w:divBdr>
          <w:divsChild>
            <w:div w:id="1227185710">
              <w:marLeft w:val="0"/>
              <w:marRight w:val="0"/>
              <w:marTop w:val="0"/>
              <w:marBottom w:val="0"/>
              <w:divBdr>
                <w:top w:val="none" w:sz="0" w:space="0" w:color="auto"/>
                <w:left w:val="none" w:sz="0" w:space="0" w:color="auto"/>
                <w:bottom w:val="none" w:sz="0" w:space="0" w:color="auto"/>
                <w:right w:val="none" w:sz="0" w:space="0" w:color="auto"/>
              </w:divBdr>
              <w:divsChild>
                <w:div w:id="13450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9368">
      <w:bodyDiv w:val="1"/>
      <w:marLeft w:val="0"/>
      <w:marRight w:val="0"/>
      <w:marTop w:val="0"/>
      <w:marBottom w:val="0"/>
      <w:divBdr>
        <w:top w:val="none" w:sz="0" w:space="0" w:color="auto"/>
        <w:left w:val="none" w:sz="0" w:space="0" w:color="auto"/>
        <w:bottom w:val="none" w:sz="0" w:space="0" w:color="auto"/>
        <w:right w:val="none" w:sz="0" w:space="0" w:color="auto"/>
      </w:divBdr>
      <w:divsChild>
        <w:div w:id="1366054560">
          <w:marLeft w:val="0"/>
          <w:marRight w:val="0"/>
          <w:marTop w:val="0"/>
          <w:marBottom w:val="0"/>
          <w:divBdr>
            <w:top w:val="none" w:sz="0" w:space="0" w:color="auto"/>
            <w:left w:val="none" w:sz="0" w:space="0" w:color="auto"/>
            <w:bottom w:val="none" w:sz="0" w:space="0" w:color="auto"/>
            <w:right w:val="none" w:sz="0" w:space="0" w:color="auto"/>
          </w:divBdr>
          <w:divsChild>
            <w:div w:id="153647011">
              <w:marLeft w:val="0"/>
              <w:marRight w:val="0"/>
              <w:marTop w:val="0"/>
              <w:marBottom w:val="0"/>
              <w:divBdr>
                <w:top w:val="none" w:sz="0" w:space="0" w:color="auto"/>
                <w:left w:val="none" w:sz="0" w:space="0" w:color="auto"/>
                <w:bottom w:val="none" w:sz="0" w:space="0" w:color="auto"/>
                <w:right w:val="none" w:sz="0" w:space="0" w:color="auto"/>
              </w:divBdr>
              <w:divsChild>
                <w:div w:id="1282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4134">
      <w:bodyDiv w:val="1"/>
      <w:marLeft w:val="0"/>
      <w:marRight w:val="0"/>
      <w:marTop w:val="0"/>
      <w:marBottom w:val="0"/>
      <w:divBdr>
        <w:top w:val="none" w:sz="0" w:space="0" w:color="auto"/>
        <w:left w:val="none" w:sz="0" w:space="0" w:color="auto"/>
        <w:bottom w:val="none" w:sz="0" w:space="0" w:color="auto"/>
        <w:right w:val="none" w:sz="0" w:space="0" w:color="auto"/>
      </w:divBdr>
      <w:divsChild>
        <w:div w:id="1175613983">
          <w:marLeft w:val="0"/>
          <w:marRight w:val="0"/>
          <w:marTop w:val="0"/>
          <w:marBottom w:val="0"/>
          <w:divBdr>
            <w:top w:val="none" w:sz="0" w:space="0" w:color="auto"/>
            <w:left w:val="none" w:sz="0" w:space="0" w:color="auto"/>
            <w:bottom w:val="none" w:sz="0" w:space="0" w:color="auto"/>
            <w:right w:val="none" w:sz="0" w:space="0" w:color="auto"/>
          </w:divBdr>
          <w:divsChild>
            <w:div w:id="1951936033">
              <w:marLeft w:val="0"/>
              <w:marRight w:val="0"/>
              <w:marTop w:val="0"/>
              <w:marBottom w:val="0"/>
              <w:divBdr>
                <w:top w:val="none" w:sz="0" w:space="0" w:color="auto"/>
                <w:left w:val="none" w:sz="0" w:space="0" w:color="auto"/>
                <w:bottom w:val="none" w:sz="0" w:space="0" w:color="auto"/>
                <w:right w:val="none" w:sz="0" w:space="0" w:color="auto"/>
              </w:divBdr>
              <w:divsChild>
                <w:div w:id="251015444">
                  <w:marLeft w:val="0"/>
                  <w:marRight w:val="0"/>
                  <w:marTop w:val="0"/>
                  <w:marBottom w:val="0"/>
                  <w:divBdr>
                    <w:top w:val="none" w:sz="0" w:space="0" w:color="auto"/>
                    <w:left w:val="none" w:sz="0" w:space="0" w:color="auto"/>
                    <w:bottom w:val="none" w:sz="0" w:space="0" w:color="auto"/>
                    <w:right w:val="none" w:sz="0" w:space="0" w:color="auto"/>
                  </w:divBdr>
                  <w:divsChild>
                    <w:div w:id="10289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90370">
      <w:bodyDiv w:val="1"/>
      <w:marLeft w:val="0"/>
      <w:marRight w:val="0"/>
      <w:marTop w:val="0"/>
      <w:marBottom w:val="0"/>
      <w:divBdr>
        <w:top w:val="none" w:sz="0" w:space="0" w:color="auto"/>
        <w:left w:val="none" w:sz="0" w:space="0" w:color="auto"/>
        <w:bottom w:val="none" w:sz="0" w:space="0" w:color="auto"/>
        <w:right w:val="none" w:sz="0" w:space="0" w:color="auto"/>
      </w:divBdr>
    </w:div>
    <w:div w:id="1229610693">
      <w:bodyDiv w:val="1"/>
      <w:marLeft w:val="0"/>
      <w:marRight w:val="0"/>
      <w:marTop w:val="0"/>
      <w:marBottom w:val="0"/>
      <w:divBdr>
        <w:top w:val="none" w:sz="0" w:space="0" w:color="auto"/>
        <w:left w:val="none" w:sz="0" w:space="0" w:color="auto"/>
        <w:bottom w:val="none" w:sz="0" w:space="0" w:color="auto"/>
        <w:right w:val="none" w:sz="0" w:space="0" w:color="auto"/>
      </w:divBdr>
    </w:div>
    <w:div w:id="1237281261">
      <w:bodyDiv w:val="1"/>
      <w:marLeft w:val="0"/>
      <w:marRight w:val="0"/>
      <w:marTop w:val="0"/>
      <w:marBottom w:val="0"/>
      <w:divBdr>
        <w:top w:val="none" w:sz="0" w:space="0" w:color="auto"/>
        <w:left w:val="none" w:sz="0" w:space="0" w:color="auto"/>
        <w:bottom w:val="none" w:sz="0" w:space="0" w:color="auto"/>
        <w:right w:val="none" w:sz="0" w:space="0" w:color="auto"/>
      </w:divBdr>
      <w:divsChild>
        <w:div w:id="985162584">
          <w:marLeft w:val="0"/>
          <w:marRight w:val="0"/>
          <w:marTop w:val="0"/>
          <w:marBottom w:val="0"/>
          <w:divBdr>
            <w:top w:val="none" w:sz="0" w:space="0" w:color="auto"/>
            <w:left w:val="none" w:sz="0" w:space="0" w:color="auto"/>
            <w:bottom w:val="none" w:sz="0" w:space="0" w:color="auto"/>
            <w:right w:val="none" w:sz="0" w:space="0" w:color="auto"/>
          </w:divBdr>
          <w:divsChild>
            <w:div w:id="88937201">
              <w:marLeft w:val="0"/>
              <w:marRight w:val="0"/>
              <w:marTop w:val="0"/>
              <w:marBottom w:val="0"/>
              <w:divBdr>
                <w:top w:val="none" w:sz="0" w:space="0" w:color="auto"/>
                <w:left w:val="none" w:sz="0" w:space="0" w:color="auto"/>
                <w:bottom w:val="none" w:sz="0" w:space="0" w:color="auto"/>
                <w:right w:val="none" w:sz="0" w:space="0" w:color="auto"/>
              </w:divBdr>
              <w:divsChild>
                <w:div w:id="9585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1472">
      <w:bodyDiv w:val="1"/>
      <w:marLeft w:val="0"/>
      <w:marRight w:val="0"/>
      <w:marTop w:val="0"/>
      <w:marBottom w:val="0"/>
      <w:divBdr>
        <w:top w:val="none" w:sz="0" w:space="0" w:color="auto"/>
        <w:left w:val="none" w:sz="0" w:space="0" w:color="auto"/>
        <w:bottom w:val="none" w:sz="0" w:space="0" w:color="auto"/>
        <w:right w:val="none" w:sz="0" w:space="0" w:color="auto"/>
      </w:divBdr>
      <w:divsChild>
        <w:div w:id="1327830773">
          <w:marLeft w:val="0"/>
          <w:marRight w:val="0"/>
          <w:marTop w:val="0"/>
          <w:marBottom w:val="0"/>
          <w:divBdr>
            <w:top w:val="none" w:sz="0" w:space="0" w:color="auto"/>
            <w:left w:val="none" w:sz="0" w:space="0" w:color="auto"/>
            <w:bottom w:val="none" w:sz="0" w:space="0" w:color="auto"/>
            <w:right w:val="none" w:sz="0" w:space="0" w:color="auto"/>
          </w:divBdr>
          <w:divsChild>
            <w:div w:id="1344936400">
              <w:marLeft w:val="0"/>
              <w:marRight w:val="0"/>
              <w:marTop w:val="0"/>
              <w:marBottom w:val="0"/>
              <w:divBdr>
                <w:top w:val="none" w:sz="0" w:space="0" w:color="auto"/>
                <w:left w:val="none" w:sz="0" w:space="0" w:color="auto"/>
                <w:bottom w:val="none" w:sz="0" w:space="0" w:color="auto"/>
                <w:right w:val="none" w:sz="0" w:space="0" w:color="auto"/>
              </w:divBdr>
              <w:divsChild>
                <w:div w:id="15730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43936">
      <w:bodyDiv w:val="1"/>
      <w:marLeft w:val="0"/>
      <w:marRight w:val="0"/>
      <w:marTop w:val="0"/>
      <w:marBottom w:val="0"/>
      <w:divBdr>
        <w:top w:val="none" w:sz="0" w:space="0" w:color="auto"/>
        <w:left w:val="none" w:sz="0" w:space="0" w:color="auto"/>
        <w:bottom w:val="none" w:sz="0" w:space="0" w:color="auto"/>
        <w:right w:val="none" w:sz="0" w:space="0" w:color="auto"/>
      </w:divBdr>
    </w:div>
    <w:div w:id="1310673731">
      <w:bodyDiv w:val="1"/>
      <w:marLeft w:val="0"/>
      <w:marRight w:val="0"/>
      <w:marTop w:val="0"/>
      <w:marBottom w:val="0"/>
      <w:divBdr>
        <w:top w:val="none" w:sz="0" w:space="0" w:color="auto"/>
        <w:left w:val="none" w:sz="0" w:space="0" w:color="auto"/>
        <w:bottom w:val="none" w:sz="0" w:space="0" w:color="auto"/>
        <w:right w:val="none" w:sz="0" w:space="0" w:color="auto"/>
      </w:divBdr>
      <w:divsChild>
        <w:div w:id="520583555">
          <w:marLeft w:val="0"/>
          <w:marRight w:val="0"/>
          <w:marTop w:val="0"/>
          <w:marBottom w:val="0"/>
          <w:divBdr>
            <w:top w:val="none" w:sz="0" w:space="0" w:color="auto"/>
            <w:left w:val="none" w:sz="0" w:space="0" w:color="auto"/>
            <w:bottom w:val="none" w:sz="0" w:space="0" w:color="auto"/>
            <w:right w:val="none" w:sz="0" w:space="0" w:color="auto"/>
          </w:divBdr>
          <w:divsChild>
            <w:div w:id="1857036951">
              <w:marLeft w:val="0"/>
              <w:marRight w:val="0"/>
              <w:marTop w:val="0"/>
              <w:marBottom w:val="0"/>
              <w:divBdr>
                <w:top w:val="none" w:sz="0" w:space="0" w:color="auto"/>
                <w:left w:val="none" w:sz="0" w:space="0" w:color="auto"/>
                <w:bottom w:val="none" w:sz="0" w:space="0" w:color="auto"/>
                <w:right w:val="none" w:sz="0" w:space="0" w:color="auto"/>
              </w:divBdr>
              <w:divsChild>
                <w:div w:id="1036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2129">
      <w:bodyDiv w:val="1"/>
      <w:marLeft w:val="0"/>
      <w:marRight w:val="0"/>
      <w:marTop w:val="0"/>
      <w:marBottom w:val="0"/>
      <w:divBdr>
        <w:top w:val="none" w:sz="0" w:space="0" w:color="auto"/>
        <w:left w:val="none" w:sz="0" w:space="0" w:color="auto"/>
        <w:bottom w:val="none" w:sz="0" w:space="0" w:color="auto"/>
        <w:right w:val="none" w:sz="0" w:space="0" w:color="auto"/>
      </w:divBdr>
    </w:div>
    <w:div w:id="1348826975">
      <w:bodyDiv w:val="1"/>
      <w:marLeft w:val="0"/>
      <w:marRight w:val="0"/>
      <w:marTop w:val="0"/>
      <w:marBottom w:val="0"/>
      <w:divBdr>
        <w:top w:val="none" w:sz="0" w:space="0" w:color="auto"/>
        <w:left w:val="none" w:sz="0" w:space="0" w:color="auto"/>
        <w:bottom w:val="none" w:sz="0" w:space="0" w:color="auto"/>
        <w:right w:val="none" w:sz="0" w:space="0" w:color="auto"/>
      </w:divBdr>
    </w:div>
    <w:div w:id="1369986310">
      <w:bodyDiv w:val="1"/>
      <w:marLeft w:val="0"/>
      <w:marRight w:val="0"/>
      <w:marTop w:val="0"/>
      <w:marBottom w:val="0"/>
      <w:divBdr>
        <w:top w:val="none" w:sz="0" w:space="0" w:color="auto"/>
        <w:left w:val="none" w:sz="0" w:space="0" w:color="auto"/>
        <w:bottom w:val="none" w:sz="0" w:space="0" w:color="auto"/>
        <w:right w:val="none" w:sz="0" w:space="0" w:color="auto"/>
      </w:divBdr>
      <w:divsChild>
        <w:div w:id="5598438">
          <w:marLeft w:val="0"/>
          <w:marRight w:val="0"/>
          <w:marTop w:val="0"/>
          <w:marBottom w:val="0"/>
          <w:divBdr>
            <w:top w:val="none" w:sz="0" w:space="0" w:color="auto"/>
            <w:left w:val="none" w:sz="0" w:space="0" w:color="auto"/>
            <w:bottom w:val="none" w:sz="0" w:space="0" w:color="auto"/>
            <w:right w:val="none" w:sz="0" w:space="0" w:color="auto"/>
          </w:divBdr>
          <w:divsChild>
            <w:div w:id="1215657405">
              <w:marLeft w:val="0"/>
              <w:marRight w:val="0"/>
              <w:marTop w:val="0"/>
              <w:marBottom w:val="0"/>
              <w:divBdr>
                <w:top w:val="none" w:sz="0" w:space="0" w:color="auto"/>
                <w:left w:val="none" w:sz="0" w:space="0" w:color="auto"/>
                <w:bottom w:val="none" w:sz="0" w:space="0" w:color="auto"/>
                <w:right w:val="none" w:sz="0" w:space="0" w:color="auto"/>
              </w:divBdr>
              <w:divsChild>
                <w:div w:id="11176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0660">
      <w:bodyDiv w:val="1"/>
      <w:marLeft w:val="0"/>
      <w:marRight w:val="0"/>
      <w:marTop w:val="0"/>
      <w:marBottom w:val="0"/>
      <w:divBdr>
        <w:top w:val="none" w:sz="0" w:space="0" w:color="auto"/>
        <w:left w:val="none" w:sz="0" w:space="0" w:color="auto"/>
        <w:bottom w:val="none" w:sz="0" w:space="0" w:color="auto"/>
        <w:right w:val="none" w:sz="0" w:space="0" w:color="auto"/>
      </w:divBdr>
      <w:divsChild>
        <w:div w:id="451436816">
          <w:marLeft w:val="0"/>
          <w:marRight w:val="0"/>
          <w:marTop w:val="0"/>
          <w:marBottom w:val="0"/>
          <w:divBdr>
            <w:top w:val="none" w:sz="0" w:space="0" w:color="auto"/>
            <w:left w:val="none" w:sz="0" w:space="0" w:color="auto"/>
            <w:bottom w:val="none" w:sz="0" w:space="0" w:color="auto"/>
            <w:right w:val="none" w:sz="0" w:space="0" w:color="auto"/>
          </w:divBdr>
          <w:divsChild>
            <w:div w:id="311719525">
              <w:marLeft w:val="0"/>
              <w:marRight w:val="0"/>
              <w:marTop w:val="0"/>
              <w:marBottom w:val="0"/>
              <w:divBdr>
                <w:top w:val="none" w:sz="0" w:space="0" w:color="auto"/>
                <w:left w:val="none" w:sz="0" w:space="0" w:color="auto"/>
                <w:bottom w:val="none" w:sz="0" w:space="0" w:color="auto"/>
                <w:right w:val="none" w:sz="0" w:space="0" w:color="auto"/>
              </w:divBdr>
              <w:divsChild>
                <w:div w:id="2803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57268">
      <w:bodyDiv w:val="1"/>
      <w:marLeft w:val="0"/>
      <w:marRight w:val="0"/>
      <w:marTop w:val="0"/>
      <w:marBottom w:val="0"/>
      <w:divBdr>
        <w:top w:val="none" w:sz="0" w:space="0" w:color="auto"/>
        <w:left w:val="none" w:sz="0" w:space="0" w:color="auto"/>
        <w:bottom w:val="none" w:sz="0" w:space="0" w:color="auto"/>
        <w:right w:val="none" w:sz="0" w:space="0" w:color="auto"/>
      </w:divBdr>
    </w:div>
    <w:div w:id="1378626951">
      <w:bodyDiv w:val="1"/>
      <w:marLeft w:val="0"/>
      <w:marRight w:val="0"/>
      <w:marTop w:val="0"/>
      <w:marBottom w:val="0"/>
      <w:divBdr>
        <w:top w:val="none" w:sz="0" w:space="0" w:color="auto"/>
        <w:left w:val="none" w:sz="0" w:space="0" w:color="auto"/>
        <w:bottom w:val="none" w:sz="0" w:space="0" w:color="auto"/>
        <w:right w:val="none" w:sz="0" w:space="0" w:color="auto"/>
      </w:divBdr>
    </w:div>
    <w:div w:id="1384669836">
      <w:bodyDiv w:val="1"/>
      <w:marLeft w:val="0"/>
      <w:marRight w:val="0"/>
      <w:marTop w:val="0"/>
      <w:marBottom w:val="0"/>
      <w:divBdr>
        <w:top w:val="none" w:sz="0" w:space="0" w:color="auto"/>
        <w:left w:val="none" w:sz="0" w:space="0" w:color="auto"/>
        <w:bottom w:val="none" w:sz="0" w:space="0" w:color="auto"/>
        <w:right w:val="none" w:sz="0" w:space="0" w:color="auto"/>
      </w:divBdr>
      <w:divsChild>
        <w:div w:id="2133861747">
          <w:marLeft w:val="0"/>
          <w:marRight w:val="0"/>
          <w:marTop w:val="0"/>
          <w:marBottom w:val="0"/>
          <w:divBdr>
            <w:top w:val="none" w:sz="0" w:space="0" w:color="auto"/>
            <w:left w:val="none" w:sz="0" w:space="0" w:color="auto"/>
            <w:bottom w:val="none" w:sz="0" w:space="0" w:color="auto"/>
            <w:right w:val="none" w:sz="0" w:space="0" w:color="auto"/>
          </w:divBdr>
          <w:divsChild>
            <w:div w:id="433330421">
              <w:marLeft w:val="0"/>
              <w:marRight w:val="0"/>
              <w:marTop w:val="0"/>
              <w:marBottom w:val="0"/>
              <w:divBdr>
                <w:top w:val="none" w:sz="0" w:space="0" w:color="auto"/>
                <w:left w:val="none" w:sz="0" w:space="0" w:color="auto"/>
                <w:bottom w:val="none" w:sz="0" w:space="0" w:color="auto"/>
                <w:right w:val="none" w:sz="0" w:space="0" w:color="auto"/>
              </w:divBdr>
              <w:divsChild>
                <w:div w:id="4990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45256">
      <w:bodyDiv w:val="1"/>
      <w:marLeft w:val="0"/>
      <w:marRight w:val="0"/>
      <w:marTop w:val="0"/>
      <w:marBottom w:val="0"/>
      <w:divBdr>
        <w:top w:val="none" w:sz="0" w:space="0" w:color="auto"/>
        <w:left w:val="none" w:sz="0" w:space="0" w:color="auto"/>
        <w:bottom w:val="none" w:sz="0" w:space="0" w:color="auto"/>
        <w:right w:val="none" w:sz="0" w:space="0" w:color="auto"/>
      </w:divBdr>
      <w:divsChild>
        <w:div w:id="814562610">
          <w:marLeft w:val="0"/>
          <w:marRight w:val="0"/>
          <w:marTop w:val="0"/>
          <w:marBottom w:val="0"/>
          <w:divBdr>
            <w:top w:val="none" w:sz="0" w:space="0" w:color="auto"/>
            <w:left w:val="none" w:sz="0" w:space="0" w:color="auto"/>
            <w:bottom w:val="none" w:sz="0" w:space="0" w:color="auto"/>
            <w:right w:val="none" w:sz="0" w:space="0" w:color="auto"/>
          </w:divBdr>
          <w:divsChild>
            <w:div w:id="1014654621">
              <w:marLeft w:val="0"/>
              <w:marRight w:val="0"/>
              <w:marTop w:val="0"/>
              <w:marBottom w:val="0"/>
              <w:divBdr>
                <w:top w:val="none" w:sz="0" w:space="0" w:color="auto"/>
                <w:left w:val="none" w:sz="0" w:space="0" w:color="auto"/>
                <w:bottom w:val="none" w:sz="0" w:space="0" w:color="auto"/>
                <w:right w:val="none" w:sz="0" w:space="0" w:color="auto"/>
              </w:divBdr>
              <w:divsChild>
                <w:div w:id="814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67430">
      <w:bodyDiv w:val="1"/>
      <w:marLeft w:val="0"/>
      <w:marRight w:val="0"/>
      <w:marTop w:val="0"/>
      <w:marBottom w:val="0"/>
      <w:divBdr>
        <w:top w:val="none" w:sz="0" w:space="0" w:color="auto"/>
        <w:left w:val="none" w:sz="0" w:space="0" w:color="auto"/>
        <w:bottom w:val="none" w:sz="0" w:space="0" w:color="auto"/>
        <w:right w:val="none" w:sz="0" w:space="0" w:color="auto"/>
      </w:divBdr>
    </w:div>
    <w:div w:id="1448624083">
      <w:bodyDiv w:val="1"/>
      <w:marLeft w:val="0"/>
      <w:marRight w:val="0"/>
      <w:marTop w:val="0"/>
      <w:marBottom w:val="0"/>
      <w:divBdr>
        <w:top w:val="none" w:sz="0" w:space="0" w:color="auto"/>
        <w:left w:val="none" w:sz="0" w:space="0" w:color="auto"/>
        <w:bottom w:val="none" w:sz="0" w:space="0" w:color="auto"/>
        <w:right w:val="none" w:sz="0" w:space="0" w:color="auto"/>
      </w:divBdr>
      <w:divsChild>
        <w:div w:id="1385175864">
          <w:marLeft w:val="0"/>
          <w:marRight w:val="0"/>
          <w:marTop w:val="0"/>
          <w:marBottom w:val="0"/>
          <w:divBdr>
            <w:top w:val="none" w:sz="0" w:space="0" w:color="auto"/>
            <w:left w:val="none" w:sz="0" w:space="0" w:color="auto"/>
            <w:bottom w:val="none" w:sz="0" w:space="0" w:color="auto"/>
            <w:right w:val="none" w:sz="0" w:space="0" w:color="auto"/>
          </w:divBdr>
          <w:divsChild>
            <w:div w:id="1438401206">
              <w:marLeft w:val="0"/>
              <w:marRight w:val="0"/>
              <w:marTop w:val="0"/>
              <w:marBottom w:val="0"/>
              <w:divBdr>
                <w:top w:val="none" w:sz="0" w:space="0" w:color="auto"/>
                <w:left w:val="none" w:sz="0" w:space="0" w:color="auto"/>
                <w:bottom w:val="none" w:sz="0" w:space="0" w:color="auto"/>
                <w:right w:val="none" w:sz="0" w:space="0" w:color="auto"/>
              </w:divBdr>
              <w:divsChild>
                <w:div w:id="1824464570">
                  <w:marLeft w:val="0"/>
                  <w:marRight w:val="0"/>
                  <w:marTop w:val="0"/>
                  <w:marBottom w:val="0"/>
                  <w:divBdr>
                    <w:top w:val="none" w:sz="0" w:space="0" w:color="auto"/>
                    <w:left w:val="none" w:sz="0" w:space="0" w:color="auto"/>
                    <w:bottom w:val="none" w:sz="0" w:space="0" w:color="auto"/>
                    <w:right w:val="none" w:sz="0" w:space="0" w:color="auto"/>
                  </w:divBdr>
                  <w:divsChild>
                    <w:div w:id="2808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21915">
      <w:bodyDiv w:val="1"/>
      <w:marLeft w:val="0"/>
      <w:marRight w:val="0"/>
      <w:marTop w:val="0"/>
      <w:marBottom w:val="0"/>
      <w:divBdr>
        <w:top w:val="none" w:sz="0" w:space="0" w:color="auto"/>
        <w:left w:val="none" w:sz="0" w:space="0" w:color="auto"/>
        <w:bottom w:val="none" w:sz="0" w:space="0" w:color="auto"/>
        <w:right w:val="none" w:sz="0" w:space="0" w:color="auto"/>
      </w:divBdr>
      <w:divsChild>
        <w:div w:id="1193153503">
          <w:marLeft w:val="0"/>
          <w:marRight w:val="0"/>
          <w:marTop w:val="0"/>
          <w:marBottom w:val="0"/>
          <w:divBdr>
            <w:top w:val="none" w:sz="0" w:space="0" w:color="auto"/>
            <w:left w:val="none" w:sz="0" w:space="0" w:color="auto"/>
            <w:bottom w:val="none" w:sz="0" w:space="0" w:color="auto"/>
            <w:right w:val="none" w:sz="0" w:space="0" w:color="auto"/>
          </w:divBdr>
          <w:divsChild>
            <w:div w:id="578948486">
              <w:marLeft w:val="0"/>
              <w:marRight w:val="0"/>
              <w:marTop w:val="0"/>
              <w:marBottom w:val="0"/>
              <w:divBdr>
                <w:top w:val="none" w:sz="0" w:space="0" w:color="auto"/>
                <w:left w:val="none" w:sz="0" w:space="0" w:color="auto"/>
                <w:bottom w:val="none" w:sz="0" w:space="0" w:color="auto"/>
                <w:right w:val="none" w:sz="0" w:space="0" w:color="auto"/>
              </w:divBdr>
              <w:divsChild>
                <w:div w:id="19879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2385">
      <w:bodyDiv w:val="1"/>
      <w:marLeft w:val="0"/>
      <w:marRight w:val="0"/>
      <w:marTop w:val="0"/>
      <w:marBottom w:val="0"/>
      <w:divBdr>
        <w:top w:val="none" w:sz="0" w:space="0" w:color="auto"/>
        <w:left w:val="none" w:sz="0" w:space="0" w:color="auto"/>
        <w:bottom w:val="none" w:sz="0" w:space="0" w:color="auto"/>
        <w:right w:val="none" w:sz="0" w:space="0" w:color="auto"/>
      </w:divBdr>
    </w:div>
    <w:div w:id="1523782236">
      <w:bodyDiv w:val="1"/>
      <w:marLeft w:val="0"/>
      <w:marRight w:val="0"/>
      <w:marTop w:val="0"/>
      <w:marBottom w:val="0"/>
      <w:divBdr>
        <w:top w:val="none" w:sz="0" w:space="0" w:color="auto"/>
        <w:left w:val="none" w:sz="0" w:space="0" w:color="auto"/>
        <w:bottom w:val="none" w:sz="0" w:space="0" w:color="auto"/>
        <w:right w:val="none" w:sz="0" w:space="0" w:color="auto"/>
      </w:divBdr>
    </w:div>
    <w:div w:id="1553955313">
      <w:bodyDiv w:val="1"/>
      <w:marLeft w:val="0"/>
      <w:marRight w:val="0"/>
      <w:marTop w:val="0"/>
      <w:marBottom w:val="0"/>
      <w:divBdr>
        <w:top w:val="none" w:sz="0" w:space="0" w:color="auto"/>
        <w:left w:val="none" w:sz="0" w:space="0" w:color="auto"/>
        <w:bottom w:val="none" w:sz="0" w:space="0" w:color="auto"/>
        <w:right w:val="none" w:sz="0" w:space="0" w:color="auto"/>
      </w:divBdr>
      <w:divsChild>
        <w:div w:id="563838674">
          <w:marLeft w:val="0"/>
          <w:marRight w:val="0"/>
          <w:marTop w:val="0"/>
          <w:marBottom w:val="0"/>
          <w:divBdr>
            <w:top w:val="none" w:sz="0" w:space="0" w:color="auto"/>
            <w:left w:val="none" w:sz="0" w:space="0" w:color="auto"/>
            <w:bottom w:val="none" w:sz="0" w:space="0" w:color="auto"/>
            <w:right w:val="none" w:sz="0" w:space="0" w:color="auto"/>
          </w:divBdr>
          <w:divsChild>
            <w:div w:id="421027784">
              <w:marLeft w:val="0"/>
              <w:marRight w:val="0"/>
              <w:marTop w:val="0"/>
              <w:marBottom w:val="0"/>
              <w:divBdr>
                <w:top w:val="none" w:sz="0" w:space="0" w:color="auto"/>
                <w:left w:val="none" w:sz="0" w:space="0" w:color="auto"/>
                <w:bottom w:val="none" w:sz="0" w:space="0" w:color="auto"/>
                <w:right w:val="none" w:sz="0" w:space="0" w:color="auto"/>
              </w:divBdr>
              <w:divsChild>
                <w:div w:id="17158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41243">
      <w:bodyDiv w:val="1"/>
      <w:marLeft w:val="0"/>
      <w:marRight w:val="0"/>
      <w:marTop w:val="0"/>
      <w:marBottom w:val="0"/>
      <w:divBdr>
        <w:top w:val="none" w:sz="0" w:space="0" w:color="auto"/>
        <w:left w:val="none" w:sz="0" w:space="0" w:color="auto"/>
        <w:bottom w:val="none" w:sz="0" w:space="0" w:color="auto"/>
        <w:right w:val="none" w:sz="0" w:space="0" w:color="auto"/>
      </w:divBdr>
      <w:divsChild>
        <w:div w:id="636568706">
          <w:marLeft w:val="0"/>
          <w:marRight w:val="0"/>
          <w:marTop w:val="0"/>
          <w:marBottom w:val="0"/>
          <w:divBdr>
            <w:top w:val="none" w:sz="0" w:space="0" w:color="auto"/>
            <w:left w:val="none" w:sz="0" w:space="0" w:color="auto"/>
            <w:bottom w:val="none" w:sz="0" w:space="0" w:color="auto"/>
            <w:right w:val="none" w:sz="0" w:space="0" w:color="auto"/>
          </w:divBdr>
          <w:divsChild>
            <w:div w:id="1182402768">
              <w:marLeft w:val="0"/>
              <w:marRight w:val="0"/>
              <w:marTop w:val="0"/>
              <w:marBottom w:val="0"/>
              <w:divBdr>
                <w:top w:val="none" w:sz="0" w:space="0" w:color="auto"/>
                <w:left w:val="none" w:sz="0" w:space="0" w:color="auto"/>
                <w:bottom w:val="none" w:sz="0" w:space="0" w:color="auto"/>
                <w:right w:val="none" w:sz="0" w:space="0" w:color="auto"/>
              </w:divBdr>
              <w:divsChild>
                <w:div w:id="9175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85838">
      <w:bodyDiv w:val="1"/>
      <w:marLeft w:val="0"/>
      <w:marRight w:val="0"/>
      <w:marTop w:val="0"/>
      <w:marBottom w:val="0"/>
      <w:divBdr>
        <w:top w:val="none" w:sz="0" w:space="0" w:color="auto"/>
        <w:left w:val="none" w:sz="0" w:space="0" w:color="auto"/>
        <w:bottom w:val="none" w:sz="0" w:space="0" w:color="auto"/>
        <w:right w:val="none" w:sz="0" w:space="0" w:color="auto"/>
      </w:divBdr>
    </w:div>
    <w:div w:id="1655718293">
      <w:bodyDiv w:val="1"/>
      <w:marLeft w:val="0"/>
      <w:marRight w:val="0"/>
      <w:marTop w:val="0"/>
      <w:marBottom w:val="0"/>
      <w:divBdr>
        <w:top w:val="none" w:sz="0" w:space="0" w:color="auto"/>
        <w:left w:val="none" w:sz="0" w:space="0" w:color="auto"/>
        <w:bottom w:val="none" w:sz="0" w:space="0" w:color="auto"/>
        <w:right w:val="none" w:sz="0" w:space="0" w:color="auto"/>
      </w:divBdr>
      <w:divsChild>
        <w:div w:id="1538809865">
          <w:marLeft w:val="0"/>
          <w:marRight w:val="0"/>
          <w:marTop w:val="0"/>
          <w:marBottom w:val="0"/>
          <w:divBdr>
            <w:top w:val="none" w:sz="0" w:space="0" w:color="auto"/>
            <w:left w:val="none" w:sz="0" w:space="0" w:color="auto"/>
            <w:bottom w:val="none" w:sz="0" w:space="0" w:color="auto"/>
            <w:right w:val="none" w:sz="0" w:space="0" w:color="auto"/>
          </w:divBdr>
          <w:divsChild>
            <w:div w:id="1105081483">
              <w:marLeft w:val="0"/>
              <w:marRight w:val="0"/>
              <w:marTop w:val="0"/>
              <w:marBottom w:val="0"/>
              <w:divBdr>
                <w:top w:val="none" w:sz="0" w:space="0" w:color="auto"/>
                <w:left w:val="none" w:sz="0" w:space="0" w:color="auto"/>
                <w:bottom w:val="none" w:sz="0" w:space="0" w:color="auto"/>
                <w:right w:val="none" w:sz="0" w:space="0" w:color="auto"/>
              </w:divBdr>
              <w:divsChild>
                <w:div w:id="290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68603">
      <w:bodyDiv w:val="1"/>
      <w:marLeft w:val="0"/>
      <w:marRight w:val="0"/>
      <w:marTop w:val="0"/>
      <w:marBottom w:val="0"/>
      <w:divBdr>
        <w:top w:val="none" w:sz="0" w:space="0" w:color="auto"/>
        <w:left w:val="none" w:sz="0" w:space="0" w:color="auto"/>
        <w:bottom w:val="none" w:sz="0" w:space="0" w:color="auto"/>
        <w:right w:val="none" w:sz="0" w:space="0" w:color="auto"/>
      </w:divBdr>
    </w:div>
    <w:div w:id="1682049867">
      <w:bodyDiv w:val="1"/>
      <w:marLeft w:val="0"/>
      <w:marRight w:val="0"/>
      <w:marTop w:val="0"/>
      <w:marBottom w:val="0"/>
      <w:divBdr>
        <w:top w:val="none" w:sz="0" w:space="0" w:color="auto"/>
        <w:left w:val="none" w:sz="0" w:space="0" w:color="auto"/>
        <w:bottom w:val="none" w:sz="0" w:space="0" w:color="auto"/>
        <w:right w:val="none" w:sz="0" w:space="0" w:color="auto"/>
      </w:divBdr>
    </w:div>
    <w:div w:id="1698000869">
      <w:bodyDiv w:val="1"/>
      <w:marLeft w:val="0"/>
      <w:marRight w:val="0"/>
      <w:marTop w:val="0"/>
      <w:marBottom w:val="0"/>
      <w:divBdr>
        <w:top w:val="none" w:sz="0" w:space="0" w:color="auto"/>
        <w:left w:val="none" w:sz="0" w:space="0" w:color="auto"/>
        <w:bottom w:val="none" w:sz="0" w:space="0" w:color="auto"/>
        <w:right w:val="none" w:sz="0" w:space="0" w:color="auto"/>
      </w:divBdr>
      <w:divsChild>
        <w:div w:id="351340140">
          <w:marLeft w:val="0"/>
          <w:marRight w:val="0"/>
          <w:marTop w:val="0"/>
          <w:marBottom w:val="0"/>
          <w:divBdr>
            <w:top w:val="none" w:sz="0" w:space="0" w:color="auto"/>
            <w:left w:val="none" w:sz="0" w:space="0" w:color="auto"/>
            <w:bottom w:val="none" w:sz="0" w:space="0" w:color="auto"/>
            <w:right w:val="none" w:sz="0" w:space="0" w:color="auto"/>
          </w:divBdr>
          <w:divsChild>
            <w:div w:id="977101868">
              <w:marLeft w:val="0"/>
              <w:marRight w:val="0"/>
              <w:marTop w:val="0"/>
              <w:marBottom w:val="0"/>
              <w:divBdr>
                <w:top w:val="none" w:sz="0" w:space="0" w:color="auto"/>
                <w:left w:val="none" w:sz="0" w:space="0" w:color="auto"/>
                <w:bottom w:val="none" w:sz="0" w:space="0" w:color="auto"/>
                <w:right w:val="none" w:sz="0" w:space="0" w:color="auto"/>
              </w:divBdr>
              <w:divsChild>
                <w:div w:id="1161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7697">
      <w:bodyDiv w:val="1"/>
      <w:marLeft w:val="0"/>
      <w:marRight w:val="0"/>
      <w:marTop w:val="0"/>
      <w:marBottom w:val="0"/>
      <w:divBdr>
        <w:top w:val="none" w:sz="0" w:space="0" w:color="auto"/>
        <w:left w:val="none" w:sz="0" w:space="0" w:color="auto"/>
        <w:bottom w:val="none" w:sz="0" w:space="0" w:color="auto"/>
        <w:right w:val="none" w:sz="0" w:space="0" w:color="auto"/>
      </w:divBdr>
    </w:div>
    <w:div w:id="1698890185">
      <w:bodyDiv w:val="1"/>
      <w:marLeft w:val="0"/>
      <w:marRight w:val="0"/>
      <w:marTop w:val="0"/>
      <w:marBottom w:val="0"/>
      <w:divBdr>
        <w:top w:val="none" w:sz="0" w:space="0" w:color="auto"/>
        <w:left w:val="none" w:sz="0" w:space="0" w:color="auto"/>
        <w:bottom w:val="none" w:sz="0" w:space="0" w:color="auto"/>
        <w:right w:val="none" w:sz="0" w:space="0" w:color="auto"/>
      </w:divBdr>
    </w:div>
    <w:div w:id="1699043368">
      <w:bodyDiv w:val="1"/>
      <w:marLeft w:val="0"/>
      <w:marRight w:val="0"/>
      <w:marTop w:val="0"/>
      <w:marBottom w:val="0"/>
      <w:divBdr>
        <w:top w:val="none" w:sz="0" w:space="0" w:color="auto"/>
        <w:left w:val="none" w:sz="0" w:space="0" w:color="auto"/>
        <w:bottom w:val="none" w:sz="0" w:space="0" w:color="auto"/>
        <w:right w:val="none" w:sz="0" w:space="0" w:color="auto"/>
      </w:divBdr>
      <w:divsChild>
        <w:div w:id="1098986479">
          <w:marLeft w:val="0"/>
          <w:marRight w:val="0"/>
          <w:marTop w:val="0"/>
          <w:marBottom w:val="0"/>
          <w:divBdr>
            <w:top w:val="none" w:sz="0" w:space="0" w:color="auto"/>
            <w:left w:val="none" w:sz="0" w:space="0" w:color="auto"/>
            <w:bottom w:val="none" w:sz="0" w:space="0" w:color="auto"/>
            <w:right w:val="none" w:sz="0" w:space="0" w:color="auto"/>
          </w:divBdr>
          <w:divsChild>
            <w:div w:id="2143499790">
              <w:marLeft w:val="0"/>
              <w:marRight w:val="0"/>
              <w:marTop w:val="0"/>
              <w:marBottom w:val="0"/>
              <w:divBdr>
                <w:top w:val="none" w:sz="0" w:space="0" w:color="auto"/>
                <w:left w:val="none" w:sz="0" w:space="0" w:color="auto"/>
                <w:bottom w:val="none" w:sz="0" w:space="0" w:color="auto"/>
                <w:right w:val="none" w:sz="0" w:space="0" w:color="auto"/>
              </w:divBdr>
              <w:divsChild>
                <w:div w:id="19602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6841">
      <w:bodyDiv w:val="1"/>
      <w:marLeft w:val="0"/>
      <w:marRight w:val="0"/>
      <w:marTop w:val="0"/>
      <w:marBottom w:val="0"/>
      <w:divBdr>
        <w:top w:val="none" w:sz="0" w:space="0" w:color="auto"/>
        <w:left w:val="none" w:sz="0" w:space="0" w:color="auto"/>
        <w:bottom w:val="none" w:sz="0" w:space="0" w:color="auto"/>
        <w:right w:val="none" w:sz="0" w:space="0" w:color="auto"/>
      </w:divBdr>
      <w:divsChild>
        <w:div w:id="1861814662">
          <w:marLeft w:val="0"/>
          <w:marRight w:val="0"/>
          <w:marTop w:val="0"/>
          <w:marBottom w:val="0"/>
          <w:divBdr>
            <w:top w:val="none" w:sz="0" w:space="0" w:color="auto"/>
            <w:left w:val="none" w:sz="0" w:space="0" w:color="auto"/>
            <w:bottom w:val="none" w:sz="0" w:space="0" w:color="auto"/>
            <w:right w:val="none" w:sz="0" w:space="0" w:color="auto"/>
          </w:divBdr>
          <w:divsChild>
            <w:div w:id="333456639">
              <w:marLeft w:val="0"/>
              <w:marRight w:val="0"/>
              <w:marTop w:val="0"/>
              <w:marBottom w:val="0"/>
              <w:divBdr>
                <w:top w:val="none" w:sz="0" w:space="0" w:color="auto"/>
                <w:left w:val="none" w:sz="0" w:space="0" w:color="auto"/>
                <w:bottom w:val="none" w:sz="0" w:space="0" w:color="auto"/>
                <w:right w:val="none" w:sz="0" w:space="0" w:color="auto"/>
              </w:divBdr>
              <w:divsChild>
                <w:div w:id="13053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3301">
      <w:bodyDiv w:val="1"/>
      <w:marLeft w:val="0"/>
      <w:marRight w:val="0"/>
      <w:marTop w:val="0"/>
      <w:marBottom w:val="0"/>
      <w:divBdr>
        <w:top w:val="none" w:sz="0" w:space="0" w:color="auto"/>
        <w:left w:val="none" w:sz="0" w:space="0" w:color="auto"/>
        <w:bottom w:val="none" w:sz="0" w:space="0" w:color="auto"/>
        <w:right w:val="none" w:sz="0" w:space="0" w:color="auto"/>
      </w:divBdr>
      <w:divsChild>
        <w:div w:id="1192305669">
          <w:marLeft w:val="0"/>
          <w:marRight w:val="0"/>
          <w:marTop w:val="0"/>
          <w:marBottom w:val="0"/>
          <w:divBdr>
            <w:top w:val="none" w:sz="0" w:space="0" w:color="auto"/>
            <w:left w:val="none" w:sz="0" w:space="0" w:color="auto"/>
            <w:bottom w:val="none" w:sz="0" w:space="0" w:color="auto"/>
            <w:right w:val="none" w:sz="0" w:space="0" w:color="auto"/>
          </w:divBdr>
          <w:divsChild>
            <w:div w:id="292561534">
              <w:marLeft w:val="0"/>
              <w:marRight w:val="0"/>
              <w:marTop w:val="0"/>
              <w:marBottom w:val="0"/>
              <w:divBdr>
                <w:top w:val="none" w:sz="0" w:space="0" w:color="auto"/>
                <w:left w:val="none" w:sz="0" w:space="0" w:color="auto"/>
                <w:bottom w:val="none" w:sz="0" w:space="0" w:color="auto"/>
                <w:right w:val="none" w:sz="0" w:space="0" w:color="auto"/>
              </w:divBdr>
              <w:divsChild>
                <w:div w:id="36905009">
                  <w:marLeft w:val="0"/>
                  <w:marRight w:val="0"/>
                  <w:marTop w:val="0"/>
                  <w:marBottom w:val="0"/>
                  <w:divBdr>
                    <w:top w:val="none" w:sz="0" w:space="0" w:color="auto"/>
                    <w:left w:val="none" w:sz="0" w:space="0" w:color="auto"/>
                    <w:bottom w:val="none" w:sz="0" w:space="0" w:color="auto"/>
                    <w:right w:val="none" w:sz="0" w:space="0" w:color="auto"/>
                  </w:divBdr>
                  <w:divsChild>
                    <w:div w:id="4493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52652">
      <w:bodyDiv w:val="1"/>
      <w:marLeft w:val="0"/>
      <w:marRight w:val="0"/>
      <w:marTop w:val="0"/>
      <w:marBottom w:val="0"/>
      <w:divBdr>
        <w:top w:val="none" w:sz="0" w:space="0" w:color="auto"/>
        <w:left w:val="none" w:sz="0" w:space="0" w:color="auto"/>
        <w:bottom w:val="none" w:sz="0" w:space="0" w:color="auto"/>
        <w:right w:val="none" w:sz="0" w:space="0" w:color="auto"/>
      </w:divBdr>
      <w:divsChild>
        <w:div w:id="2075883624">
          <w:marLeft w:val="0"/>
          <w:marRight w:val="0"/>
          <w:marTop w:val="0"/>
          <w:marBottom w:val="0"/>
          <w:divBdr>
            <w:top w:val="none" w:sz="0" w:space="0" w:color="auto"/>
            <w:left w:val="none" w:sz="0" w:space="0" w:color="auto"/>
            <w:bottom w:val="none" w:sz="0" w:space="0" w:color="auto"/>
            <w:right w:val="none" w:sz="0" w:space="0" w:color="auto"/>
          </w:divBdr>
          <w:divsChild>
            <w:div w:id="438259757">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6631">
      <w:bodyDiv w:val="1"/>
      <w:marLeft w:val="0"/>
      <w:marRight w:val="0"/>
      <w:marTop w:val="0"/>
      <w:marBottom w:val="0"/>
      <w:divBdr>
        <w:top w:val="none" w:sz="0" w:space="0" w:color="auto"/>
        <w:left w:val="none" w:sz="0" w:space="0" w:color="auto"/>
        <w:bottom w:val="none" w:sz="0" w:space="0" w:color="auto"/>
        <w:right w:val="none" w:sz="0" w:space="0" w:color="auto"/>
      </w:divBdr>
      <w:divsChild>
        <w:div w:id="617571444">
          <w:marLeft w:val="0"/>
          <w:marRight w:val="0"/>
          <w:marTop w:val="0"/>
          <w:marBottom w:val="0"/>
          <w:divBdr>
            <w:top w:val="none" w:sz="0" w:space="0" w:color="auto"/>
            <w:left w:val="none" w:sz="0" w:space="0" w:color="auto"/>
            <w:bottom w:val="none" w:sz="0" w:space="0" w:color="auto"/>
            <w:right w:val="none" w:sz="0" w:space="0" w:color="auto"/>
          </w:divBdr>
          <w:divsChild>
            <w:div w:id="442847182">
              <w:marLeft w:val="0"/>
              <w:marRight w:val="0"/>
              <w:marTop w:val="0"/>
              <w:marBottom w:val="0"/>
              <w:divBdr>
                <w:top w:val="none" w:sz="0" w:space="0" w:color="auto"/>
                <w:left w:val="none" w:sz="0" w:space="0" w:color="auto"/>
                <w:bottom w:val="none" w:sz="0" w:space="0" w:color="auto"/>
                <w:right w:val="none" w:sz="0" w:space="0" w:color="auto"/>
              </w:divBdr>
              <w:divsChild>
                <w:div w:id="15659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4954">
      <w:bodyDiv w:val="1"/>
      <w:marLeft w:val="0"/>
      <w:marRight w:val="0"/>
      <w:marTop w:val="0"/>
      <w:marBottom w:val="0"/>
      <w:divBdr>
        <w:top w:val="none" w:sz="0" w:space="0" w:color="auto"/>
        <w:left w:val="none" w:sz="0" w:space="0" w:color="auto"/>
        <w:bottom w:val="none" w:sz="0" w:space="0" w:color="auto"/>
        <w:right w:val="none" w:sz="0" w:space="0" w:color="auto"/>
      </w:divBdr>
      <w:divsChild>
        <w:div w:id="1479805055">
          <w:marLeft w:val="0"/>
          <w:marRight w:val="0"/>
          <w:marTop w:val="0"/>
          <w:marBottom w:val="0"/>
          <w:divBdr>
            <w:top w:val="none" w:sz="0" w:space="0" w:color="auto"/>
            <w:left w:val="none" w:sz="0" w:space="0" w:color="auto"/>
            <w:bottom w:val="none" w:sz="0" w:space="0" w:color="auto"/>
            <w:right w:val="none" w:sz="0" w:space="0" w:color="auto"/>
          </w:divBdr>
          <w:divsChild>
            <w:div w:id="1355417836">
              <w:marLeft w:val="0"/>
              <w:marRight w:val="0"/>
              <w:marTop w:val="0"/>
              <w:marBottom w:val="0"/>
              <w:divBdr>
                <w:top w:val="none" w:sz="0" w:space="0" w:color="auto"/>
                <w:left w:val="none" w:sz="0" w:space="0" w:color="auto"/>
                <w:bottom w:val="none" w:sz="0" w:space="0" w:color="auto"/>
                <w:right w:val="none" w:sz="0" w:space="0" w:color="auto"/>
              </w:divBdr>
              <w:divsChild>
                <w:div w:id="5368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61112">
      <w:bodyDiv w:val="1"/>
      <w:marLeft w:val="0"/>
      <w:marRight w:val="0"/>
      <w:marTop w:val="0"/>
      <w:marBottom w:val="0"/>
      <w:divBdr>
        <w:top w:val="none" w:sz="0" w:space="0" w:color="auto"/>
        <w:left w:val="none" w:sz="0" w:space="0" w:color="auto"/>
        <w:bottom w:val="none" w:sz="0" w:space="0" w:color="auto"/>
        <w:right w:val="none" w:sz="0" w:space="0" w:color="auto"/>
      </w:divBdr>
      <w:divsChild>
        <w:div w:id="1073312892">
          <w:marLeft w:val="0"/>
          <w:marRight w:val="0"/>
          <w:marTop w:val="0"/>
          <w:marBottom w:val="0"/>
          <w:divBdr>
            <w:top w:val="none" w:sz="0" w:space="0" w:color="auto"/>
            <w:left w:val="none" w:sz="0" w:space="0" w:color="auto"/>
            <w:bottom w:val="none" w:sz="0" w:space="0" w:color="auto"/>
            <w:right w:val="none" w:sz="0" w:space="0" w:color="auto"/>
          </w:divBdr>
          <w:divsChild>
            <w:div w:id="1860852784">
              <w:marLeft w:val="0"/>
              <w:marRight w:val="0"/>
              <w:marTop w:val="0"/>
              <w:marBottom w:val="0"/>
              <w:divBdr>
                <w:top w:val="none" w:sz="0" w:space="0" w:color="auto"/>
                <w:left w:val="none" w:sz="0" w:space="0" w:color="auto"/>
                <w:bottom w:val="none" w:sz="0" w:space="0" w:color="auto"/>
                <w:right w:val="none" w:sz="0" w:space="0" w:color="auto"/>
              </w:divBdr>
              <w:divsChild>
                <w:div w:id="4419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96072">
      <w:bodyDiv w:val="1"/>
      <w:marLeft w:val="0"/>
      <w:marRight w:val="0"/>
      <w:marTop w:val="0"/>
      <w:marBottom w:val="0"/>
      <w:divBdr>
        <w:top w:val="none" w:sz="0" w:space="0" w:color="auto"/>
        <w:left w:val="none" w:sz="0" w:space="0" w:color="auto"/>
        <w:bottom w:val="none" w:sz="0" w:space="0" w:color="auto"/>
        <w:right w:val="none" w:sz="0" w:space="0" w:color="auto"/>
      </w:divBdr>
    </w:div>
    <w:div w:id="1832989498">
      <w:bodyDiv w:val="1"/>
      <w:marLeft w:val="0"/>
      <w:marRight w:val="0"/>
      <w:marTop w:val="0"/>
      <w:marBottom w:val="0"/>
      <w:divBdr>
        <w:top w:val="none" w:sz="0" w:space="0" w:color="auto"/>
        <w:left w:val="none" w:sz="0" w:space="0" w:color="auto"/>
        <w:bottom w:val="none" w:sz="0" w:space="0" w:color="auto"/>
        <w:right w:val="none" w:sz="0" w:space="0" w:color="auto"/>
      </w:divBdr>
      <w:divsChild>
        <w:div w:id="172377389">
          <w:marLeft w:val="0"/>
          <w:marRight w:val="0"/>
          <w:marTop w:val="0"/>
          <w:marBottom w:val="0"/>
          <w:divBdr>
            <w:top w:val="none" w:sz="0" w:space="0" w:color="auto"/>
            <w:left w:val="none" w:sz="0" w:space="0" w:color="auto"/>
            <w:bottom w:val="none" w:sz="0" w:space="0" w:color="auto"/>
            <w:right w:val="none" w:sz="0" w:space="0" w:color="auto"/>
          </w:divBdr>
          <w:divsChild>
            <w:div w:id="967666822">
              <w:marLeft w:val="0"/>
              <w:marRight w:val="0"/>
              <w:marTop w:val="0"/>
              <w:marBottom w:val="0"/>
              <w:divBdr>
                <w:top w:val="none" w:sz="0" w:space="0" w:color="auto"/>
                <w:left w:val="none" w:sz="0" w:space="0" w:color="auto"/>
                <w:bottom w:val="none" w:sz="0" w:space="0" w:color="auto"/>
                <w:right w:val="none" w:sz="0" w:space="0" w:color="auto"/>
              </w:divBdr>
              <w:divsChild>
                <w:div w:id="14543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64672">
      <w:bodyDiv w:val="1"/>
      <w:marLeft w:val="0"/>
      <w:marRight w:val="0"/>
      <w:marTop w:val="0"/>
      <w:marBottom w:val="0"/>
      <w:divBdr>
        <w:top w:val="none" w:sz="0" w:space="0" w:color="auto"/>
        <w:left w:val="none" w:sz="0" w:space="0" w:color="auto"/>
        <w:bottom w:val="none" w:sz="0" w:space="0" w:color="auto"/>
        <w:right w:val="none" w:sz="0" w:space="0" w:color="auto"/>
      </w:divBdr>
      <w:divsChild>
        <w:div w:id="550654100">
          <w:marLeft w:val="0"/>
          <w:marRight w:val="0"/>
          <w:marTop w:val="0"/>
          <w:marBottom w:val="0"/>
          <w:divBdr>
            <w:top w:val="none" w:sz="0" w:space="0" w:color="auto"/>
            <w:left w:val="none" w:sz="0" w:space="0" w:color="auto"/>
            <w:bottom w:val="none" w:sz="0" w:space="0" w:color="auto"/>
            <w:right w:val="none" w:sz="0" w:space="0" w:color="auto"/>
          </w:divBdr>
          <w:divsChild>
            <w:div w:id="290744952">
              <w:marLeft w:val="0"/>
              <w:marRight w:val="0"/>
              <w:marTop w:val="0"/>
              <w:marBottom w:val="0"/>
              <w:divBdr>
                <w:top w:val="none" w:sz="0" w:space="0" w:color="auto"/>
                <w:left w:val="none" w:sz="0" w:space="0" w:color="auto"/>
                <w:bottom w:val="none" w:sz="0" w:space="0" w:color="auto"/>
                <w:right w:val="none" w:sz="0" w:space="0" w:color="auto"/>
              </w:divBdr>
              <w:divsChild>
                <w:div w:id="846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140567">
      <w:bodyDiv w:val="1"/>
      <w:marLeft w:val="0"/>
      <w:marRight w:val="0"/>
      <w:marTop w:val="0"/>
      <w:marBottom w:val="0"/>
      <w:divBdr>
        <w:top w:val="none" w:sz="0" w:space="0" w:color="auto"/>
        <w:left w:val="none" w:sz="0" w:space="0" w:color="auto"/>
        <w:bottom w:val="none" w:sz="0" w:space="0" w:color="auto"/>
        <w:right w:val="none" w:sz="0" w:space="0" w:color="auto"/>
      </w:divBdr>
    </w:div>
    <w:div w:id="1852332903">
      <w:bodyDiv w:val="1"/>
      <w:marLeft w:val="0"/>
      <w:marRight w:val="0"/>
      <w:marTop w:val="0"/>
      <w:marBottom w:val="0"/>
      <w:divBdr>
        <w:top w:val="none" w:sz="0" w:space="0" w:color="auto"/>
        <w:left w:val="none" w:sz="0" w:space="0" w:color="auto"/>
        <w:bottom w:val="none" w:sz="0" w:space="0" w:color="auto"/>
        <w:right w:val="none" w:sz="0" w:space="0" w:color="auto"/>
      </w:divBdr>
      <w:divsChild>
        <w:div w:id="911741783">
          <w:marLeft w:val="0"/>
          <w:marRight w:val="0"/>
          <w:marTop w:val="0"/>
          <w:marBottom w:val="0"/>
          <w:divBdr>
            <w:top w:val="none" w:sz="0" w:space="0" w:color="auto"/>
            <w:left w:val="none" w:sz="0" w:space="0" w:color="auto"/>
            <w:bottom w:val="none" w:sz="0" w:space="0" w:color="auto"/>
            <w:right w:val="none" w:sz="0" w:space="0" w:color="auto"/>
          </w:divBdr>
          <w:divsChild>
            <w:div w:id="2035425727">
              <w:marLeft w:val="0"/>
              <w:marRight w:val="0"/>
              <w:marTop w:val="0"/>
              <w:marBottom w:val="0"/>
              <w:divBdr>
                <w:top w:val="none" w:sz="0" w:space="0" w:color="auto"/>
                <w:left w:val="none" w:sz="0" w:space="0" w:color="auto"/>
                <w:bottom w:val="none" w:sz="0" w:space="0" w:color="auto"/>
                <w:right w:val="none" w:sz="0" w:space="0" w:color="auto"/>
              </w:divBdr>
              <w:divsChild>
                <w:div w:id="6368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5674">
      <w:bodyDiv w:val="1"/>
      <w:marLeft w:val="0"/>
      <w:marRight w:val="0"/>
      <w:marTop w:val="0"/>
      <w:marBottom w:val="0"/>
      <w:divBdr>
        <w:top w:val="none" w:sz="0" w:space="0" w:color="auto"/>
        <w:left w:val="none" w:sz="0" w:space="0" w:color="auto"/>
        <w:bottom w:val="none" w:sz="0" w:space="0" w:color="auto"/>
        <w:right w:val="none" w:sz="0" w:space="0" w:color="auto"/>
      </w:divBdr>
    </w:div>
    <w:div w:id="1860778216">
      <w:bodyDiv w:val="1"/>
      <w:marLeft w:val="0"/>
      <w:marRight w:val="0"/>
      <w:marTop w:val="0"/>
      <w:marBottom w:val="0"/>
      <w:divBdr>
        <w:top w:val="none" w:sz="0" w:space="0" w:color="auto"/>
        <w:left w:val="none" w:sz="0" w:space="0" w:color="auto"/>
        <w:bottom w:val="none" w:sz="0" w:space="0" w:color="auto"/>
        <w:right w:val="none" w:sz="0" w:space="0" w:color="auto"/>
      </w:divBdr>
      <w:divsChild>
        <w:div w:id="1528172915">
          <w:marLeft w:val="0"/>
          <w:marRight w:val="0"/>
          <w:marTop w:val="0"/>
          <w:marBottom w:val="0"/>
          <w:divBdr>
            <w:top w:val="none" w:sz="0" w:space="0" w:color="auto"/>
            <w:left w:val="none" w:sz="0" w:space="0" w:color="auto"/>
            <w:bottom w:val="none" w:sz="0" w:space="0" w:color="auto"/>
            <w:right w:val="none" w:sz="0" w:space="0" w:color="auto"/>
          </w:divBdr>
          <w:divsChild>
            <w:div w:id="2086758820">
              <w:marLeft w:val="0"/>
              <w:marRight w:val="0"/>
              <w:marTop w:val="0"/>
              <w:marBottom w:val="0"/>
              <w:divBdr>
                <w:top w:val="none" w:sz="0" w:space="0" w:color="auto"/>
                <w:left w:val="none" w:sz="0" w:space="0" w:color="auto"/>
                <w:bottom w:val="none" w:sz="0" w:space="0" w:color="auto"/>
                <w:right w:val="none" w:sz="0" w:space="0" w:color="auto"/>
              </w:divBdr>
              <w:divsChild>
                <w:div w:id="7312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27209">
      <w:bodyDiv w:val="1"/>
      <w:marLeft w:val="0"/>
      <w:marRight w:val="0"/>
      <w:marTop w:val="0"/>
      <w:marBottom w:val="0"/>
      <w:divBdr>
        <w:top w:val="none" w:sz="0" w:space="0" w:color="auto"/>
        <w:left w:val="none" w:sz="0" w:space="0" w:color="auto"/>
        <w:bottom w:val="none" w:sz="0" w:space="0" w:color="auto"/>
        <w:right w:val="none" w:sz="0" w:space="0" w:color="auto"/>
      </w:divBdr>
      <w:divsChild>
        <w:div w:id="1260793989">
          <w:marLeft w:val="0"/>
          <w:marRight w:val="0"/>
          <w:marTop w:val="0"/>
          <w:marBottom w:val="0"/>
          <w:divBdr>
            <w:top w:val="none" w:sz="0" w:space="0" w:color="auto"/>
            <w:left w:val="none" w:sz="0" w:space="0" w:color="auto"/>
            <w:bottom w:val="none" w:sz="0" w:space="0" w:color="auto"/>
            <w:right w:val="none" w:sz="0" w:space="0" w:color="auto"/>
          </w:divBdr>
          <w:divsChild>
            <w:div w:id="870266902">
              <w:marLeft w:val="0"/>
              <w:marRight w:val="0"/>
              <w:marTop w:val="0"/>
              <w:marBottom w:val="0"/>
              <w:divBdr>
                <w:top w:val="none" w:sz="0" w:space="0" w:color="auto"/>
                <w:left w:val="none" w:sz="0" w:space="0" w:color="auto"/>
                <w:bottom w:val="none" w:sz="0" w:space="0" w:color="auto"/>
                <w:right w:val="none" w:sz="0" w:space="0" w:color="auto"/>
              </w:divBdr>
              <w:divsChild>
                <w:div w:id="704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3249">
      <w:bodyDiv w:val="1"/>
      <w:marLeft w:val="0"/>
      <w:marRight w:val="0"/>
      <w:marTop w:val="0"/>
      <w:marBottom w:val="0"/>
      <w:divBdr>
        <w:top w:val="none" w:sz="0" w:space="0" w:color="auto"/>
        <w:left w:val="none" w:sz="0" w:space="0" w:color="auto"/>
        <w:bottom w:val="none" w:sz="0" w:space="0" w:color="auto"/>
        <w:right w:val="none" w:sz="0" w:space="0" w:color="auto"/>
      </w:divBdr>
      <w:divsChild>
        <w:div w:id="715544768">
          <w:marLeft w:val="0"/>
          <w:marRight w:val="0"/>
          <w:marTop w:val="0"/>
          <w:marBottom w:val="0"/>
          <w:divBdr>
            <w:top w:val="none" w:sz="0" w:space="0" w:color="auto"/>
            <w:left w:val="none" w:sz="0" w:space="0" w:color="auto"/>
            <w:bottom w:val="none" w:sz="0" w:space="0" w:color="auto"/>
            <w:right w:val="none" w:sz="0" w:space="0" w:color="auto"/>
          </w:divBdr>
          <w:divsChild>
            <w:div w:id="799036770">
              <w:marLeft w:val="0"/>
              <w:marRight w:val="0"/>
              <w:marTop w:val="0"/>
              <w:marBottom w:val="0"/>
              <w:divBdr>
                <w:top w:val="none" w:sz="0" w:space="0" w:color="auto"/>
                <w:left w:val="none" w:sz="0" w:space="0" w:color="auto"/>
                <w:bottom w:val="none" w:sz="0" w:space="0" w:color="auto"/>
                <w:right w:val="none" w:sz="0" w:space="0" w:color="auto"/>
              </w:divBdr>
              <w:divsChild>
                <w:div w:id="11231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24548">
      <w:bodyDiv w:val="1"/>
      <w:marLeft w:val="0"/>
      <w:marRight w:val="0"/>
      <w:marTop w:val="0"/>
      <w:marBottom w:val="0"/>
      <w:divBdr>
        <w:top w:val="none" w:sz="0" w:space="0" w:color="auto"/>
        <w:left w:val="none" w:sz="0" w:space="0" w:color="auto"/>
        <w:bottom w:val="none" w:sz="0" w:space="0" w:color="auto"/>
        <w:right w:val="none" w:sz="0" w:space="0" w:color="auto"/>
      </w:divBdr>
    </w:div>
    <w:div w:id="1872572436">
      <w:bodyDiv w:val="1"/>
      <w:marLeft w:val="0"/>
      <w:marRight w:val="0"/>
      <w:marTop w:val="0"/>
      <w:marBottom w:val="0"/>
      <w:divBdr>
        <w:top w:val="none" w:sz="0" w:space="0" w:color="auto"/>
        <w:left w:val="none" w:sz="0" w:space="0" w:color="auto"/>
        <w:bottom w:val="none" w:sz="0" w:space="0" w:color="auto"/>
        <w:right w:val="none" w:sz="0" w:space="0" w:color="auto"/>
      </w:divBdr>
      <w:divsChild>
        <w:div w:id="1372611781">
          <w:marLeft w:val="0"/>
          <w:marRight w:val="0"/>
          <w:marTop w:val="0"/>
          <w:marBottom w:val="0"/>
          <w:divBdr>
            <w:top w:val="none" w:sz="0" w:space="0" w:color="auto"/>
            <w:left w:val="none" w:sz="0" w:space="0" w:color="auto"/>
            <w:bottom w:val="none" w:sz="0" w:space="0" w:color="auto"/>
            <w:right w:val="none" w:sz="0" w:space="0" w:color="auto"/>
          </w:divBdr>
          <w:divsChild>
            <w:div w:id="2122407628">
              <w:marLeft w:val="0"/>
              <w:marRight w:val="0"/>
              <w:marTop w:val="0"/>
              <w:marBottom w:val="0"/>
              <w:divBdr>
                <w:top w:val="none" w:sz="0" w:space="0" w:color="auto"/>
                <w:left w:val="none" w:sz="0" w:space="0" w:color="auto"/>
                <w:bottom w:val="none" w:sz="0" w:space="0" w:color="auto"/>
                <w:right w:val="none" w:sz="0" w:space="0" w:color="auto"/>
              </w:divBdr>
              <w:divsChild>
                <w:div w:id="8203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0408">
      <w:bodyDiv w:val="1"/>
      <w:marLeft w:val="0"/>
      <w:marRight w:val="0"/>
      <w:marTop w:val="0"/>
      <w:marBottom w:val="0"/>
      <w:divBdr>
        <w:top w:val="none" w:sz="0" w:space="0" w:color="auto"/>
        <w:left w:val="none" w:sz="0" w:space="0" w:color="auto"/>
        <w:bottom w:val="none" w:sz="0" w:space="0" w:color="auto"/>
        <w:right w:val="none" w:sz="0" w:space="0" w:color="auto"/>
      </w:divBdr>
    </w:div>
    <w:div w:id="1898203463">
      <w:bodyDiv w:val="1"/>
      <w:marLeft w:val="0"/>
      <w:marRight w:val="0"/>
      <w:marTop w:val="0"/>
      <w:marBottom w:val="0"/>
      <w:divBdr>
        <w:top w:val="none" w:sz="0" w:space="0" w:color="auto"/>
        <w:left w:val="none" w:sz="0" w:space="0" w:color="auto"/>
        <w:bottom w:val="none" w:sz="0" w:space="0" w:color="auto"/>
        <w:right w:val="none" w:sz="0" w:space="0" w:color="auto"/>
      </w:divBdr>
      <w:divsChild>
        <w:div w:id="1695888420">
          <w:marLeft w:val="0"/>
          <w:marRight w:val="0"/>
          <w:marTop w:val="0"/>
          <w:marBottom w:val="0"/>
          <w:divBdr>
            <w:top w:val="none" w:sz="0" w:space="0" w:color="auto"/>
            <w:left w:val="none" w:sz="0" w:space="0" w:color="auto"/>
            <w:bottom w:val="none" w:sz="0" w:space="0" w:color="auto"/>
            <w:right w:val="none" w:sz="0" w:space="0" w:color="auto"/>
          </w:divBdr>
          <w:divsChild>
            <w:div w:id="295378572">
              <w:marLeft w:val="0"/>
              <w:marRight w:val="0"/>
              <w:marTop w:val="0"/>
              <w:marBottom w:val="0"/>
              <w:divBdr>
                <w:top w:val="none" w:sz="0" w:space="0" w:color="auto"/>
                <w:left w:val="none" w:sz="0" w:space="0" w:color="auto"/>
                <w:bottom w:val="none" w:sz="0" w:space="0" w:color="auto"/>
                <w:right w:val="none" w:sz="0" w:space="0" w:color="auto"/>
              </w:divBdr>
              <w:divsChild>
                <w:div w:id="17911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62135">
      <w:bodyDiv w:val="1"/>
      <w:marLeft w:val="0"/>
      <w:marRight w:val="0"/>
      <w:marTop w:val="0"/>
      <w:marBottom w:val="0"/>
      <w:divBdr>
        <w:top w:val="none" w:sz="0" w:space="0" w:color="auto"/>
        <w:left w:val="none" w:sz="0" w:space="0" w:color="auto"/>
        <w:bottom w:val="none" w:sz="0" w:space="0" w:color="auto"/>
        <w:right w:val="none" w:sz="0" w:space="0" w:color="auto"/>
      </w:divBdr>
      <w:divsChild>
        <w:div w:id="996689741">
          <w:marLeft w:val="0"/>
          <w:marRight w:val="0"/>
          <w:marTop w:val="0"/>
          <w:marBottom w:val="0"/>
          <w:divBdr>
            <w:top w:val="none" w:sz="0" w:space="0" w:color="auto"/>
            <w:left w:val="none" w:sz="0" w:space="0" w:color="auto"/>
            <w:bottom w:val="none" w:sz="0" w:space="0" w:color="auto"/>
            <w:right w:val="none" w:sz="0" w:space="0" w:color="auto"/>
          </w:divBdr>
          <w:divsChild>
            <w:div w:id="1257058048">
              <w:marLeft w:val="0"/>
              <w:marRight w:val="0"/>
              <w:marTop w:val="0"/>
              <w:marBottom w:val="0"/>
              <w:divBdr>
                <w:top w:val="none" w:sz="0" w:space="0" w:color="auto"/>
                <w:left w:val="none" w:sz="0" w:space="0" w:color="auto"/>
                <w:bottom w:val="none" w:sz="0" w:space="0" w:color="auto"/>
                <w:right w:val="none" w:sz="0" w:space="0" w:color="auto"/>
              </w:divBdr>
              <w:divsChild>
                <w:div w:id="16274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0180">
      <w:bodyDiv w:val="1"/>
      <w:marLeft w:val="0"/>
      <w:marRight w:val="0"/>
      <w:marTop w:val="0"/>
      <w:marBottom w:val="0"/>
      <w:divBdr>
        <w:top w:val="none" w:sz="0" w:space="0" w:color="auto"/>
        <w:left w:val="none" w:sz="0" w:space="0" w:color="auto"/>
        <w:bottom w:val="none" w:sz="0" w:space="0" w:color="auto"/>
        <w:right w:val="none" w:sz="0" w:space="0" w:color="auto"/>
      </w:divBdr>
    </w:div>
    <w:div w:id="1963883558">
      <w:bodyDiv w:val="1"/>
      <w:marLeft w:val="0"/>
      <w:marRight w:val="0"/>
      <w:marTop w:val="0"/>
      <w:marBottom w:val="0"/>
      <w:divBdr>
        <w:top w:val="none" w:sz="0" w:space="0" w:color="auto"/>
        <w:left w:val="none" w:sz="0" w:space="0" w:color="auto"/>
        <w:bottom w:val="none" w:sz="0" w:space="0" w:color="auto"/>
        <w:right w:val="none" w:sz="0" w:space="0" w:color="auto"/>
      </w:divBdr>
      <w:divsChild>
        <w:div w:id="1898008454">
          <w:marLeft w:val="0"/>
          <w:marRight w:val="0"/>
          <w:marTop w:val="0"/>
          <w:marBottom w:val="0"/>
          <w:divBdr>
            <w:top w:val="none" w:sz="0" w:space="0" w:color="auto"/>
            <w:left w:val="none" w:sz="0" w:space="0" w:color="auto"/>
            <w:bottom w:val="none" w:sz="0" w:space="0" w:color="auto"/>
            <w:right w:val="none" w:sz="0" w:space="0" w:color="auto"/>
          </w:divBdr>
          <w:divsChild>
            <w:div w:id="5835229">
              <w:marLeft w:val="0"/>
              <w:marRight w:val="0"/>
              <w:marTop w:val="0"/>
              <w:marBottom w:val="0"/>
              <w:divBdr>
                <w:top w:val="none" w:sz="0" w:space="0" w:color="auto"/>
                <w:left w:val="none" w:sz="0" w:space="0" w:color="auto"/>
                <w:bottom w:val="none" w:sz="0" w:space="0" w:color="auto"/>
                <w:right w:val="none" w:sz="0" w:space="0" w:color="auto"/>
              </w:divBdr>
              <w:divsChild>
                <w:div w:id="8920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93556">
      <w:bodyDiv w:val="1"/>
      <w:marLeft w:val="0"/>
      <w:marRight w:val="0"/>
      <w:marTop w:val="0"/>
      <w:marBottom w:val="0"/>
      <w:divBdr>
        <w:top w:val="none" w:sz="0" w:space="0" w:color="auto"/>
        <w:left w:val="none" w:sz="0" w:space="0" w:color="auto"/>
        <w:bottom w:val="none" w:sz="0" w:space="0" w:color="auto"/>
        <w:right w:val="none" w:sz="0" w:space="0" w:color="auto"/>
      </w:divBdr>
      <w:divsChild>
        <w:div w:id="1262571262">
          <w:marLeft w:val="0"/>
          <w:marRight w:val="0"/>
          <w:marTop w:val="0"/>
          <w:marBottom w:val="0"/>
          <w:divBdr>
            <w:top w:val="none" w:sz="0" w:space="0" w:color="auto"/>
            <w:left w:val="none" w:sz="0" w:space="0" w:color="auto"/>
            <w:bottom w:val="none" w:sz="0" w:space="0" w:color="auto"/>
            <w:right w:val="none" w:sz="0" w:space="0" w:color="auto"/>
          </w:divBdr>
          <w:divsChild>
            <w:div w:id="368384731">
              <w:marLeft w:val="0"/>
              <w:marRight w:val="0"/>
              <w:marTop w:val="0"/>
              <w:marBottom w:val="0"/>
              <w:divBdr>
                <w:top w:val="none" w:sz="0" w:space="0" w:color="auto"/>
                <w:left w:val="none" w:sz="0" w:space="0" w:color="auto"/>
                <w:bottom w:val="none" w:sz="0" w:space="0" w:color="auto"/>
                <w:right w:val="none" w:sz="0" w:space="0" w:color="auto"/>
              </w:divBdr>
              <w:divsChild>
                <w:div w:id="19843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22162">
      <w:bodyDiv w:val="1"/>
      <w:marLeft w:val="0"/>
      <w:marRight w:val="0"/>
      <w:marTop w:val="0"/>
      <w:marBottom w:val="0"/>
      <w:divBdr>
        <w:top w:val="none" w:sz="0" w:space="0" w:color="auto"/>
        <w:left w:val="none" w:sz="0" w:space="0" w:color="auto"/>
        <w:bottom w:val="none" w:sz="0" w:space="0" w:color="auto"/>
        <w:right w:val="none" w:sz="0" w:space="0" w:color="auto"/>
      </w:divBdr>
      <w:divsChild>
        <w:div w:id="35588333">
          <w:marLeft w:val="0"/>
          <w:marRight w:val="0"/>
          <w:marTop w:val="0"/>
          <w:marBottom w:val="0"/>
          <w:divBdr>
            <w:top w:val="none" w:sz="0" w:space="0" w:color="auto"/>
            <w:left w:val="none" w:sz="0" w:space="0" w:color="auto"/>
            <w:bottom w:val="none" w:sz="0" w:space="0" w:color="auto"/>
            <w:right w:val="none" w:sz="0" w:space="0" w:color="auto"/>
          </w:divBdr>
          <w:divsChild>
            <w:div w:id="1209948443">
              <w:marLeft w:val="0"/>
              <w:marRight w:val="0"/>
              <w:marTop w:val="0"/>
              <w:marBottom w:val="0"/>
              <w:divBdr>
                <w:top w:val="none" w:sz="0" w:space="0" w:color="auto"/>
                <w:left w:val="none" w:sz="0" w:space="0" w:color="auto"/>
                <w:bottom w:val="none" w:sz="0" w:space="0" w:color="auto"/>
                <w:right w:val="none" w:sz="0" w:space="0" w:color="auto"/>
              </w:divBdr>
              <w:divsChild>
                <w:div w:id="6549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8124">
      <w:bodyDiv w:val="1"/>
      <w:marLeft w:val="0"/>
      <w:marRight w:val="0"/>
      <w:marTop w:val="0"/>
      <w:marBottom w:val="0"/>
      <w:divBdr>
        <w:top w:val="none" w:sz="0" w:space="0" w:color="auto"/>
        <w:left w:val="none" w:sz="0" w:space="0" w:color="auto"/>
        <w:bottom w:val="none" w:sz="0" w:space="0" w:color="auto"/>
        <w:right w:val="none" w:sz="0" w:space="0" w:color="auto"/>
      </w:divBdr>
      <w:divsChild>
        <w:div w:id="783302824">
          <w:marLeft w:val="0"/>
          <w:marRight w:val="0"/>
          <w:marTop w:val="0"/>
          <w:marBottom w:val="0"/>
          <w:divBdr>
            <w:top w:val="none" w:sz="0" w:space="0" w:color="auto"/>
            <w:left w:val="none" w:sz="0" w:space="0" w:color="auto"/>
            <w:bottom w:val="none" w:sz="0" w:space="0" w:color="auto"/>
            <w:right w:val="none" w:sz="0" w:space="0" w:color="auto"/>
          </w:divBdr>
          <w:divsChild>
            <w:div w:id="724332116">
              <w:marLeft w:val="0"/>
              <w:marRight w:val="0"/>
              <w:marTop w:val="0"/>
              <w:marBottom w:val="0"/>
              <w:divBdr>
                <w:top w:val="none" w:sz="0" w:space="0" w:color="auto"/>
                <w:left w:val="none" w:sz="0" w:space="0" w:color="auto"/>
                <w:bottom w:val="none" w:sz="0" w:space="0" w:color="auto"/>
                <w:right w:val="none" w:sz="0" w:space="0" w:color="auto"/>
              </w:divBdr>
              <w:divsChild>
                <w:div w:id="1170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8829">
      <w:bodyDiv w:val="1"/>
      <w:marLeft w:val="0"/>
      <w:marRight w:val="0"/>
      <w:marTop w:val="0"/>
      <w:marBottom w:val="0"/>
      <w:divBdr>
        <w:top w:val="none" w:sz="0" w:space="0" w:color="auto"/>
        <w:left w:val="none" w:sz="0" w:space="0" w:color="auto"/>
        <w:bottom w:val="none" w:sz="0" w:space="0" w:color="auto"/>
        <w:right w:val="none" w:sz="0" w:space="0" w:color="auto"/>
      </w:divBdr>
    </w:div>
    <w:div w:id="2004969687">
      <w:bodyDiv w:val="1"/>
      <w:marLeft w:val="0"/>
      <w:marRight w:val="0"/>
      <w:marTop w:val="0"/>
      <w:marBottom w:val="0"/>
      <w:divBdr>
        <w:top w:val="none" w:sz="0" w:space="0" w:color="auto"/>
        <w:left w:val="none" w:sz="0" w:space="0" w:color="auto"/>
        <w:bottom w:val="none" w:sz="0" w:space="0" w:color="auto"/>
        <w:right w:val="none" w:sz="0" w:space="0" w:color="auto"/>
      </w:divBdr>
      <w:divsChild>
        <w:div w:id="1459029489">
          <w:marLeft w:val="0"/>
          <w:marRight w:val="0"/>
          <w:marTop w:val="0"/>
          <w:marBottom w:val="0"/>
          <w:divBdr>
            <w:top w:val="none" w:sz="0" w:space="0" w:color="auto"/>
            <w:left w:val="none" w:sz="0" w:space="0" w:color="auto"/>
            <w:bottom w:val="none" w:sz="0" w:space="0" w:color="auto"/>
            <w:right w:val="none" w:sz="0" w:space="0" w:color="auto"/>
          </w:divBdr>
          <w:divsChild>
            <w:div w:id="1777172157">
              <w:marLeft w:val="0"/>
              <w:marRight w:val="0"/>
              <w:marTop w:val="0"/>
              <w:marBottom w:val="0"/>
              <w:divBdr>
                <w:top w:val="none" w:sz="0" w:space="0" w:color="auto"/>
                <w:left w:val="none" w:sz="0" w:space="0" w:color="auto"/>
                <w:bottom w:val="none" w:sz="0" w:space="0" w:color="auto"/>
                <w:right w:val="none" w:sz="0" w:space="0" w:color="auto"/>
              </w:divBdr>
              <w:divsChild>
                <w:div w:id="8024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99676">
      <w:bodyDiv w:val="1"/>
      <w:marLeft w:val="0"/>
      <w:marRight w:val="0"/>
      <w:marTop w:val="0"/>
      <w:marBottom w:val="0"/>
      <w:divBdr>
        <w:top w:val="none" w:sz="0" w:space="0" w:color="auto"/>
        <w:left w:val="none" w:sz="0" w:space="0" w:color="auto"/>
        <w:bottom w:val="none" w:sz="0" w:space="0" w:color="auto"/>
        <w:right w:val="none" w:sz="0" w:space="0" w:color="auto"/>
      </w:divBdr>
      <w:divsChild>
        <w:div w:id="738404812">
          <w:marLeft w:val="0"/>
          <w:marRight w:val="0"/>
          <w:marTop w:val="0"/>
          <w:marBottom w:val="0"/>
          <w:divBdr>
            <w:top w:val="none" w:sz="0" w:space="0" w:color="auto"/>
            <w:left w:val="none" w:sz="0" w:space="0" w:color="auto"/>
            <w:bottom w:val="none" w:sz="0" w:space="0" w:color="auto"/>
            <w:right w:val="none" w:sz="0" w:space="0" w:color="auto"/>
          </w:divBdr>
          <w:divsChild>
            <w:div w:id="1396196321">
              <w:marLeft w:val="0"/>
              <w:marRight w:val="0"/>
              <w:marTop w:val="0"/>
              <w:marBottom w:val="0"/>
              <w:divBdr>
                <w:top w:val="none" w:sz="0" w:space="0" w:color="auto"/>
                <w:left w:val="none" w:sz="0" w:space="0" w:color="auto"/>
                <w:bottom w:val="none" w:sz="0" w:space="0" w:color="auto"/>
                <w:right w:val="none" w:sz="0" w:space="0" w:color="auto"/>
              </w:divBdr>
              <w:divsChild>
                <w:div w:id="1901481231">
                  <w:marLeft w:val="0"/>
                  <w:marRight w:val="0"/>
                  <w:marTop w:val="0"/>
                  <w:marBottom w:val="0"/>
                  <w:divBdr>
                    <w:top w:val="none" w:sz="0" w:space="0" w:color="auto"/>
                    <w:left w:val="none" w:sz="0" w:space="0" w:color="auto"/>
                    <w:bottom w:val="none" w:sz="0" w:space="0" w:color="auto"/>
                    <w:right w:val="none" w:sz="0" w:space="0" w:color="auto"/>
                  </w:divBdr>
                  <w:divsChild>
                    <w:div w:id="5743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85529">
      <w:bodyDiv w:val="1"/>
      <w:marLeft w:val="0"/>
      <w:marRight w:val="0"/>
      <w:marTop w:val="0"/>
      <w:marBottom w:val="0"/>
      <w:divBdr>
        <w:top w:val="none" w:sz="0" w:space="0" w:color="auto"/>
        <w:left w:val="none" w:sz="0" w:space="0" w:color="auto"/>
        <w:bottom w:val="none" w:sz="0" w:space="0" w:color="auto"/>
        <w:right w:val="none" w:sz="0" w:space="0" w:color="auto"/>
      </w:divBdr>
    </w:div>
    <w:div w:id="2048216156">
      <w:bodyDiv w:val="1"/>
      <w:marLeft w:val="0"/>
      <w:marRight w:val="0"/>
      <w:marTop w:val="0"/>
      <w:marBottom w:val="0"/>
      <w:divBdr>
        <w:top w:val="none" w:sz="0" w:space="0" w:color="auto"/>
        <w:left w:val="none" w:sz="0" w:space="0" w:color="auto"/>
        <w:bottom w:val="none" w:sz="0" w:space="0" w:color="auto"/>
        <w:right w:val="none" w:sz="0" w:space="0" w:color="auto"/>
      </w:divBdr>
      <w:divsChild>
        <w:div w:id="1021397894">
          <w:marLeft w:val="0"/>
          <w:marRight w:val="0"/>
          <w:marTop w:val="0"/>
          <w:marBottom w:val="0"/>
          <w:divBdr>
            <w:top w:val="none" w:sz="0" w:space="0" w:color="auto"/>
            <w:left w:val="none" w:sz="0" w:space="0" w:color="auto"/>
            <w:bottom w:val="none" w:sz="0" w:space="0" w:color="auto"/>
            <w:right w:val="none" w:sz="0" w:space="0" w:color="auto"/>
          </w:divBdr>
          <w:divsChild>
            <w:div w:id="34700238">
              <w:marLeft w:val="0"/>
              <w:marRight w:val="0"/>
              <w:marTop w:val="0"/>
              <w:marBottom w:val="0"/>
              <w:divBdr>
                <w:top w:val="none" w:sz="0" w:space="0" w:color="auto"/>
                <w:left w:val="none" w:sz="0" w:space="0" w:color="auto"/>
                <w:bottom w:val="none" w:sz="0" w:space="0" w:color="auto"/>
                <w:right w:val="none" w:sz="0" w:space="0" w:color="auto"/>
              </w:divBdr>
              <w:divsChild>
                <w:div w:id="13699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21455">
      <w:bodyDiv w:val="1"/>
      <w:marLeft w:val="0"/>
      <w:marRight w:val="0"/>
      <w:marTop w:val="0"/>
      <w:marBottom w:val="0"/>
      <w:divBdr>
        <w:top w:val="none" w:sz="0" w:space="0" w:color="auto"/>
        <w:left w:val="none" w:sz="0" w:space="0" w:color="auto"/>
        <w:bottom w:val="none" w:sz="0" w:space="0" w:color="auto"/>
        <w:right w:val="none" w:sz="0" w:space="0" w:color="auto"/>
      </w:divBdr>
      <w:divsChild>
        <w:div w:id="1365522202">
          <w:marLeft w:val="0"/>
          <w:marRight w:val="0"/>
          <w:marTop w:val="0"/>
          <w:marBottom w:val="0"/>
          <w:divBdr>
            <w:top w:val="none" w:sz="0" w:space="0" w:color="auto"/>
            <w:left w:val="none" w:sz="0" w:space="0" w:color="auto"/>
            <w:bottom w:val="none" w:sz="0" w:space="0" w:color="auto"/>
            <w:right w:val="none" w:sz="0" w:space="0" w:color="auto"/>
          </w:divBdr>
          <w:divsChild>
            <w:div w:id="875240292">
              <w:marLeft w:val="0"/>
              <w:marRight w:val="0"/>
              <w:marTop w:val="0"/>
              <w:marBottom w:val="0"/>
              <w:divBdr>
                <w:top w:val="none" w:sz="0" w:space="0" w:color="auto"/>
                <w:left w:val="none" w:sz="0" w:space="0" w:color="auto"/>
                <w:bottom w:val="none" w:sz="0" w:space="0" w:color="auto"/>
                <w:right w:val="none" w:sz="0" w:space="0" w:color="auto"/>
              </w:divBdr>
              <w:divsChild>
                <w:div w:id="16445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7165">
      <w:bodyDiv w:val="1"/>
      <w:marLeft w:val="0"/>
      <w:marRight w:val="0"/>
      <w:marTop w:val="0"/>
      <w:marBottom w:val="0"/>
      <w:divBdr>
        <w:top w:val="none" w:sz="0" w:space="0" w:color="auto"/>
        <w:left w:val="none" w:sz="0" w:space="0" w:color="auto"/>
        <w:bottom w:val="none" w:sz="0" w:space="0" w:color="auto"/>
        <w:right w:val="none" w:sz="0" w:space="0" w:color="auto"/>
      </w:divBdr>
    </w:div>
    <w:div w:id="2084793600">
      <w:bodyDiv w:val="1"/>
      <w:marLeft w:val="0"/>
      <w:marRight w:val="0"/>
      <w:marTop w:val="0"/>
      <w:marBottom w:val="0"/>
      <w:divBdr>
        <w:top w:val="none" w:sz="0" w:space="0" w:color="auto"/>
        <w:left w:val="none" w:sz="0" w:space="0" w:color="auto"/>
        <w:bottom w:val="none" w:sz="0" w:space="0" w:color="auto"/>
        <w:right w:val="none" w:sz="0" w:space="0" w:color="auto"/>
      </w:divBdr>
      <w:divsChild>
        <w:div w:id="98839715">
          <w:marLeft w:val="0"/>
          <w:marRight w:val="0"/>
          <w:marTop w:val="0"/>
          <w:marBottom w:val="0"/>
          <w:divBdr>
            <w:top w:val="none" w:sz="0" w:space="0" w:color="auto"/>
            <w:left w:val="none" w:sz="0" w:space="0" w:color="auto"/>
            <w:bottom w:val="none" w:sz="0" w:space="0" w:color="auto"/>
            <w:right w:val="none" w:sz="0" w:space="0" w:color="auto"/>
          </w:divBdr>
          <w:divsChild>
            <w:div w:id="926423539">
              <w:marLeft w:val="0"/>
              <w:marRight w:val="0"/>
              <w:marTop w:val="0"/>
              <w:marBottom w:val="0"/>
              <w:divBdr>
                <w:top w:val="none" w:sz="0" w:space="0" w:color="auto"/>
                <w:left w:val="none" w:sz="0" w:space="0" w:color="auto"/>
                <w:bottom w:val="none" w:sz="0" w:space="0" w:color="auto"/>
                <w:right w:val="none" w:sz="0" w:space="0" w:color="auto"/>
              </w:divBdr>
              <w:divsChild>
                <w:div w:id="435566130">
                  <w:marLeft w:val="0"/>
                  <w:marRight w:val="0"/>
                  <w:marTop w:val="0"/>
                  <w:marBottom w:val="0"/>
                  <w:divBdr>
                    <w:top w:val="none" w:sz="0" w:space="0" w:color="auto"/>
                    <w:left w:val="none" w:sz="0" w:space="0" w:color="auto"/>
                    <w:bottom w:val="none" w:sz="0" w:space="0" w:color="auto"/>
                    <w:right w:val="none" w:sz="0" w:space="0" w:color="auto"/>
                  </w:divBdr>
                  <w:divsChild>
                    <w:div w:id="203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8129">
      <w:bodyDiv w:val="1"/>
      <w:marLeft w:val="0"/>
      <w:marRight w:val="0"/>
      <w:marTop w:val="0"/>
      <w:marBottom w:val="0"/>
      <w:divBdr>
        <w:top w:val="none" w:sz="0" w:space="0" w:color="auto"/>
        <w:left w:val="none" w:sz="0" w:space="0" w:color="auto"/>
        <w:bottom w:val="none" w:sz="0" w:space="0" w:color="auto"/>
        <w:right w:val="none" w:sz="0" w:space="0" w:color="auto"/>
      </w:divBdr>
      <w:divsChild>
        <w:div w:id="1437670729">
          <w:marLeft w:val="0"/>
          <w:marRight w:val="0"/>
          <w:marTop w:val="0"/>
          <w:marBottom w:val="0"/>
          <w:divBdr>
            <w:top w:val="none" w:sz="0" w:space="0" w:color="auto"/>
            <w:left w:val="none" w:sz="0" w:space="0" w:color="auto"/>
            <w:bottom w:val="none" w:sz="0" w:space="0" w:color="auto"/>
            <w:right w:val="none" w:sz="0" w:space="0" w:color="auto"/>
          </w:divBdr>
          <w:divsChild>
            <w:div w:id="173307241">
              <w:marLeft w:val="0"/>
              <w:marRight w:val="0"/>
              <w:marTop w:val="0"/>
              <w:marBottom w:val="0"/>
              <w:divBdr>
                <w:top w:val="none" w:sz="0" w:space="0" w:color="auto"/>
                <w:left w:val="none" w:sz="0" w:space="0" w:color="auto"/>
                <w:bottom w:val="none" w:sz="0" w:space="0" w:color="auto"/>
                <w:right w:val="none" w:sz="0" w:space="0" w:color="auto"/>
              </w:divBdr>
              <w:divsChild>
                <w:div w:id="7606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Amulya B S</dc:creator>
  <cp:lastModifiedBy>Juturu,Pranay Reddy</cp:lastModifiedBy>
  <cp:revision>2</cp:revision>
  <cp:lastPrinted>2017-05-11T16:09:00Z</cp:lastPrinted>
  <dcterms:created xsi:type="dcterms:W3CDTF">2020-05-01T04:33:00Z</dcterms:created>
  <dcterms:modified xsi:type="dcterms:W3CDTF">2020-05-01T04:33:00Z</dcterms:modified>
</cp:coreProperties>
</file>